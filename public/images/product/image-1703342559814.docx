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E4B55" w14:textId="577BBCA1" w:rsidR="00574D0F" w:rsidRDefault="00DD534C" w:rsidP="00DD534C">
      <w:pPr>
        <w:spacing w:before="72" w:line="360" w:lineRule="auto"/>
        <w:ind w:right="1172"/>
        <w:jc w:val="center"/>
        <w:rPr>
          <w:b/>
          <w:sz w:val="28"/>
          <w:szCs w:val="28"/>
        </w:rPr>
      </w:pPr>
      <w:r>
        <w:rPr>
          <w:b/>
          <w:sz w:val="24"/>
          <w:szCs w:val="24"/>
        </w:rPr>
        <w:t xml:space="preserve">      </w:t>
      </w:r>
      <w:r w:rsidR="00526276">
        <w:rPr>
          <w:b/>
          <w:sz w:val="24"/>
          <w:szCs w:val="24"/>
        </w:rPr>
        <w:t xml:space="preserve">             </w:t>
      </w:r>
      <w:r w:rsidR="00574D0F">
        <w:rPr>
          <w:b/>
          <w:sz w:val="24"/>
          <w:szCs w:val="24"/>
        </w:rPr>
        <w:t xml:space="preserve"> </w:t>
      </w:r>
      <w:r w:rsidR="00B81C6C">
        <w:rPr>
          <w:b/>
          <w:sz w:val="28"/>
          <w:szCs w:val="28"/>
        </w:rPr>
        <w:t>BLOCKCHAIN</w:t>
      </w:r>
      <w:r w:rsidR="00020CAB">
        <w:rPr>
          <w:b/>
          <w:sz w:val="28"/>
          <w:szCs w:val="28"/>
        </w:rPr>
        <w:t xml:space="preserve"> TECHNOLOGY AND BLOCKCHAIN</w:t>
      </w:r>
      <w:r w:rsidR="00B81C6C">
        <w:rPr>
          <w:b/>
          <w:sz w:val="28"/>
          <w:szCs w:val="28"/>
        </w:rPr>
        <w:t xml:space="preserve"> </w:t>
      </w:r>
      <w:r w:rsidR="00020CAB">
        <w:rPr>
          <w:b/>
          <w:sz w:val="28"/>
          <w:szCs w:val="28"/>
        </w:rPr>
        <w:t xml:space="preserve">   </w:t>
      </w:r>
      <w:r w:rsidR="00574D0F">
        <w:rPr>
          <w:b/>
          <w:sz w:val="28"/>
          <w:szCs w:val="28"/>
        </w:rPr>
        <w:t xml:space="preserve">     </w:t>
      </w:r>
    </w:p>
    <w:p w14:paraId="7115241C" w14:textId="078D16E0" w:rsidR="00C22087" w:rsidRPr="00DD534C" w:rsidRDefault="00574D0F" w:rsidP="00574D0F">
      <w:pPr>
        <w:spacing w:before="72" w:line="360" w:lineRule="auto"/>
        <w:ind w:right="1172"/>
        <w:rPr>
          <w:b/>
          <w:sz w:val="28"/>
          <w:szCs w:val="28"/>
        </w:rPr>
      </w:pPr>
      <w:r>
        <w:rPr>
          <w:b/>
          <w:sz w:val="28"/>
          <w:szCs w:val="28"/>
        </w:rPr>
        <w:t xml:space="preserve">                                            </w:t>
      </w:r>
      <w:r w:rsidR="00526276">
        <w:rPr>
          <w:b/>
          <w:sz w:val="28"/>
          <w:szCs w:val="28"/>
        </w:rPr>
        <w:t xml:space="preserve">    </w:t>
      </w:r>
      <w:r>
        <w:rPr>
          <w:b/>
          <w:sz w:val="28"/>
          <w:szCs w:val="28"/>
        </w:rPr>
        <w:t xml:space="preserve">  </w:t>
      </w:r>
      <w:r w:rsidR="00B81C6C">
        <w:rPr>
          <w:b/>
          <w:sz w:val="28"/>
          <w:szCs w:val="28"/>
        </w:rPr>
        <w:t>BASED VOTING</w:t>
      </w:r>
    </w:p>
    <w:p w14:paraId="0F977226" w14:textId="77777777" w:rsidR="00B65B8C" w:rsidRPr="00B65B8C" w:rsidRDefault="00B65B8C" w:rsidP="00DD534C">
      <w:pPr>
        <w:spacing w:before="72" w:line="360" w:lineRule="auto"/>
        <w:ind w:right="1172"/>
        <w:jc w:val="center"/>
        <w:rPr>
          <w:b/>
          <w:sz w:val="24"/>
          <w:szCs w:val="24"/>
        </w:rPr>
      </w:pPr>
    </w:p>
    <w:p w14:paraId="53173284" w14:textId="20184BA5" w:rsidR="00C22087" w:rsidRDefault="00DD534C" w:rsidP="00DD534C">
      <w:pPr>
        <w:spacing w:line="360" w:lineRule="auto"/>
        <w:ind w:right="1172"/>
        <w:jc w:val="center"/>
        <w:rPr>
          <w:sz w:val="28"/>
        </w:rPr>
      </w:pPr>
      <w:r>
        <w:rPr>
          <w:sz w:val="28"/>
        </w:rPr>
        <w:t xml:space="preserve">         SEMINAR REPORT</w:t>
      </w:r>
    </w:p>
    <w:p w14:paraId="46284E9E" w14:textId="1EAA8847" w:rsidR="00B65B8C" w:rsidRDefault="00DD534C" w:rsidP="00DD534C">
      <w:pPr>
        <w:spacing w:line="360" w:lineRule="auto"/>
        <w:ind w:right="1172"/>
        <w:jc w:val="center"/>
        <w:rPr>
          <w:i/>
          <w:sz w:val="28"/>
        </w:rPr>
      </w:pPr>
      <w:r>
        <w:rPr>
          <w:i/>
          <w:sz w:val="28"/>
        </w:rPr>
        <w:t xml:space="preserve">            Submitted by</w:t>
      </w:r>
    </w:p>
    <w:p w14:paraId="184A6987" w14:textId="598C463C" w:rsidR="00C22087" w:rsidRPr="00397C81" w:rsidRDefault="00DD534C" w:rsidP="00DD534C">
      <w:pPr>
        <w:spacing w:line="360" w:lineRule="auto"/>
        <w:ind w:right="1172"/>
        <w:jc w:val="center"/>
        <w:rPr>
          <w:i/>
          <w:sz w:val="28"/>
          <w:szCs w:val="28"/>
        </w:rPr>
      </w:pPr>
      <w:r>
        <w:rPr>
          <w:b/>
          <w:sz w:val="32"/>
        </w:rPr>
        <w:t xml:space="preserve">            </w:t>
      </w:r>
      <w:r w:rsidR="00B81C6C">
        <w:rPr>
          <w:b/>
          <w:sz w:val="28"/>
          <w:szCs w:val="28"/>
        </w:rPr>
        <w:t>SAM SAJU</w:t>
      </w:r>
    </w:p>
    <w:p w14:paraId="53C959C7" w14:textId="43BAB152" w:rsidR="00DD534C" w:rsidRPr="00397C81" w:rsidRDefault="00DD534C" w:rsidP="00DD534C">
      <w:pPr>
        <w:spacing w:before="122" w:line="360" w:lineRule="auto"/>
        <w:ind w:right="1172"/>
        <w:jc w:val="center"/>
        <w:rPr>
          <w:b/>
          <w:sz w:val="24"/>
          <w:szCs w:val="24"/>
        </w:rPr>
      </w:pPr>
      <w:r w:rsidRPr="00397C81">
        <w:rPr>
          <w:b/>
          <w:sz w:val="24"/>
          <w:szCs w:val="24"/>
        </w:rPr>
        <w:t xml:space="preserve">            </w:t>
      </w:r>
      <w:r w:rsidR="00397C81">
        <w:rPr>
          <w:b/>
          <w:sz w:val="24"/>
          <w:szCs w:val="24"/>
        </w:rPr>
        <w:t xml:space="preserve">    </w:t>
      </w:r>
      <w:r w:rsidRPr="00397C81">
        <w:rPr>
          <w:b/>
          <w:sz w:val="24"/>
          <w:szCs w:val="24"/>
        </w:rPr>
        <w:t xml:space="preserve"> to</w:t>
      </w:r>
    </w:p>
    <w:p w14:paraId="58BEEE64" w14:textId="502927A1" w:rsidR="00C22087" w:rsidRPr="00397C81" w:rsidRDefault="00DD534C" w:rsidP="00DD534C">
      <w:pPr>
        <w:spacing w:before="122" w:line="360" w:lineRule="auto"/>
        <w:ind w:right="1172"/>
        <w:jc w:val="center"/>
        <w:rPr>
          <w:b/>
          <w:sz w:val="24"/>
          <w:szCs w:val="24"/>
        </w:rPr>
      </w:pPr>
      <w:r>
        <w:rPr>
          <w:b/>
          <w:bCs/>
        </w:rPr>
        <w:t xml:space="preserve">               </w:t>
      </w:r>
      <w:r w:rsidRPr="00397C81">
        <w:rPr>
          <w:b/>
          <w:bCs/>
          <w:sz w:val="24"/>
          <w:szCs w:val="24"/>
        </w:rPr>
        <w:t>The APJ Abdul Kalam Technological University</w:t>
      </w:r>
    </w:p>
    <w:p w14:paraId="2FCC632C" w14:textId="7DEFB40E" w:rsidR="00C22087" w:rsidRPr="00397C81" w:rsidRDefault="00DD534C" w:rsidP="00DD534C">
      <w:pPr>
        <w:pStyle w:val="BodyText"/>
        <w:spacing w:line="360" w:lineRule="auto"/>
        <w:rPr>
          <w:b/>
        </w:rPr>
      </w:pPr>
      <w:r w:rsidRPr="00397C81">
        <w:rPr>
          <w:b/>
        </w:rPr>
        <w:t xml:space="preserve">                   in partial fulfilment of the requirements for the award of the Degree of</w:t>
      </w:r>
    </w:p>
    <w:p w14:paraId="074298C7" w14:textId="77777777" w:rsidR="00DD534C" w:rsidRPr="00397C81" w:rsidRDefault="00385120" w:rsidP="00DD534C">
      <w:pPr>
        <w:pStyle w:val="BodyText"/>
        <w:spacing w:line="360" w:lineRule="auto"/>
        <w:jc w:val="center"/>
        <w:rPr>
          <w:b/>
          <w:bCs/>
          <w:i/>
          <w:iCs/>
        </w:rPr>
      </w:pPr>
      <w:r w:rsidRPr="00397C81">
        <w:rPr>
          <w:b/>
          <w:bCs/>
          <w:i/>
          <w:iCs/>
        </w:rPr>
        <w:t>Bachelor o</w:t>
      </w:r>
      <w:r w:rsidR="00960502" w:rsidRPr="00397C81">
        <w:rPr>
          <w:b/>
          <w:bCs/>
          <w:i/>
          <w:iCs/>
        </w:rPr>
        <w:t xml:space="preserve">f </w:t>
      </w:r>
      <w:r w:rsidRPr="00397C81">
        <w:rPr>
          <w:b/>
          <w:bCs/>
          <w:i/>
          <w:iCs/>
        </w:rPr>
        <w:t>Technology</w:t>
      </w:r>
      <w:r w:rsidR="00B65B8C" w:rsidRPr="00397C81">
        <w:rPr>
          <w:b/>
          <w:bCs/>
          <w:i/>
          <w:iCs/>
        </w:rPr>
        <w:t xml:space="preserve"> </w:t>
      </w:r>
    </w:p>
    <w:p w14:paraId="0E99E337" w14:textId="77777777" w:rsidR="00DD534C" w:rsidRPr="00397C81" w:rsidRDefault="00385120" w:rsidP="00DD534C">
      <w:pPr>
        <w:pStyle w:val="BodyText"/>
        <w:spacing w:line="360" w:lineRule="auto"/>
        <w:jc w:val="center"/>
        <w:rPr>
          <w:b/>
          <w:bCs/>
          <w:i/>
          <w:iCs/>
        </w:rPr>
      </w:pPr>
      <w:r w:rsidRPr="00397C81">
        <w:rPr>
          <w:b/>
          <w:bCs/>
          <w:i/>
          <w:iCs/>
        </w:rPr>
        <w:t>In</w:t>
      </w:r>
      <w:r w:rsidR="00B65B8C" w:rsidRPr="00397C81">
        <w:rPr>
          <w:b/>
          <w:bCs/>
          <w:i/>
          <w:iCs/>
        </w:rPr>
        <w:t xml:space="preserve"> </w:t>
      </w:r>
    </w:p>
    <w:p w14:paraId="1AFE1612" w14:textId="20EBBC0C" w:rsidR="00C22087" w:rsidRPr="00397C81" w:rsidRDefault="00385120" w:rsidP="00DD534C">
      <w:pPr>
        <w:pStyle w:val="BodyText"/>
        <w:spacing w:line="360" w:lineRule="auto"/>
        <w:jc w:val="center"/>
        <w:rPr>
          <w:b/>
          <w:bCs/>
          <w:i/>
          <w:iCs/>
        </w:rPr>
      </w:pPr>
      <w:r w:rsidRPr="00397C81">
        <w:rPr>
          <w:b/>
          <w:bCs/>
          <w:i/>
          <w:iCs/>
        </w:rPr>
        <w:t>Computer Science and Engineering</w:t>
      </w:r>
    </w:p>
    <w:p w14:paraId="20A17EB1" w14:textId="77777777" w:rsidR="00C22087" w:rsidRDefault="00C22087" w:rsidP="00DD534C">
      <w:pPr>
        <w:pStyle w:val="BodyText"/>
        <w:jc w:val="center"/>
        <w:rPr>
          <w:b/>
          <w:sz w:val="20"/>
        </w:rPr>
      </w:pPr>
    </w:p>
    <w:p w14:paraId="6E861115" w14:textId="77777777" w:rsidR="00C22087" w:rsidRDefault="00C22087">
      <w:pPr>
        <w:pStyle w:val="BodyText"/>
        <w:rPr>
          <w:b/>
          <w:sz w:val="20"/>
        </w:rPr>
      </w:pPr>
    </w:p>
    <w:p w14:paraId="284A4918" w14:textId="26325C4F" w:rsidR="00C22087" w:rsidRDefault="00C22087">
      <w:pPr>
        <w:pStyle w:val="BodyText"/>
        <w:rPr>
          <w:b/>
          <w:sz w:val="20"/>
        </w:rPr>
      </w:pPr>
    </w:p>
    <w:p w14:paraId="44E2D7F0" w14:textId="750C0755" w:rsidR="00C22087" w:rsidRDefault="00DD534C">
      <w:pPr>
        <w:pStyle w:val="BodyText"/>
        <w:rPr>
          <w:b/>
          <w:sz w:val="20"/>
        </w:rPr>
      </w:pPr>
      <w:r>
        <w:rPr>
          <w:b/>
          <w:noProof/>
          <w:sz w:val="20"/>
        </w:rPr>
        <w:drawing>
          <wp:anchor distT="0" distB="0" distL="0" distR="0" simplePos="0" relativeHeight="45" behindDoc="0" locked="0" layoutInCell="0" allowOverlap="1" wp14:anchorId="683646CC" wp14:editId="69823067">
            <wp:simplePos x="0" y="0"/>
            <wp:positionH relativeFrom="margin">
              <wp:align>center</wp:align>
            </wp:positionH>
            <wp:positionV relativeFrom="paragraph">
              <wp:posOffset>217787</wp:posOffset>
            </wp:positionV>
            <wp:extent cx="1515745" cy="1512570"/>
            <wp:effectExtent l="0" t="0" r="8255"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8"/>
                    <a:stretch>
                      <a:fillRect/>
                    </a:stretch>
                  </pic:blipFill>
                  <pic:spPr bwMode="auto">
                    <a:xfrm>
                      <a:off x="0" y="0"/>
                      <a:ext cx="1515745" cy="1512570"/>
                    </a:xfrm>
                    <a:prstGeom prst="rect">
                      <a:avLst/>
                    </a:prstGeom>
                  </pic:spPr>
                </pic:pic>
              </a:graphicData>
            </a:graphic>
          </wp:anchor>
        </w:drawing>
      </w:r>
    </w:p>
    <w:p w14:paraId="4D82F132" w14:textId="33FBE755" w:rsidR="00C22087" w:rsidRDefault="00C22087">
      <w:pPr>
        <w:pStyle w:val="BodyText"/>
        <w:rPr>
          <w:b/>
          <w:sz w:val="20"/>
        </w:rPr>
      </w:pPr>
    </w:p>
    <w:p w14:paraId="336BF14B" w14:textId="77777777" w:rsidR="00C22087" w:rsidRDefault="00C22087">
      <w:pPr>
        <w:pStyle w:val="BodyText"/>
        <w:rPr>
          <w:b/>
          <w:sz w:val="20"/>
        </w:rPr>
      </w:pPr>
    </w:p>
    <w:p w14:paraId="4F1493D3" w14:textId="77777777" w:rsidR="00C22087" w:rsidRDefault="00C22087">
      <w:pPr>
        <w:pStyle w:val="BodyText"/>
        <w:spacing w:before="6"/>
        <w:rPr>
          <w:b/>
        </w:rPr>
      </w:pPr>
    </w:p>
    <w:p w14:paraId="25EAA394" w14:textId="4287C83E" w:rsidR="00021DED" w:rsidRDefault="00021DED">
      <w:pPr>
        <w:pStyle w:val="BodyText"/>
        <w:rPr>
          <w:b/>
          <w:sz w:val="30"/>
        </w:rPr>
      </w:pPr>
    </w:p>
    <w:p w14:paraId="6E19D0C8" w14:textId="77777777" w:rsidR="00DD534C" w:rsidRDefault="00DD534C">
      <w:pPr>
        <w:pStyle w:val="BodyText"/>
        <w:rPr>
          <w:b/>
          <w:sz w:val="30"/>
        </w:rPr>
      </w:pPr>
    </w:p>
    <w:p w14:paraId="0AE7DDE0" w14:textId="421CF0E2" w:rsidR="00C22087" w:rsidRPr="00021DED" w:rsidRDefault="00DD534C" w:rsidP="00B65B8C">
      <w:pPr>
        <w:spacing w:before="253" w:line="360" w:lineRule="auto"/>
        <w:ind w:left="301" w:right="1172"/>
        <w:jc w:val="center"/>
        <w:rPr>
          <w:b/>
          <w:sz w:val="24"/>
          <w:szCs w:val="24"/>
        </w:rPr>
      </w:pPr>
      <w:r>
        <w:rPr>
          <w:b/>
          <w:sz w:val="24"/>
          <w:szCs w:val="24"/>
        </w:rPr>
        <w:t xml:space="preserve">  </w:t>
      </w:r>
      <w:r w:rsidR="00667D3F">
        <w:rPr>
          <w:b/>
          <w:sz w:val="24"/>
          <w:szCs w:val="24"/>
        </w:rPr>
        <w:t xml:space="preserve">     </w:t>
      </w:r>
      <w:r w:rsidRPr="00021DED">
        <w:rPr>
          <w:b/>
          <w:sz w:val="24"/>
          <w:szCs w:val="24"/>
        </w:rPr>
        <w:t>DEPARTMENT OF COMPUTER SCIENCE AND ENGINEERING</w:t>
      </w:r>
    </w:p>
    <w:p w14:paraId="7C37A407" w14:textId="7B7F9102" w:rsidR="00C22087" w:rsidRPr="00021DED" w:rsidRDefault="00DD534C" w:rsidP="00526276">
      <w:pPr>
        <w:spacing w:before="187" w:line="360" w:lineRule="auto"/>
        <w:ind w:left="305" w:right="1172"/>
        <w:jc w:val="center"/>
        <w:rPr>
          <w:sz w:val="24"/>
          <w:szCs w:val="24"/>
        </w:rPr>
      </w:pPr>
      <w:r>
        <w:rPr>
          <w:sz w:val="24"/>
          <w:szCs w:val="24"/>
        </w:rPr>
        <w:t xml:space="preserve"> </w:t>
      </w:r>
      <w:r w:rsidR="00667D3F">
        <w:rPr>
          <w:sz w:val="24"/>
          <w:szCs w:val="24"/>
        </w:rPr>
        <w:t xml:space="preserve">      </w:t>
      </w:r>
      <w:r w:rsidRPr="00021DED">
        <w:rPr>
          <w:sz w:val="24"/>
          <w:szCs w:val="24"/>
        </w:rPr>
        <w:t xml:space="preserve">SREE NARAYANA GURUKULAM COLLEGE OF </w:t>
      </w:r>
      <w:proofErr w:type="gramStart"/>
      <w:r w:rsidR="000601E6" w:rsidRPr="00021DED">
        <w:rPr>
          <w:sz w:val="24"/>
          <w:szCs w:val="24"/>
        </w:rPr>
        <w:t>ENGINEERING</w:t>
      </w:r>
      <w:r w:rsidR="000601E6">
        <w:rPr>
          <w:sz w:val="24"/>
          <w:szCs w:val="24"/>
        </w:rPr>
        <w:t xml:space="preserve"> </w:t>
      </w:r>
      <w:r w:rsidR="000601E6" w:rsidRPr="00021DED">
        <w:rPr>
          <w:sz w:val="24"/>
          <w:szCs w:val="24"/>
        </w:rPr>
        <w:t>,</w:t>
      </w:r>
      <w:proofErr w:type="gramEnd"/>
      <w:r w:rsidR="000601E6">
        <w:rPr>
          <w:sz w:val="24"/>
          <w:szCs w:val="24"/>
        </w:rPr>
        <w:t xml:space="preserve"> </w:t>
      </w:r>
      <w:r w:rsidR="000601E6" w:rsidRPr="00021DED">
        <w:rPr>
          <w:sz w:val="24"/>
          <w:szCs w:val="24"/>
        </w:rPr>
        <w:t xml:space="preserve"> </w:t>
      </w:r>
      <w:r w:rsidR="000601E6">
        <w:rPr>
          <w:sz w:val="24"/>
          <w:szCs w:val="24"/>
        </w:rPr>
        <w:t xml:space="preserve">  </w:t>
      </w:r>
      <w:r w:rsidR="00FC3F5A">
        <w:rPr>
          <w:sz w:val="24"/>
          <w:szCs w:val="24"/>
        </w:rPr>
        <w:t xml:space="preserve">    </w:t>
      </w:r>
      <w:r w:rsidR="000601E6">
        <w:rPr>
          <w:sz w:val="24"/>
          <w:szCs w:val="24"/>
        </w:rPr>
        <w:t xml:space="preserve">   </w:t>
      </w:r>
      <w:r w:rsidRPr="00021DED">
        <w:rPr>
          <w:sz w:val="24"/>
          <w:szCs w:val="24"/>
        </w:rPr>
        <w:t>KADAYIRUPPU</w:t>
      </w:r>
    </w:p>
    <w:p w14:paraId="7D9C8F95" w14:textId="4FA8957F" w:rsidR="00C22087" w:rsidRPr="00021DED" w:rsidRDefault="00FC3F5A" w:rsidP="00B65B8C">
      <w:pPr>
        <w:spacing w:before="186" w:line="360" w:lineRule="auto"/>
        <w:ind w:left="305" w:right="1172"/>
        <w:jc w:val="center"/>
        <w:rPr>
          <w:sz w:val="24"/>
          <w:szCs w:val="24"/>
        </w:rPr>
      </w:pPr>
      <w:r w:rsidRPr="00021DED">
        <w:rPr>
          <w:sz w:val="24"/>
          <w:szCs w:val="24"/>
        </w:rPr>
        <w:t>682311</w:t>
      </w:r>
    </w:p>
    <w:p w14:paraId="7A3D4ED2" w14:textId="35EE2960" w:rsidR="00C22087" w:rsidRPr="00021DED" w:rsidRDefault="00FC3F5A" w:rsidP="00B65B8C">
      <w:pPr>
        <w:spacing w:before="182" w:line="360" w:lineRule="auto"/>
        <w:ind w:left="311" w:right="1172"/>
        <w:jc w:val="center"/>
        <w:rPr>
          <w:b/>
          <w:sz w:val="24"/>
          <w:szCs w:val="24"/>
        </w:rPr>
      </w:pPr>
      <w:r>
        <w:rPr>
          <w:b/>
          <w:sz w:val="24"/>
          <w:szCs w:val="24"/>
        </w:rPr>
        <w:t xml:space="preserve">  </w:t>
      </w:r>
      <w:r w:rsidRPr="00021DED">
        <w:rPr>
          <w:b/>
          <w:sz w:val="24"/>
          <w:szCs w:val="24"/>
        </w:rPr>
        <w:t>NOVEMBER 202</w:t>
      </w:r>
      <w:r w:rsidR="00B65B8C" w:rsidRPr="00021DED">
        <w:rPr>
          <w:b/>
          <w:sz w:val="24"/>
          <w:szCs w:val="24"/>
        </w:rPr>
        <w:t>2</w:t>
      </w:r>
    </w:p>
    <w:p w14:paraId="1D05CCB2" w14:textId="77777777" w:rsidR="00C22087" w:rsidRDefault="00C22087">
      <w:pPr>
        <w:spacing w:before="253"/>
        <w:ind w:left="301" w:right="1172"/>
        <w:jc w:val="center"/>
        <w:rPr>
          <w:b/>
          <w:sz w:val="28"/>
        </w:rPr>
        <w:sectPr w:rsidR="00C22087" w:rsidSect="000248EE">
          <w:headerReference w:type="default" r:id="rId9"/>
          <w:footerReference w:type="default" r:id="rId10"/>
          <w:pgSz w:w="11906" w:h="16838"/>
          <w:pgMar w:top="1440" w:right="1080" w:bottom="1440" w:left="1080" w:header="564" w:footer="0" w:gutter="0"/>
          <w:pgBorders w:offsetFrom="page">
            <w:top w:val="single" w:sz="24" w:space="24" w:color="auto"/>
            <w:left w:val="single" w:sz="24" w:space="24" w:color="auto"/>
            <w:bottom w:val="single" w:sz="24" w:space="24" w:color="auto"/>
            <w:right w:val="single" w:sz="24" w:space="24" w:color="auto"/>
          </w:pgBorders>
          <w:cols w:space="720"/>
          <w:formProt w:val="0"/>
          <w:docGrid w:linePitch="299"/>
        </w:sectPr>
      </w:pPr>
    </w:p>
    <w:p w14:paraId="437BF76C" w14:textId="03C4D6B7" w:rsidR="004A4F42" w:rsidRDefault="006A1A97" w:rsidP="004A4F42">
      <w:pPr>
        <w:pStyle w:val="Heading2"/>
        <w:spacing w:before="59" w:line="360" w:lineRule="auto"/>
        <w:ind w:left="0"/>
      </w:pPr>
      <w:r>
        <w:lastRenderedPageBreak/>
        <w:t xml:space="preserve">   </w:t>
      </w:r>
      <w:r w:rsidR="00526276">
        <w:t xml:space="preserve">     </w:t>
      </w:r>
      <w:r w:rsidR="00DD534C">
        <w:t xml:space="preserve"> </w:t>
      </w:r>
      <w:r>
        <w:t>DEPARTMENT OF COMPUTER SCIENCE AND</w:t>
      </w:r>
      <w:r w:rsidR="00526276">
        <w:t xml:space="preserve"> </w:t>
      </w:r>
      <w:r>
        <w:t>ENGINEERING,</w:t>
      </w:r>
    </w:p>
    <w:p w14:paraId="028A8CA1" w14:textId="6DE806E9" w:rsidR="00C22087" w:rsidRDefault="00526276" w:rsidP="004A4F42">
      <w:pPr>
        <w:pStyle w:val="Heading2"/>
        <w:spacing w:before="59" w:line="360" w:lineRule="auto"/>
        <w:ind w:left="0"/>
      </w:pPr>
      <w:r>
        <w:t xml:space="preserve">           </w:t>
      </w:r>
      <w:r w:rsidR="00385120">
        <w:t xml:space="preserve">SREE NARAYANA GURUKULAM COLLEGE OF </w:t>
      </w:r>
      <w:r>
        <w:t xml:space="preserve">      </w:t>
      </w:r>
      <w:r w:rsidR="00385120">
        <w:t>ENGINEERING,</w:t>
      </w:r>
      <w:r w:rsidR="00FB5435">
        <w:t xml:space="preserve"> </w:t>
      </w:r>
      <w:r w:rsidR="00385120">
        <w:rPr>
          <w:color w:val="00000A"/>
        </w:rPr>
        <w:t>KADAYIRUPPU</w:t>
      </w:r>
      <w:r w:rsidR="00385120">
        <w:t>, 682311</w:t>
      </w:r>
    </w:p>
    <w:p w14:paraId="1841A64D" w14:textId="77777777" w:rsidR="00C22087" w:rsidRDefault="00385120" w:rsidP="004A4F42">
      <w:pPr>
        <w:pStyle w:val="BodyText"/>
        <w:spacing w:line="360" w:lineRule="auto"/>
        <w:ind w:right="718"/>
        <w:jc w:val="center"/>
      </w:pPr>
      <w:r>
        <w:rPr>
          <w:sz w:val="28"/>
        </w:rPr>
        <w:t>(</w:t>
      </w:r>
      <w:r>
        <w:t>Affiliated to A</w:t>
      </w:r>
      <w:r>
        <w:rPr>
          <w:color w:val="00000A"/>
        </w:rPr>
        <w:t>PJ Abdul Kalam Technological University</w:t>
      </w:r>
      <w:r>
        <w:t>&amp; Approved by A.I.C.T.E)</w:t>
      </w:r>
    </w:p>
    <w:p w14:paraId="29959917" w14:textId="77777777" w:rsidR="00C22087" w:rsidRDefault="00C22087">
      <w:pPr>
        <w:pStyle w:val="BodyText"/>
        <w:rPr>
          <w:sz w:val="20"/>
        </w:rPr>
      </w:pPr>
    </w:p>
    <w:p w14:paraId="6B1ECBEA" w14:textId="77777777" w:rsidR="00C22087" w:rsidRDefault="00C22087">
      <w:pPr>
        <w:pStyle w:val="BodyText"/>
        <w:rPr>
          <w:sz w:val="20"/>
        </w:rPr>
      </w:pPr>
    </w:p>
    <w:p w14:paraId="1781B191" w14:textId="77777777" w:rsidR="00C22087" w:rsidRDefault="00C22087">
      <w:pPr>
        <w:pStyle w:val="BodyText"/>
        <w:rPr>
          <w:sz w:val="20"/>
        </w:rPr>
      </w:pPr>
    </w:p>
    <w:p w14:paraId="6585CE55" w14:textId="77777777" w:rsidR="00C22087" w:rsidRDefault="00385120">
      <w:pPr>
        <w:pStyle w:val="BodyText"/>
        <w:spacing w:before="10"/>
        <w:rPr>
          <w:sz w:val="11"/>
        </w:rPr>
      </w:pPr>
      <w:r>
        <w:rPr>
          <w:noProof/>
          <w:sz w:val="11"/>
        </w:rPr>
        <w:drawing>
          <wp:anchor distT="0" distB="0" distL="0" distR="0" simplePos="0" relativeHeight="46" behindDoc="0" locked="0" layoutInCell="0" allowOverlap="1" wp14:anchorId="0BB39EFA" wp14:editId="59CE6790">
            <wp:simplePos x="0" y="0"/>
            <wp:positionH relativeFrom="margin">
              <wp:align>center</wp:align>
            </wp:positionH>
            <wp:positionV relativeFrom="paragraph">
              <wp:posOffset>156836</wp:posOffset>
            </wp:positionV>
            <wp:extent cx="1564005" cy="1570355"/>
            <wp:effectExtent l="0" t="0" r="0" b="0"/>
            <wp:wrapTopAndBottom/>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a:picLocks noChangeAspect="1" noChangeArrowheads="1"/>
                    </pic:cNvPicPr>
                  </pic:nvPicPr>
                  <pic:blipFill>
                    <a:blip r:embed="rId11"/>
                    <a:stretch>
                      <a:fillRect/>
                    </a:stretch>
                  </pic:blipFill>
                  <pic:spPr bwMode="auto">
                    <a:xfrm>
                      <a:off x="0" y="0"/>
                      <a:ext cx="1564005" cy="1570355"/>
                    </a:xfrm>
                    <a:prstGeom prst="rect">
                      <a:avLst/>
                    </a:prstGeom>
                  </pic:spPr>
                </pic:pic>
              </a:graphicData>
            </a:graphic>
          </wp:anchor>
        </w:drawing>
      </w:r>
    </w:p>
    <w:p w14:paraId="594977BB" w14:textId="77777777" w:rsidR="00C22087" w:rsidRDefault="00C22087">
      <w:pPr>
        <w:pStyle w:val="BodyText"/>
        <w:rPr>
          <w:sz w:val="30"/>
        </w:rPr>
      </w:pPr>
    </w:p>
    <w:p w14:paraId="54D67CEB" w14:textId="2C17D68B" w:rsidR="00C22087" w:rsidRDefault="00DD534C" w:rsidP="00021DED">
      <w:pPr>
        <w:spacing w:before="1"/>
        <w:ind w:right="1172"/>
        <w:jc w:val="center"/>
        <w:rPr>
          <w:b/>
          <w:sz w:val="32"/>
        </w:rPr>
      </w:pPr>
      <w:r>
        <w:rPr>
          <w:b/>
          <w:sz w:val="32"/>
        </w:rPr>
        <w:t xml:space="preserve">               CERTIFICATE</w:t>
      </w:r>
    </w:p>
    <w:p w14:paraId="02F4083B" w14:textId="77777777" w:rsidR="00B65B8C" w:rsidRPr="00B65B8C" w:rsidRDefault="00B65B8C" w:rsidP="00B65B8C">
      <w:pPr>
        <w:spacing w:before="1"/>
        <w:ind w:left="114" w:right="1172"/>
        <w:jc w:val="center"/>
        <w:rPr>
          <w:b/>
          <w:sz w:val="32"/>
        </w:rPr>
      </w:pPr>
    </w:p>
    <w:p w14:paraId="43832C32" w14:textId="08F756C6" w:rsidR="00C22087" w:rsidRDefault="00385120" w:rsidP="004A4F42">
      <w:pPr>
        <w:spacing w:line="360" w:lineRule="auto"/>
        <w:ind w:left="118" w:right="287"/>
        <w:jc w:val="both"/>
      </w:pPr>
      <w:r>
        <w:rPr>
          <w:sz w:val="24"/>
        </w:rPr>
        <w:t xml:space="preserve">This is to certify that the seminar report, </w:t>
      </w:r>
      <w:r>
        <w:rPr>
          <w:b/>
          <w:sz w:val="24"/>
        </w:rPr>
        <w:t>“</w:t>
      </w:r>
      <w:r w:rsidR="00B81C6C">
        <w:rPr>
          <w:b/>
          <w:sz w:val="24"/>
        </w:rPr>
        <w:t>BLOCKCHAIN</w:t>
      </w:r>
      <w:r w:rsidR="000214C4">
        <w:rPr>
          <w:b/>
          <w:sz w:val="24"/>
        </w:rPr>
        <w:t xml:space="preserve"> TECHNOLOGY AND BLOCKCHAIN</w:t>
      </w:r>
      <w:r w:rsidR="00B81C6C">
        <w:rPr>
          <w:b/>
          <w:sz w:val="24"/>
        </w:rPr>
        <w:t xml:space="preserve"> BASED VOTING</w:t>
      </w:r>
      <w:r>
        <w:rPr>
          <w:b/>
          <w:sz w:val="24"/>
        </w:rPr>
        <w:t xml:space="preserve">” </w:t>
      </w:r>
      <w:r>
        <w:rPr>
          <w:sz w:val="24"/>
        </w:rPr>
        <w:t xml:space="preserve">is the work done by </w:t>
      </w:r>
      <w:r w:rsidR="00B81C6C">
        <w:rPr>
          <w:b/>
          <w:bCs/>
          <w:sz w:val="24"/>
        </w:rPr>
        <w:t>SAM SAJU</w:t>
      </w:r>
      <w:r>
        <w:rPr>
          <w:b/>
          <w:sz w:val="24"/>
        </w:rPr>
        <w:t xml:space="preserve"> </w:t>
      </w:r>
      <w:r>
        <w:rPr>
          <w:sz w:val="24"/>
        </w:rPr>
        <w:t xml:space="preserve">to the </w:t>
      </w:r>
      <w:r>
        <w:rPr>
          <w:b/>
          <w:sz w:val="24"/>
        </w:rPr>
        <w:t xml:space="preserve">APJ Abdul Kalam Technological University in partial fulfilment of the </w:t>
      </w:r>
      <w:r>
        <w:rPr>
          <w:b/>
          <w:color w:val="00000A"/>
          <w:sz w:val="24"/>
        </w:rPr>
        <w:t xml:space="preserve">requirements for the award </w:t>
      </w:r>
      <w:r w:rsidR="000601E6">
        <w:rPr>
          <w:b/>
          <w:color w:val="00000A"/>
          <w:sz w:val="24"/>
        </w:rPr>
        <w:t xml:space="preserve">of the Degree of </w:t>
      </w:r>
      <w:proofErr w:type="gramStart"/>
      <w:r w:rsidR="000601E6">
        <w:rPr>
          <w:b/>
          <w:color w:val="00000A"/>
          <w:sz w:val="24"/>
        </w:rPr>
        <w:t>Bachelor</w:t>
      </w:r>
      <w:r>
        <w:rPr>
          <w:b/>
          <w:color w:val="00000A"/>
          <w:sz w:val="24"/>
        </w:rPr>
        <w:t xml:space="preserve">  of</w:t>
      </w:r>
      <w:proofErr w:type="gramEnd"/>
      <w:r>
        <w:rPr>
          <w:b/>
          <w:color w:val="00000A"/>
          <w:sz w:val="24"/>
        </w:rPr>
        <w:t xml:space="preserve"> Technology in Computer Science and Engineering during the year</w:t>
      </w:r>
      <w:r>
        <w:rPr>
          <w:b/>
          <w:color w:val="00000A"/>
          <w:spacing w:val="-3"/>
          <w:sz w:val="24"/>
        </w:rPr>
        <w:t xml:space="preserve"> </w:t>
      </w:r>
      <w:r>
        <w:rPr>
          <w:b/>
          <w:color w:val="00000A"/>
          <w:sz w:val="24"/>
        </w:rPr>
        <w:t>202</w:t>
      </w:r>
      <w:r w:rsidR="00B65B8C">
        <w:rPr>
          <w:b/>
          <w:color w:val="00000A"/>
          <w:sz w:val="24"/>
        </w:rPr>
        <w:t>3</w:t>
      </w:r>
      <w:r>
        <w:rPr>
          <w:b/>
          <w:sz w:val="24"/>
        </w:rPr>
        <w:t>.</w:t>
      </w:r>
    </w:p>
    <w:p w14:paraId="1A43586D" w14:textId="77777777" w:rsidR="00C22087" w:rsidRDefault="00C22087">
      <w:pPr>
        <w:pStyle w:val="BodyText"/>
        <w:rPr>
          <w:b/>
          <w:sz w:val="26"/>
        </w:rPr>
      </w:pPr>
    </w:p>
    <w:p w14:paraId="24A41468" w14:textId="77777777" w:rsidR="00C22087" w:rsidRDefault="00C22087">
      <w:pPr>
        <w:pStyle w:val="BodyText"/>
        <w:rPr>
          <w:b/>
          <w:sz w:val="26"/>
        </w:rPr>
      </w:pPr>
    </w:p>
    <w:p w14:paraId="45AFA635" w14:textId="77777777" w:rsidR="00C22087" w:rsidRDefault="00C22087">
      <w:pPr>
        <w:pStyle w:val="BodyText"/>
        <w:rPr>
          <w:b/>
          <w:sz w:val="26"/>
        </w:rPr>
      </w:pPr>
    </w:p>
    <w:p w14:paraId="7E882394" w14:textId="77777777" w:rsidR="00C22087" w:rsidRDefault="00C22087">
      <w:pPr>
        <w:pStyle w:val="BodyText"/>
        <w:rPr>
          <w:b/>
          <w:sz w:val="26"/>
        </w:rPr>
      </w:pPr>
    </w:p>
    <w:p w14:paraId="47C9ED49" w14:textId="77777777" w:rsidR="00C22087" w:rsidRDefault="00C22087">
      <w:pPr>
        <w:pStyle w:val="BodyText"/>
        <w:rPr>
          <w:b/>
          <w:sz w:val="26"/>
        </w:rPr>
      </w:pPr>
    </w:p>
    <w:p w14:paraId="28A0E190" w14:textId="77777777" w:rsidR="00C22087" w:rsidRDefault="00C22087">
      <w:pPr>
        <w:pStyle w:val="BodyText"/>
        <w:rPr>
          <w:b/>
          <w:sz w:val="26"/>
        </w:rPr>
      </w:pPr>
    </w:p>
    <w:p w14:paraId="3EFA1533" w14:textId="77777777" w:rsidR="00C22087" w:rsidRDefault="00C22087">
      <w:pPr>
        <w:pStyle w:val="BodyText"/>
        <w:rPr>
          <w:b/>
          <w:sz w:val="26"/>
        </w:rPr>
      </w:pPr>
    </w:p>
    <w:p w14:paraId="1B0C0EBC" w14:textId="77777777" w:rsidR="00C22087" w:rsidRDefault="00C22087">
      <w:pPr>
        <w:pStyle w:val="BodyText"/>
        <w:rPr>
          <w:b/>
          <w:sz w:val="26"/>
        </w:rPr>
      </w:pPr>
    </w:p>
    <w:p w14:paraId="3F7052DA" w14:textId="77777777" w:rsidR="00B65B8C" w:rsidRDefault="00B65B8C" w:rsidP="00B65B8C">
      <w:pPr>
        <w:pStyle w:val="Heading3"/>
        <w:tabs>
          <w:tab w:val="left" w:pos="6478"/>
        </w:tabs>
        <w:ind w:left="0"/>
      </w:pPr>
    </w:p>
    <w:p w14:paraId="2193BFF4" w14:textId="361A5D5B" w:rsidR="00C22087" w:rsidRDefault="00B65B8C" w:rsidP="00B65B8C">
      <w:pPr>
        <w:pStyle w:val="Heading3"/>
        <w:tabs>
          <w:tab w:val="left" w:pos="6478"/>
        </w:tabs>
        <w:ind w:left="0"/>
      </w:pPr>
      <w:r>
        <w:t xml:space="preserve"> Head of</w:t>
      </w:r>
      <w:r>
        <w:rPr>
          <w:spacing w:val="-2"/>
        </w:rPr>
        <w:t xml:space="preserve"> </w:t>
      </w:r>
      <w:r>
        <w:t>the</w:t>
      </w:r>
      <w:r>
        <w:rPr>
          <w:spacing w:val="-2"/>
        </w:rPr>
        <w:t xml:space="preserve"> </w:t>
      </w:r>
      <w:r>
        <w:t>Department</w:t>
      </w:r>
      <w:r w:rsidR="006927D5">
        <w:tab/>
        <w:t xml:space="preserve"> Coordinated</w:t>
      </w:r>
      <w:r w:rsidR="004C7DCA">
        <w:t xml:space="preserve"> by</w:t>
      </w:r>
    </w:p>
    <w:p w14:paraId="3C37BB6C" w14:textId="77777777" w:rsidR="00C22087" w:rsidRDefault="00C22087">
      <w:pPr>
        <w:pStyle w:val="BodyText"/>
        <w:rPr>
          <w:b/>
          <w:sz w:val="26"/>
        </w:rPr>
      </w:pPr>
    </w:p>
    <w:p w14:paraId="411DF886" w14:textId="77777777" w:rsidR="00C22087" w:rsidRDefault="00C22087">
      <w:pPr>
        <w:pStyle w:val="BodyText"/>
        <w:spacing w:before="9"/>
        <w:rPr>
          <w:b/>
          <w:sz w:val="21"/>
        </w:rPr>
      </w:pPr>
    </w:p>
    <w:p w14:paraId="35D401CD" w14:textId="524E146D" w:rsidR="00C22087" w:rsidRDefault="00B65B8C" w:rsidP="00B65B8C">
      <w:pPr>
        <w:tabs>
          <w:tab w:val="left" w:pos="6598"/>
        </w:tabs>
      </w:pPr>
      <w:r>
        <w:rPr>
          <w:b/>
          <w:sz w:val="24"/>
        </w:rPr>
        <w:t xml:space="preserve"> (Dr.)</w:t>
      </w:r>
      <w:r>
        <w:rPr>
          <w:b/>
          <w:spacing w:val="-2"/>
          <w:sz w:val="24"/>
        </w:rPr>
        <w:t xml:space="preserve"> </w:t>
      </w:r>
      <w:r>
        <w:rPr>
          <w:b/>
          <w:sz w:val="24"/>
        </w:rPr>
        <w:t>Smitha</w:t>
      </w:r>
      <w:r>
        <w:rPr>
          <w:b/>
          <w:spacing w:val="-1"/>
          <w:sz w:val="24"/>
        </w:rPr>
        <w:t xml:space="preserve"> </w:t>
      </w:r>
      <w:r>
        <w:rPr>
          <w:b/>
          <w:sz w:val="24"/>
        </w:rPr>
        <w:t>Suresh</w:t>
      </w:r>
      <w:r>
        <w:rPr>
          <w:b/>
          <w:sz w:val="24"/>
        </w:rPr>
        <w:tab/>
      </w:r>
      <w:r w:rsidR="00574D0F">
        <w:rPr>
          <w:b/>
          <w:sz w:val="24"/>
        </w:rPr>
        <w:t>DIVYA K.S</w:t>
      </w:r>
    </w:p>
    <w:p w14:paraId="2155D623" w14:textId="77777777" w:rsidR="00C22087" w:rsidRDefault="00C22087">
      <w:pPr>
        <w:pStyle w:val="BodyText"/>
        <w:spacing w:before="5"/>
        <w:rPr>
          <w:b/>
        </w:rPr>
      </w:pPr>
    </w:p>
    <w:p w14:paraId="7504CD2F" w14:textId="41C84C07" w:rsidR="00C22087" w:rsidRDefault="00B65B8C" w:rsidP="00B65B8C">
      <w:pPr>
        <w:pStyle w:val="BodyText"/>
        <w:tabs>
          <w:tab w:val="left" w:pos="6598"/>
        </w:tabs>
        <w:sectPr w:rsidR="00C22087" w:rsidSect="000248EE">
          <w:headerReference w:type="default" r:id="rId12"/>
          <w:pgSz w:w="11906" w:h="16838"/>
          <w:pgMar w:top="1440" w:right="1080" w:bottom="1440" w:left="1080" w:header="60" w:footer="0" w:gutter="0"/>
          <w:pgBorders w:offsetFrom="page">
            <w:top w:val="single" w:sz="24" w:space="24" w:color="auto"/>
            <w:left w:val="single" w:sz="24" w:space="24" w:color="auto"/>
            <w:bottom w:val="single" w:sz="24" w:space="24" w:color="auto"/>
            <w:right w:val="single" w:sz="24" w:space="24" w:color="auto"/>
          </w:pgBorders>
          <w:cols w:space="720"/>
          <w:formProt w:val="0"/>
          <w:docGrid w:linePitch="299" w:charSpace="4096"/>
        </w:sectPr>
      </w:pPr>
      <w:r>
        <w:t xml:space="preserve"> (Prof.,</w:t>
      </w:r>
      <w:r w:rsidR="00FB5435">
        <w:t xml:space="preserve"> </w:t>
      </w:r>
      <w:r>
        <w:t>CSE</w:t>
      </w:r>
      <w:r>
        <w:rPr>
          <w:spacing w:val="-1"/>
        </w:rPr>
        <w:t xml:space="preserve"> </w:t>
      </w:r>
      <w:r>
        <w:t>Dept)</w:t>
      </w:r>
      <w:r>
        <w:tab/>
        <w:t>(Ass</w:t>
      </w:r>
      <w:r w:rsidR="00574D0F">
        <w:t>t</w:t>
      </w:r>
      <w:r>
        <w:t>.</w:t>
      </w:r>
      <w:r w:rsidR="00FB5435">
        <w:t xml:space="preserve"> </w:t>
      </w:r>
      <w:r>
        <w:t>Prof.</w:t>
      </w:r>
      <w:r w:rsidR="00FB5435">
        <w:t xml:space="preserve"> </w:t>
      </w:r>
      <w:r>
        <w:t>CSE Dept</w:t>
      </w:r>
      <w:bookmarkStart w:id="0" w:name="_TOC_250019"/>
      <w:bookmarkEnd w:id="0"/>
      <w:r>
        <w:t>)</w:t>
      </w:r>
    </w:p>
    <w:p w14:paraId="5440876C" w14:textId="77777777" w:rsidR="00C22087" w:rsidRDefault="00385120" w:rsidP="00365209">
      <w:pPr>
        <w:pStyle w:val="Heading1"/>
        <w:spacing w:before="73"/>
        <w:ind w:left="0"/>
        <w:jc w:val="center"/>
      </w:pPr>
      <w:r>
        <w:lastRenderedPageBreak/>
        <w:t>ACKNOWLEDGEMENT</w:t>
      </w:r>
    </w:p>
    <w:p w14:paraId="3617DB65" w14:textId="77777777" w:rsidR="00C22087" w:rsidRDefault="00385120" w:rsidP="00574D0F">
      <w:pPr>
        <w:pStyle w:val="BodyText"/>
        <w:spacing w:before="334" w:line="360" w:lineRule="auto"/>
        <w:ind w:right="227"/>
        <w:jc w:val="both"/>
        <w:rPr>
          <w:color w:val="00000A"/>
        </w:rPr>
      </w:pPr>
      <w:r>
        <w:rPr>
          <w:color w:val="00000A"/>
        </w:rPr>
        <w:t>Dedicating this project to the Almighty God whose abundant grace and mercy enabled its successful completion, we would like to express our profound gratitude to all the people who had inspired and motivated us to undertake this project.</w:t>
      </w:r>
    </w:p>
    <w:p w14:paraId="14E4602D" w14:textId="02F58E87" w:rsidR="00C22087" w:rsidRDefault="00385120" w:rsidP="00574D0F">
      <w:pPr>
        <w:pStyle w:val="BodyText"/>
        <w:spacing w:line="360" w:lineRule="auto"/>
        <w:ind w:right="226"/>
        <w:jc w:val="both"/>
      </w:pPr>
      <w:r>
        <w:rPr>
          <w:color w:val="00000A"/>
        </w:rPr>
        <w:t xml:space="preserve">We wish to express our sincere thanks to our Head of the Department, </w:t>
      </w:r>
      <w:r w:rsidR="000601E6">
        <w:rPr>
          <w:b/>
        </w:rPr>
        <w:t>Prof. (</w:t>
      </w:r>
      <w:r>
        <w:rPr>
          <w:b/>
        </w:rPr>
        <w:t xml:space="preserve">Dr.) Smitha </w:t>
      </w:r>
      <w:r w:rsidR="000601E6">
        <w:rPr>
          <w:b/>
        </w:rPr>
        <w:t>Suresh,</w:t>
      </w:r>
      <w:r>
        <w:rPr>
          <w:color w:val="00000A"/>
        </w:rPr>
        <w:t xml:space="preserve"> for providing us the opportunity to undertake this seminar.</w:t>
      </w:r>
    </w:p>
    <w:p w14:paraId="184A6C93" w14:textId="675B7C02" w:rsidR="00C22087" w:rsidRDefault="00385120" w:rsidP="00574D0F">
      <w:pPr>
        <w:pStyle w:val="BodyText"/>
        <w:spacing w:before="3" w:line="360" w:lineRule="auto"/>
        <w:ind w:right="226"/>
        <w:jc w:val="both"/>
      </w:pPr>
      <w:r>
        <w:rPr>
          <w:color w:val="00000A"/>
        </w:rPr>
        <w:t xml:space="preserve">I extend my deep sense of gratitude to my guide </w:t>
      </w:r>
      <w:r w:rsidR="00526276" w:rsidRPr="00526276">
        <w:rPr>
          <w:b/>
          <w:bCs/>
        </w:rPr>
        <w:t xml:space="preserve">Mrs. </w:t>
      </w:r>
      <w:proofErr w:type="spellStart"/>
      <w:r w:rsidR="00526276" w:rsidRPr="00526276">
        <w:rPr>
          <w:b/>
          <w:bCs/>
        </w:rPr>
        <w:t>Divya</w:t>
      </w:r>
      <w:proofErr w:type="spellEnd"/>
      <w:r w:rsidR="00526276" w:rsidRPr="00526276">
        <w:rPr>
          <w:b/>
          <w:bCs/>
        </w:rPr>
        <w:t xml:space="preserve"> K.S Assistant Professor</w:t>
      </w:r>
      <w:r w:rsidR="00526276">
        <w:t xml:space="preserve"> </w:t>
      </w:r>
      <w:r>
        <w:rPr>
          <w:color w:val="00000A"/>
        </w:rPr>
        <w:t xml:space="preserve">in the Department of Computer Science and Engineering, for providing me with valuable advice and guidance </w:t>
      </w:r>
      <w:r w:rsidR="000601E6">
        <w:rPr>
          <w:color w:val="00000A"/>
        </w:rPr>
        <w:t>during</w:t>
      </w:r>
      <w:r>
        <w:rPr>
          <w:color w:val="00000A"/>
        </w:rPr>
        <w:t xml:space="preserve"> the seminar.</w:t>
      </w:r>
    </w:p>
    <w:p w14:paraId="3A363D82" w14:textId="77777777" w:rsidR="00C22087" w:rsidRDefault="00385120" w:rsidP="00574D0F">
      <w:pPr>
        <w:pStyle w:val="BodyText"/>
        <w:spacing w:line="360" w:lineRule="auto"/>
        <w:ind w:right="246"/>
        <w:jc w:val="both"/>
      </w:pPr>
      <w:r>
        <w:t xml:space="preserve">Finally, I would like to express my gratitude to Management and Principal, </w:t>
      </w:r>
      <w:proofErr w:type="spellStart"/>
      <w:r>
        <w:t>Sree</w:t>
      </w:r>
      <w:proofErr w:type="spellEnd"/>
      <w:r>
        <w:t xml:space="preserve"> Narayana </w:t>
      </w:r>
      <w:proofErr w:type="spellStart"/>
      <w:r>
        <w:t>Gurukulam</w:t>
      </w:r>
      <w:proofErr w:type="spellEnd"/>
      <w:r>
        <w:t xml:space="preserve"> College of Engineering for providing me with all the required facilities without which the successful completion of the seminar work would not have been possible.</w:t>
      </w:r>
    </w:p>
    <w:p w14:paraId="4DE28542" w14:textId="77777777" w:rsidR="00C22087" w:rsidRDefault="00C22087" w:rsidP="00574D0F">
      <w:pPr>
        <w:pStyle w:val="BodyText"/>
        <w:jc w:val="both"/>
        <w:rPr>
          <w:sz w:val="26"/>
        </w:rPr>
      </w:pPr>
    </w:p>
    <w:p w14:paraId="061F1770" w14:textId="77777777" w:rsidR="00C22087" w:rsidRDefault="00C22087">
      <w:pPr>
        <w:pStyle w:val="BodyText"/>
        <w:rPr>
          <w:sz w:val="26"/>
        </w:rPr>
      </w:pPr>
    </w:p>
    <w:p w14:paraId="71D2CAB9" w14:textId="77777777" w:rsidR="00C22087" w:rsidRDefault="00C22087">
      <w:pPr>
        <w:pStyle w:val="BodyText"/>
        <w:rPr>
          <w:sz w:val="26"/>
        </w:rPr>
      </w:pPr>
    </w:p>
    <w:p w14:paraId="3EB80D66" w14:textId="77777777" w:rsidR="00C22087" w:rsidRDefault="00C22087">
      <w:pPr>
        <w:pStyle w:val="BodyText"/>
        <w:rPr>
          <w:sz w:val="26"/>
        </w:rPr>
      </w:pPr>
    </w:p>
    <w:p w14:paraId="35E6D500" w14:textId="77777777" w:rsidR="00C22087" w:rsidRDefault="00C22087">
      <w:pPr>
        <w:pStyle w:val="BodyText"/>
        <w:rPr>
          <w:sz w:val="26"/>
        </w:rPr>
      </w:pPr>
    </w:p>
    <w:p w14:paraId="73863DC2" w14:textId="77777777" w:rsidR="00C22087" w:rsidRDefault="00C22087">
      <w:pPr>
        <w:pStyle w:val="BodyText"/>
        <w:rPr>
          <w:sz w:val="26"/>
        </w:rPr>
      </w:pPr>
    </w:p>
    <w:p w14:paraId="7FFC36BB" w14:textId="77777777" w:rsidR="00C22087" w:rsidRDefault="00C22087">
      <w:pPr>
        <w:pStyle w:val="BodyText"/>
        <w:rPr>
          <w:sz w:val="26"/>
        </w:rPr>
      </w:pPr>
    </w:p>
    <w:p w14:paraId="09CC9C7F" w14:textId="77777777" w:rsidR="00C22087" w:rsidRDefault="00C22087">
      <w:pPr>
        <w:pStyle w:val="BodyText"/>
        <w:rPr>
          <w:sz w:val="26"/>
        </w:rPr>
      </w:pPr>
    </w:p>
    <w:p w14:paraId="099C71A8" w14:textId="77777777" w:rsidR="00C22087" w:rsidRDefault="00C22087">
      <w:pPr>
        <w:pStyle w:val="BodyText"/>
        <w:rPr>
          <w:sz w:val="26"/>
        </w:rPr>
      </w:pPr>
    </w:p>
    <w:p w14:paraId="51C0F260" w14:textId="77777777" w:rsidR="00C22087" w:rsidRDefault="00C22087">
      <w:pPr>
        <w:pStyle w:val="BodyText"/>
        <w:rPr>
          <w:sz w:val="26"/>
        </w:rPr>
      </w:pPr>
    </w:p>
    <w:p w14:paraId="721F3D7D" w14:textId="77777777" w:rsidR="00C22087" w:rsidRDefault="00C22087">
      <w:pPr>
        <w:pStyle w:val="BodyText"/>
        <w:rPr>
          <w:sz w:val="26"/>
        </w:rPr>
      </w:pPr>
    </w:p>
    <w:p w14:paraId="3386E4D7" w14:textId="77777777" w:rsidR="00C22087" w:rsidRDefault="00C22087">
      <w:pPr>
        <w:pStyle w:val="BodyText"/>
        <w:rPr>
          <w:sz w:val="26"/>
        </w:rPr>
      </w:pPr>
    </w:p>
    <w:p w14:paraId="5905CC78" w14:textId="77777777" w:rsidR="00C22087" w:rsidRDefault="00C22087">
      <w:pPr>
        <w:pStyle w:val="BodyText"/>
        <w:rPr>
          <w:sz w:val="26"/>
        </w:rPr>
      </w:pPr>
    </w:p>
    <w:p w14:paraId="4E81F28E" w14:textId="77777777" w:rsidR="00C22087" w:rsidRDefault="00C22087">
      <w:pPr>
        <w:pStyle w:val="BodyText"/>
        <w:rPr>
          <w:sz w:val="26"/>
        </w:rPr>
      </w:pPr>
    </w:p>
    <w:p w14:paraId="6A431F0E" w14:textId="77777777" w:rsidR="00C22087" w:rsidRDefault="00C22087">
      <w:pPr>
        <w:pStyle w:val="BodyText"/>
        <w:rPr>
          <w:sz w:val="26"/>
        </w:rPr>
      </w:pPr>
    </w:p>
    <w:p w14:paraId="2C0B4463" w14:textId="77777777" w:rsidR="00C22087" w:rsidRDefault="00C22087">
      <w:pPr>
        <w:pStyle w:val="BodyText"/>
        <w:rPr>
          <w:sz w:val="26"/>
        </w:rPr>
      </w:pPr>
    </w:p>
    <w:p w14:paraId="68408927" w14:textId="300A205C" w:rsidR="00D26F9B" w:rsidRPr="00C21B9F" w:rsidRDefault="00C95917" w:rsidP="00021DED">
      <w:pPr>
        <w:spacing w:before="197"/>
        <w:ind w:right="169"/>
        <w:rPr>
          <w:bCs/>
          <w:w w:val="95"/>
          <w:sz w:val="20"/>
        </w:rPr>
        <w:sectPr w:rsidR="00D26F9B" w:rsidRPr="00C21B9F" w:rsidSect="00574D0F">
          <w:headerReference w:type="default" r:id="rId13"/>
          <w:pgSz w:w="11906" w:h="16838"/>
          <w:pgMar w:top="1440" w:right="1080" w:bottom="1440" w:left="1080" w:header="60" w:footer="881" w:gutter="0"/>
          <w:pgBorders w:offsetFrom="page">
            <w:top w:val="single" w:sz="24" w:space="24" w:color="auto"/>
            <w:left w:val="single" w:sz="24" w:space="24" w:color="auto"/>
            <w:bottom w:val="single" w:sz="24" w:space="24" w:color="auto"/>
            <w:right w:val="single" w:sz="24" w:space="24" w:color="auto"/>
          </w:pgBorders>
          <w:pgNumType w:fmt="lowerRoman"/>
          <w:cols w:space="720"/>
          <w:formProt w:val="0"/>
          <w:docGrid w:linePitch="299" w:charSpace="4096"/>
        </w:sectPr>
      </w:pPr>
      <w:r w:rsidRPr="00C21B9F">
        <w:rPr>
          <w:bCs/>
          <w:w w:val="95"/>
          <w:sz w:val="20"/>
        </w:rPr>
        <w:t xml:space="preserve">              </w:t>
      </w:r>
      <w:r w:rsidR="00C21B9F">
        <w:rPr>
          <w:bCs/>
          <w:w w:val="95"/>
          <w:sz w:val="20"/>
        </w:rPr>
        <w:t xml:space="preserve">             </w:t>
      </w:r>
    </w:p>
    <w:p w14:paraId="6E8FF3D6" w14:textId="71327974" w:rsidR="00C22087" w:rsidRDefault="00D26F9B" w:rsidP="00D26F9B">
      <w:pPr>
        <w:pStyle w:val="Heading1"/>
        <w:spacing w:before="258"/>
        <w:ind w:left="0" w:right="1172"/>
      </w:pPr>
      <w:bookmarkStart w:id="1" w:name="_TOC_250018"/>
      <w:bookmarkEnd w:id="1"/>
      <w:r>
        <w:lastRenderedPageBreak/>
        <w:t xml:space="preserve">                                        ABSTRACT</w:t>
      </w:r>
    </w:p>
    <w:p w14:paraId="4171FF62" w14:textId="77777777" w:rsidR="00021DED" w:rsidRDefault="00021DED" w:rsidP="00021DED">
      <w:pPr>
        <w:spacing w:line="360" w:lineRule="auto"/>
        <w:ind w:right="111"/>
        <w:jc w:val="both"/>
        <w:rPr>
          <w:color w:val="333333"/>
          <w:sz w:val="24"/>
          <w:szCs w:val="24"/>
        </w:rPr>
      </w:pPr>
      <w:bookmarkStart w:id="2" w:name="page3R_mcid0"/>
      <w:bookmarkEnd w:id="2"/>
    </w:p>
    <w:p w14:paraId="37B3A499" w14:textId="7704C7CF" w:rsidR="00021DED" w:rsidRPr="00020CAB" w:rsidRDefault="00B81C6C" w:rsidP="00574D0F">
      <w:pPr>
        <w:pStyle w:val="BodyText"/>
        <w:spacing w:line="360" w:lineRule="auto"/>
        <w:jc w:val="both"/>
      </w:pPr>
      <w:r w:rsidRPr="00020CAB">
        <w:t>Increasingly digital technology in the present helped many people lives. Unlike the electoral system, there are many conventional uses of paper in its implementation. The aspect of security and transparency is a threat from still widespread election with the conventional system (offline). General elections still use a centralized system, there is one organization that manages it. Some of the problems that can occur in traditional electoral systems is with an organization that has full control over the database and system, it is possible to tamper with the database of considerable opportunities. Blockchain technology is one of solutions, because it embraces a decentralized system and the entire database are owned by many users. Blockchain itself has been used in the Bitcoin system known as the decentralized Bank system. By adopting blockchain in the distribution of databases on e-voting systems can reduce one of the cheating sources of database manipulation. This research discusses the recording of voting result using blockchain algorithm from every place of election. Unlike Bitcoin with its Proof of Work, this thesis proposed a method based on a predetermined turn on the system for each node in the built of blockchain</w:t>
      </w:r>
    </w:p>
    <w:p w14:paraId="7DCBFB27" w14:textId="77777777" w:rsidR="00021DED" w:rsidRPr="00020CAB" w:rsidRDefault="00021DED" w:rsidP="00B81C6C">
      <w:pPr>
        <w:pStyle w:val="BodyText"/>
      </w:pPr>
    </w:p>
    <w:p w14:paraId="61663A25" w14:textId="77777777" w:rsidR="00021DED" w:rsidRPr="00020CAB" w:rsidRDefault="00021DED" w:rsidP="004A4F42">
      <w:pPr>
        <w:pStyle w:val="BodyText"/>
      </w:pPr>
    </w:p>
    <w:p w14:paraId="67189173" w14:textId="77777777" w:rsidR="00021DED" w:rsidRDefault="00021DED" w:rsidP="004A4F42">
      <w:pPr>
        <w:pStyle w:val="BodyText"/>
      </w:pPr>
    </w:p>
    <w:p w14:paraId="35F35A9B" w14:textId="77777777" w:rsidR="00021DED" w:rsidRDefault="00021DED" w:rsidP="004A4F42">
      <w:pPr>
        <w:pStyle w:val="BodyText"/>
      </w:pPr>
    </w:p>
    <w:p w14:paraId="7E41CA9E" w14:textId="77777777" w:rsidR="00021DED" w:rsidRDefault="00021DED" w:rsidP="004A4F42">
      <w:pPr>
        <w:pStyle w:val="BodyText"/>
      </w:pPr>
    </w:p>
    <w:p w14:paraId="54A0653D" w14:textId="77777777" w:rsidR="00021DED" w:rsidRDefault="00021DED" w:rsidP="004A4F42">
      <w:pPr>
        <w:pStyle w:val="BodyText"/>
      </w:pPr>
    </w:p>
    <w:p w14:paraId="6DFEFC01" w14:textId="77777777" w:rsidR="00021DED" w:rsidRDefault="00021DED" w:rsidP="004A4F42">
      <w:pPr>
        <w:pStyle w:val="BodyText"/>
      </w:pPr>
    </w:p>
    <w:p w14:paraId="0299A431" w14:textId="77777777" w:rsidR="00021DED" w:rsidRDefault="00021DED" w:rsidP="004A4F42">
      <w:pPr>
        <w:pStyle w:val="BodyText"/>
      </w:pPr>
    </w:p>
    <w:p w14:paraId="3CBD7ABD" w14:textId="77777777" w:rsidR="00021DED" w:rsidRDefault="00021DED" w:rsidP="004A4F42">
      <w:pPr>
        <w:pStyle w:val="BodyText"/>
      </w:pPr>
    </w:p>
    <w:p w14:paraId="2FC4428D" w14:textId="77777777" w:rsidR="00021DED" w:rsidRDefault="00021DED" w:rsidP="004A4F42">
      <w:pPr>
        <w:pStyle w:val="BodyText"/>
      </w:pPr>
    </w:p>
    <w:p w14:paraId="255E79C8" w14:textId="77777777" w:rsidR="00021DED" w:rsidRDefault="00021DED" w:rsidP="004A4F42">
      <w:pPr>
        <w:pStyle w:val="BodyText"/>
      </w:pPr>
    </w:p>
    <w:p w14:paraId="2CF862E3" w14:textId="77777777" w:rsidR="00021DED" w:rsidRDefault="00021DED" w:rsidP="004A4F42">
      <w:pPr>
        <w:pStyle w:val="BodyText"/>
      </w:pPr>
    </w:p>
    <w:p w14:paraId="3ADCF7C1" w14:textId="77777777" w:rsidR="00021DED" w:rsidRDefault="00021DED" w:rsidP="004A4F42">
      <w:pPr>
        <w:pStyle w:val="BodyText"/>
      </w:pPr>
    </w:p>
    <w:p w14:paraId="4DB4767D" w14:textId="77777777" w:rsidR="00021DED" w:rsidRDefault="00021DED" w:rsidP="004A4F42">
      <w:pPr>
        <w:pStyle w:val="BodyText"/>
      </w:pPr>
    </w:p>
    <w:p w14:paraId="6C0680BB" w14:textId="77777777" w:rsidR="00021DED" w:rsidRDefault="00021DED" w:rsidP="004A4F42">
      <w:pPr>
        <w:pStyle w:val="BodyText"/>
      </w:pPr>
    </w:p>
    <w:p w14:paraId="2D32C191" w14:textId="77777777" w:rsidR="00021DED" w:rsidRDefault="00021DED" w:rsidP="004A4F42">
      <w:pPr>
        <w:pStyle w:val="BodyText"/>
      </w:pPr>
    </w:p>
    <w:p w14:paraId="0B8C1750" w14:textId="77777777" w:rsidR="00021DED" w:rsidRDefault="00021DED" w:rsidP="004A4F42">
      <w:pPr>
        <w:pStyle w:val="BodyText"/>
      </w:pPr>
    </w:p>
    <w:p w14:paraId="434F6906" w14:textId="77777777" w:rsidR="00021DED" w:rsidRDefault="00021DED" w:rsidP="004A4F42">
      <w:pPr>
        <w:pStyle w:val="BodyText"/>
      </w:pPr>
    </w:p>
    <w:p w14:paraId="47658547" w14:textId="77777777" w:rsidR="00021DED" w:rsidRDefault="00021DED" w:rsidP="004A4F42">
      <w:pPr>
        <w:pStyle w:val="BodyText"/>
      </w:pPr>
    </w:p>
    <w:p w14:paraId="2B785628" w14:textId="77777777" w:rsidR="00021DED" w:rsidRDefault="00021DED" w:rsidP="004A4F42">
      <w:pPr>
        <w:pStyle w:val="BodyText"/>
      </w:pPr>
    </w:p>
    <w:p w14:paraId="5C1D58CD" w14:textId="77777777" w:rsidR="00021DED" w:rsidRDefault="00021DED" w:rsidP="004A4F42">
      <w:pPr>
        <w:pStyle w:val="BodyText"/>
      </w:pPr>
    </w:p>
    <w:p w14:paraId="16E2CD81" w14:textId="77777777" w:rsidR="00021DED" w:rsidRDefault="00021DED" w:rsidP="004A4F42">
      <w:pPr>
        <w:pStyle w:val="BodyText"/>
      </w:pPr>
    </w:p>
    <w:p w14:paraId="1519241B" w14:textId="77777777" w:rsidR="00021DED" w:rsidRDefault="00021DED" w:rsidP="004A4F42">
      <w:pPr>
        <w:pStyle w:val="BodyText"/>
      </w:pPr>
    </w:p>
    <w:p w14:paraId="6A2B99EE" w14:textId="77777777" w:rsidR="00021DED" w:rsidRDefault="00021DED" w:rsidP="004A4F42">
      <w:pPr>
        <w:pStyle w:val="BodyText"/>
      </w:pPr>
    </w:p>
    <w:p w14:paraId="644C676A" w14:textId="3A7ACD6A" w:rsidR="00021DED" w:rsidRDefault="00021DED" w:rsidP="004A4F42">
      <w:pPr>
        <w:pStyle w:val="BodyText"/>
      </w:pPr>
    </w:p>
    <w:p w14:paraId="3CE14BD2" w14:textId="478AA5FD" w:rsidR="00021DED" w:rsidRDefault="00021DED" w:rsidP="004A4F42">
      <w:pPr>
        <w:pStyle w:val="BodyText"/>
      </w:pPr>
    </w:p>
    <w:p w14:paraId="2AA4C60D" w14:textId="2D0EC05D" w:rsidR="00F54086" w:rsidRDefault="003C6902" w:rsidP="00DD534C">
      <w:pPr>
        <w:pStyle w:val="BodyText"/>
        <w:jc w:val="center"/>
      </w:pPr>
      <w:r>
        <w:rPr>
          <w:noProof/>
        </w:rPr>
        <mc:AlternateContent>
          <mc:Choice Requires="wps">
            <w:drawing>
              <wp:anchor distT="0" distB="0" distL="114300" distR="114300" simplePos="0" relativeHeight="251659264" behindDoc="0" locked="0" layoutInCell="1" allowOverlap="1" wp14:anchorId="53FFC8C2" wp14:editId="29BF4369">
                <wp:simplePos x="0" y="0"/>
                <wp:positionH relativeFrom="margin">
                  <wp:align>center</wp:align>
                </wp:positionH>
                <wp:positionV relativeFrom="paragraph">
                  <wp:posOffset>290195</wp:posOffset>
                </wp:positionV>
                <wp:extent cx="1079500" cy="342900"/>
                <wp:effectExtent l="0" t="0" r="6350" b="0"/>
                <wp:wrapNone/>
                <wp:docPr id="4" name="Text Box 4"/>
                <wp:cNvGraphicFramePr/>
                <a:graphic xmlns:a="http://schemas.openxmlformats.org/drawingml/2006/main">
                  <a:graphicData uri="http://schemas.microsoft.com/office/word/2010/wordprocessingShape">
                    <wps:wsp>
                      <wps:cNvSpPr txBox="1"/>
                      <wps:spPr>
                        <a:xfrm>
                          <a:off x="0" y="0"/>
                          <a:ext cx="1079500" cy="342900"/>
                        </a:xfrm>
                        <a:prstGeom prst="rect">
                          <a:avLst/>
                        </a:prstGeom>
                        <a:solidFill>
                          <a:schemeClr val="lt1"/>
                        </a:solidFill>
                        <a:ln w="6350">
                          <a:noFill/>
                        </a:ln>
                      </wps:spPr>
                      <wps:txbx>
                        <w:txbxContent>
                          <w:p w14:paraId="36B4E3A1" w14:textId="2A98D94C" w:rsidR="003C6902" w:rsidRPr="005042D0" w:rsidRDefault="003C6902" w:rsidP="003C6902">
                            <w:pPr>
                              <w:jc w:val="center"/>
                              <w:rPr>
                                <w:sz w:val="24"/>
                                <w:szCs w:val="24"/>
                                <w:lang w:val="en-IN"/>
                              </w:rPr>
                            </w:pPr>
                            <w:r w:rsidRPr="005042D0">
                              <w:rPr>
                                <w:sz w:val="24"/>
                                <w:szCs w:val="24"/>
                                <w:lang w:val="en-IN"/>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FFC8C2" id="_x0000_t202" coordsize="21600,21600" o:spt="202" path="m,l,21600r21600,l21600,xe">
                <v:stroke joinstyle="miter"/>
                <v:path gradientshapeok="t" o:connecttype="rect"/>
              </v:shapetype>
              <v:shape id="Text Box 4" o:spid="_x0000_s1026" type="#_x0000_t202" style="position:absolute;left:0;text-align:left;margin-left:0;margin-top:22.85pt;width:85pt;height:27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" fillcolor="white [3201]" stroked="f" strokeweight=".5pt">
                <v:textbox>
                  <w:txbxContent>
                    <w:p w14:paraId="36B4E3A1" w14:textId="2A98D94C" w:rsidR="003C6902" w:rsidRPr="005042D0" w:rsidRDefault="003C6902" w:rsidP="003C6902">
                      <w:pPr>
                        <w:jc w:val="center"/>
                        <w:rPr>
                          <w:sz w:val="24"/>
                          <w:szCs w:val="24"/>
                          <w:lang w:val="en-IN"/>
                        </w:rPr>
                      </w:pPr>
                      <w:r w:rsidRPr="005042D0">
                        <w:rPr>
                          <w:sz w:val="24"/>
                          <w:szCs w:val="24"/>
                          <w:lang w:val="en-IN"/>
                        </w:rPr>
                        <w:t>ii</w:t>
                      </w:r>
                    </w:p>
                  </w:txbxContent>
                </v:textbox>
                <w10:wrap anchorx="margin"/>
              </v:shape>
            </w:pict>
          </mc:Fallback>
        </mc:AlternateContent>
      </w:r>
    </w:p>
    <w:p w14:paraId="631876DE" w14:textId="2943A246" w:rsidR="00F54086" w:rsidRDefault="00F54086" w:rsidP="00F54086">
      <w:pPr>
        <w:pStyle w:val="BodyText"/>
      </w:pPr>
      <w:r>
        <w:lastRenderedPageBreak/>
        <w:t xml:space="preserve">                                          </w:t>
      </w:r>
    </w:p>
    <w:p w14:paraId="54D57232" w14:textId="7443AB88" w:rsidR="00C22087" w:rsidRDefault="00385120" w:rsidP="00021DED">
      <w:pPr>
        <w:pStyle w:val="Heading1"/>
        <w:ind w:left="378"/>
      </w:pPr>
      <w:r>
        <w:t>CONTENTS</w:t>
      </w:r>
    </w:p>
    <w:p w14:paraId="1B8AD6D6" w14:textId="68393A6B" w:rsidR="00C22087" w:rsidRDefault="00C22087">
      <w:pPr>
        <w:pStyle w:val="TOC1"/>
        <w:tabs>
          <w:tab w:val="right" w:leader="dot" w:pos="9439"/>
        </w:tabs>
        <w:spacing w:before="159"/>
      </w:pPr>
    </w:p>
    <w:p w14:paraId="38608E15" w14:textId="77777777" w:rsidR="00C22087" w:rsidRDefault="00000000">
      <w:pPr>
        <w:pStyle w:val="TOC1"/>
        <w:tabs>
          <w:tab w:val="right" w:leader="dot" w:pos="9473"/>
        </w:tabs>
        <w:spacing w:before="171"/>
      </w:pPr>
      <w:hyperlink w:anchor="_TOC_250018">
        <w:r w:rsidR="00385120">
          <w:t>ABSTRACT</w:t>
        </w:r>
        <w:r w:rsidR="00385120">
          <w:tab/>
          <w:t>ii</w:t>
        </w:r>
      </w:hyperlink>
    </w:p>
    <w:p w14:paraId="6B379A43" w14:textId="77777777" w:rsidR="00C22087" w:rsidRDefault="00000000">
      <w:pPr>
        <w:pStyle w:val="TOC1"/>
        <w:tabs>
          <w:tab w:val="right" w:leader="dot" w:pos="9516"/>
        </w:tabs>
        <w:ind w:left="298"/>
      </w:pPr>
      <w:hyperlink w:anchor="_TOC_250017">
        <w:r w:rsidR="00385120">
          <w:t>LIST</w:t>
        </w:r>
      </w:hyperlink>
      <w:hyperlink w:anchor="_TOC_250017">
        <w:r w:rsidR="00385120">
          <w:rPr>
            <w:spacing w:val="-2"/>
          </w:rPr>
          <w:t xml:space="preserve"> </w:t>
        </w:r>
      </w:hyperlink>
      <w:hyperlink w:anchor="_TOC_250017">
        <w:r w:rsidR="00385120">
          <w:t>OF FIGURES</w:t>
        </w:r>
        <w:r w:rsidR="00385120">
          <w:tab/>
          <w:t>iii</w:t>
        </w:r>
      </w:hyperlink>
    </w:p>
    <w:p w14:paraId="7BF4F93E" w14:textId="79AC55FC" w:rsidR="00C22087" w:rsidRDefault="00000000">
      <w:pPr>
        <w:pStyle w:val="TOC1"/>
        <w:tabs>
          <w:tab w:val="right" w:leader="dot" w:pos="9492"/>
        </w:tabs>
      </w:pPr>
      <w:hyperlink w:anchor="_TOC_250016">
        <w:r w:rsidR="00385120">
          <w:t>CHAPTER</w:t>
        </w:r>
      </w:hyperlink>
      <w:hyperlink w:anchor="_TOC_250016">
        <w:r w:rsidR="00385120">
          <w:rPr>
            <w:spacing w:val="-2"/>
          </w:rPr>
          <w:t xml:space="preserve"> </w:t>
        </w:r>
      </w:hyperlink>
      <w:hyperlink w:anchor="_TOC_250016">
        <w:r w:rsidR="00385120">
          <w:t>1.</w:t>
        </w:r>
      </w:hyperlink>
      <w:hyperlink w:anchor="_TOC_250016">
        <w:r w:rsidR="00385120">
          <w:rPr>
            <w:spacing w:val="-1"/>
          </w:rPr>
          <w:t xml:space="preserve"> </w:t>
        </w:r>
      </w:hyperlink>
      <w:hyperlink w:anchor="_TOC_250016">
        <w:r w:rsidR="00385120">
          <w:t>INTRODUCTION</w:t>
        </w:r>
        <w:r w:rsidR="00385120">
          <w:tab/>
          <w:t>1</w:t>
        </w:r>
      </w:hyperlink>
    </w:p>
    <w:p w14:paraId="000AB3AB" w14:textId="77777777" w:rsidR="00C22087" w:rsidRDefault="00000000">
      <w:pPr>
        <w:pStyle w:val="TOC2"/>
        <w:numPr>
          <w:ilvl w:val="1"/>
          <w:numId w:val="12"/>
        </w:numPr>
        <w:tabs>
          <w:tab w:val="left" w:pos="941"/>
          <w:tab w:val="right" w:leader="dot" w:pos="9516"/>
        </w:tabs>
        <w:spacing w:before="170"/>
        <w:ind w:hanging="482"/>
      </w:pPr>
      <w:hyperlink w:anchor="_TOC_250015">
        <w:r w:rsidR="00385120">
          <w:t>GENERAL</w:t>
        </w:r>
      </w:hyperlink>
      <w:hyperlink w:anchor="_TOC_250015">
        <w:r w:rsidR="00385120">
          <w:rPr>
            <w:spacing w:val="-3"/>
          </w:rPr>
          <w:t xml:space="preserve"> </w:t>
        </w:r>
      </w:hyperlink>
      <w:hyperlink w:anchor="_TOC_250015">
        <w:r w:rsidR="00385120">
          <w:t>BACKGROUND</w:t>
        </w:r>
        <w:r w:rsidR="00385120">
          <w:tab/>
          <w:t>1</w:t>
        </w:r>
      </w:hyperlink>
    </w:p>
    <w:p w14:paraId="359B4937" w14:textId="77777777" w:rsidR="00C22087" w:rsidRDefault="00000000">
      <w:pPr>
        <w:pStyle w:val="TOC2"/>
        <w:numPr>
          <w:ilvl w:val="1"/>
          <w:numId w:val="12"/>
        </w:numPr>
        <w:tabs>
          <w:tab w:val="left" w:pos="959"/>
          <w:tab w:val="left" w:pos="960"/>
          <w:tab w:val="right" w:leader="dot" w:pos="9499"/>
        </w:tabs>
        <w:ind w:left="959" w:hanging="501"/>
      </w:pPr>
      <w:hyperlink w:anchor="_TOC_250014">
        <w:r w:rsidR="00385120">
          <w:t>OBJECTIVE</w:t>
        </w:r>
        <w:r w:rsidR="00385120">
          <w:tab/>
          <w:t>1</w:t>
        </w:r>
      </w:hyperlink>
    </w:p>
    <w:p w14:paraId="21548F43" w14:textId="77777777" w:rsidR="00C22087" w:rsidRDefault="00000000">
      <w:pPr>
        <w:pStyle w:val="TOC2"/>
        <w:numPr>
          <w:ilvl w:val="1"/>
          <w:numId w:val="12"/>
        </w:numPr>
        <w:tabs>
          <w:tab w:val="left" w:pos="959"/>
          <w:tab w:val="left" w:pos="960"/>
          <w:tab w:val="right" w:leader="dot" w:pos="9487"/>
        </w:tabs>
        <w:spacing w:before="170"/>
        <w:ind w:left="959" w:hanging="501"/>
      </w:pPr>
      <w:hyperlink w:anchor="_TOC_250013">
        <w:r w:rsidR="00385120">
          <w:t>INTRODUCTION</w:t>
        </w:r>
      </w:hyperlink>
      <w:hyperlink w:anchor="_TOC_250013">
        <w:r w:rsidR="00385120">
          <w:rPr>
            <w:spacing w:val="-3"/>
          </w:rPr>
          <w:t xml:space="preserve"> </w:t>
        </w:r>
      </w:hyperlink>
      <w:hyperlink w:anchor="_TOC_250013">
        <w:r w:rsidR="00385120">
          <w:t>TO</w:t>
        </w:r>
      </w:hyperlink>
      <w:hyperlink w:anchor="_TOC_250013">
        <w:r w:rsidR="00385120">
          <w:rPr>
            <w:spacing w:val="-1"/>
          </w:rPr>
          <w:t xml:space="preserve"> </w:t>
        </w:r>
      </w:hyperlink>
      <w:hyperlink w:anchor="_TOC_250013">
        <w:r w:rsidR="00385120">
          <w:t>TOPIC</w:t>
        </w:r>
        <w:r w:rsidR="00385120">
          <w:tab/>
          <w:t>2</w:t>
        </w:r>
      </w:hyperlink>
    </w:p>
    <w:p w14:paraId="4408BB02" w14:textId="0D857FEA" w:rsidR="00C22087" w:rsidRDefault="00000000">
      <w:pPr>
        <w:pStyle w:val="TOC1"/>
        <w:tabs>
          <w:tab w:val="right" w:leader="dot" w:pos="9473"/>
        </w:tabs>
        <w:spacing w:before="171"/>
        <w:ind w:left="238"/>
      </w:pPr>
      <w:hyperlink w:anchor="_TOC_250012">
        <w:r w:rsidR="00385120">
          <w:t>CHAPTER</w:t>
        </w:r>
      </w:hyperlink>
      <w:hyperlink w:anchor="_TOC_250012">
        <w:r w:rsidR="00385120">
          <w:rPr>
            <w:spacing w:val="-3"/>
          </w:rPr>
          <w:t xml:space="preserve"> </w:t>
        </w:r>
      </w:hyperlink>
      <w:hyperlink w:anchor="_TOC_250012">
        <w:r w:rsidR="00385120">
          <w:t>2.LITERATURE</w:t>
        </w:r>
      </w:hyperlink>
      <w:hyperlink w:anchor="_TOC_250012">
        <w:r w:rsidR="00385120">
          <w:rPr>
            <w:spacing w:val="-1"/>
          </w:rPr>
          <w:t xml:space="preserve"> </w:t>
        </w:r>
      </w:hyperlink>
      <w:hyperlink w:anchor="_TOC_250012">
        <w:r w:rsidR="00385120">
          <w:t>SURVEY</w:t>
        </w:r>
        <w:r w:rsidR="00385120">
          <w:tab/>
          <w:t>3</w:t>
        </w:r>
      </w:hyperlink>
    </w:p>
    <w:p w14:paraId="1DFB0203" w14:textId="38199174" w:rsidR="00C22087" w:rsidRDefault="00000000">
      <w:pPr>
        <w:pStyle w:val="TOC1"/>
        <w:tabs>
          <w:tab w:val="right" w:leader="dot" w:pos="9461"/>
        </w:tabs>
        <w:ind w:left="224"/>
      </w:pPr>
      <w:hyperlink w:anchor="_TOC_250011">
        <w:r w:rsidR="00385120">
          <w:t xml:space="preserve">CHAPTER </w:t>
        </w:r>
        <w:r w:rsidR="006927D5">
          <w:t>3</w:t>
        </w:r>
        <w:r w:rsidR="00385120">
          <w:t>.</w:t>
        </w:r>
      </w:hyperlink>
      <w:hyperlink w:anchor="_TOC_250011">
        <w:r w:rsidR="00385120">
          <w:rPr>
            <w:spacing w:val="-3"/>
          </w:rPr>
          <w:t xml:space="preserve"> </w:t>
        </w:r>
      </w:hyperlink>
      <w:hyperlink w:anchor="_TOC_250011">
        <w:r w:rsidR="00385120">
          <w:t>PROPOSED WORK</w:t>
        </w:r>
        <w:r w:rsidR="00385120">
          <w:tab/>
          <w:t>5</w:t>
        </w:r>
      </w:hyperlink>
      <w:r w:rsidR="006927D5">
        <w:t xml:space="preserve"> </w:t>
      </w:r>
    </w:p>
    <w:p w14:paraId="3D499342" w14:textId="23066FC7" w:rsidR="00C22087" w:rsidRPr="000601E6" w:rsidRDefault="000601E6" w:rsidP="000601E6">
      <w:pPr>
        <w:tabs>
          <w:tab w:val="left" w:pos="965"/>
        </w:tabs>
        <w:spacing w:before="159"/>
        <w:jc w:val="both"/>
        <w:rPr>
          <w:bCs/>
        </w:rPr>
      </w:pPr>
      <w:r>
        <w:rPr>
          <w:bCs/>
          <w:sz w:val="24"/>
        </w:rPr>
        <w:t xml:space="preserve">       </w:t>
      </w:r>
      <w:r w:rsidR="006927D5" w:rsidRPr="000601E6">
        <w:rPr>
          <w:bCs/>
          <w:sz w:val="24"/>
        </w:rPr>
        <w:t>3.1</w:t>
      </w:r>
      <w:r w:rsidRPr="000601E6">
        <w:rPr>
          <w:bCs/>
          <w:sz w:val="24"/>
        </w:rPr>
        <w:t xml:space="preserve"> </w:t>
      </w:r>
      <w:r w:rsidR="006927D5" w:rsidRPr="000601E6">
        <w:rPr>
          <w:bCs/>
          <w:sz w:val="24"/>
        </w:rPr>
        <w:t>WHAT</w:t>
      </w:r>
      <w:r w:rsidR="000214C4" w:rsidRPr="000601E6">
        <w:rPr>
          <w:bCs/>
          <w:sz w:val="24"/>
        </w:rPr>
        <w:t xml:space="preserve"> IS</w:t>
      </w:r>
      <w:r w:rsidR="000214C4" w:rsidRPr="000601E6">
        <w:rPr>
          <w:bCs/>
          <w:spacing w:val="-1"/>
          <w:sz w:val="24"/>
        </w:rPr>
        <w:t xml:space="preserve"> </w:t>
      </w:r>
      <w:r w:rsidR="000214C4" w:rsidRPr="000601E6">
        <w:rPr>
          <w:bCs/>
          <w:sz w:val="24"/>
        </w:rPr>
        <w:t>BLOCKCHAIN...</w:t>
      </w:r>
      <w:r w:rsidR="006927D5" w:rsidRPr="000601E6">
        <w:rPr>
          <w:bCs/>
          <w:sz w:val="24"/>
        </w:rPr>
        <w:t>................................................................................</w:t>
      </w:r>
      <w:r>
        <w:rPr>
          <w:bCs/>
          <w:sz w:val="24"/>
        </w:rPr>
        <w:t>...............</w:t>
      </w:r>
      <w:r w:rsidR="006927D5" w:rsidRPr="000601E6">
        <w:rPr>
          <w:bCs/>
          <w:sz w:val="24"/>
        </w:rPr>
        <w:t>.5</w:t>
      </w:r>
    </w:p>
    <w:p w14:paraId="4F96B5DB" w14:textId="77777777" w:rsidR="000214C4" w:rsidRPr="007A64E7" w:rsidRDefault="000214C4" w:rsidP="000214C4">
      <w:pPr>
        <w:pStyle w:val="Heading3"/>
        <w:tabs>
          <w:tab w:val="left" w:pos="965"/>
        </w:tabs>
        <w:ind w:left="0"/>
        <w:jc w:val="center"/>
      </w:pPr>
    </w:p>
    <w:p w14:paraId="43173A2D" w14:textId="25CD3187" w:rsidR="000214C4" w:rsidRPr="000214C4" w:rsidRDefault="000214C4" w:rsidP="000214C4">
      <w:pPr>
        <w:pStyle w:val="Heading3"/>
        <w:tabs>
          <w:tab w:val="left" w:pos="965"/>
        </w:tabs>
        <w:ind w:left="0"/>
        <w:jc w:val="both"/>
        <w:rPr>
          <w:b w:val="0"/>
          <w:bCs w:val="0"/>
          <w:color w:val="000000"/>
          <w:sz w:val="28"/>
          <w:szCs w:val="28"/>
        </w:rPr>
      </w:pPr>
      <w:r w:rsidRPr="000214C4">
        <w:rPr>
          <w:b w:val="0"/>
          <w:bCs w:val="0"/>
        </w:rPr>
        <w:t xml:space="preserve"> </w:t>
      </w:r>
      <w:r w:rsidR="006927D5">
        <w:rPr>
          <w:b w:val="0"/>
          <w:bCs w:val="0"/>
        </w:rPr>
        <w:t xml:space="preserve">                  3.1.</w:t>
      </w:r>
      <w:r w:rsidR="000601E6">
        <w:rPr>
          <w:b w:val="0"/>
          <w:bCs w:val="0"/>
        </w:rPr>
        <w:t xml:space="preserve">1 </w:t>
      </w:r>
      <w:r w:rsidR="00FF65B9">
        <w:rPr>
          <w:b w:val="0"/>
          <w:bCs w:val="0"/>
          <w:color w:val="000000"/>
        </w:rPr>
        <w:t>BLOCKCHAIN BASED VOTING</w:t>
      </w:r>
      <w:r w:rsidR="006927D5" w:rsidRPr="006927D5">
        <w:rPr>
          <w:b w:val="0"/>
          <w:bCs w:val="0"/>
          <w:color w:val="000000"/>
          <w:sz w:val="20"/>
          <w:szCs w:val="20"/>
        </w:rPr>
        <w:t>………………………………………………</w:t>
      </w:r>
      <w:r w:rsidR="006927D5">
        <w:rPr>
          <w:b w:val="0"/>
          <w:bCs w:val="0"/>
          <w:color w:val="000000"/>
          <w:sz w:val="20"/>
          <w:szCs w:val="20"/>
        </w:rPr>
        <w:t>……</w:t>
      </w:r>
      <w:proofErr w:type="gramStart"/>
      <w:r w:rsidR="000601E6">
        <w:rPr>
          <w:b w:val="0"/>
          <w:bCs w:val="0"/>
          <w:color w:val="000000"/>
          <w:sz w:val="20"/>
          <w:szCs w:val="20"/>
        </w:rPr>
        <w:t>….</w:t>
      </w:r>
      <w:r w:rsidR="006927D5">
        <w:rPr>
          <w:b w:val="0"/>
          <w:bCs w:val="0"/>
          <w:color w:val="000000"/>
          <w:sz w:val="20"/>
          <w:szCs w:val="20"/>
        </w:rPr>
        <w:t>.</w:t>
      </w:r>
      <w:proofErr w:type="gramEnd"/>
      <w:r w:rsidR="006927D5">
        <w:rPr>
          <w:b w:val="0"/>
          <w:bCs w:val="0"/>
          <w:color w:val="000000"/>
          <w:sz w:val="20"/>
          <w:szCs w:val="20"/>
        </w:rPr>
        <w:t>5</w:t>
      </w:r>
    </w:p>
    <w:p w14:paraId="4AA32A83" w14:textId="3FF8A045" w:rsidR="00C22087" w:rsidRPr="00A67B51" w:rsidRDefault="000214C4" w:rsidP="000214C4">
      <w:pPr>
        <w:pStyle w:val="TOC4"/>
        <w:tabs>
          <w:tab w:val="left" w:pos="1661"/>
          <w:tab w:val="right" w:leader="dot" w:pos="9451"/>
        </w:tabs>
        <w:ind w:left="0" w:firstLine="0"/>
      </w:pPr>
      <w:r>
        <w:t xml:space="preserve">       3.2    </w:t>
      </w:r>
      <w:r w:rsidR="00FF65B9">
        <w:t>BLOCKCHAIN TRANSACTION PROCESS</w:t>
      </w:r>
      <w:r w:rsidR="00A67B51">
        <w:t>..................................................................</w:t>
      </w:r>
      <w:r w:rsidR="00FF65B9">
        <w:t xml:space="preserve">6 </w:t>
      </w:r>
    </w:p>
    <w:p w14:paraId="70A2ADC4" w14:textId="06922411" w:rsidR="00C22087" w:rsidRDefault="00A67B51" w:rsidP="00A67B51">
      <w:pPr>
        <w:pStyle w:val="TOC2"/>
        <w:tabs>
          <w:tab w:val="left" w:pos="959"/>
          <w:tab w:val="left" w:pos="960"/>
          <w:tab w:val="right" w:leader="dot" w:pos="9439"/>
        </w:tabs>
        <w:ind w:left="0" w:firstLine="0"/>
      </w:pPr>
      <w:r>
        <w:t xml:space="preserve">                   </w:t>
      </w:r>
      <w:r w:rsidR="00475954" w:rsidRPr="00475954">
        <w:t>3.2</w:t>
      </w:r>
      <w:r>
        <w:t>.1</w:t>
      </w:r>
      <w:r w:rsidR="00475954" w:rsidRPr="00475954">
        <w:t xml:space="preserve"> </w:t>
      </w:r>
      <w:r>
        <w:t>DOWNSIDES OF BLOCKCHAIN VOTING</w:t>
      </w:r>
      <w:hyperlink w:anchor="_TOC_250008">
        <w:r w:rsidR="00475954">
          <w:rPr>
            <w:spacing w:val="-1"/>
          </w:rPr>
          <w:t xml:space="preserve"> </w:t>
        </w:r>
      </w:hyperlink>
      <w:hyperlink w:anchor="_TOC_250008">
        <w:r w:rsidR="00475954">
          <w:tab/>
        </w:r>
        <w:r w:rsidR="00FF65B9">
          <w:t xml:space="preserve"> 6</w:t>
        </w:r>
      </w:hyperlink>
    </w:p>
    <w:p w14:paraId="2BF131AA" w14:textId="1C89FD46" w:rsidR="00C22087" w:rsidRPr="00FF65B9" w:rsidRDefault="00000000" w:rsidP="00475954">
      <w:pPr>
        <w:pStyle w:val="TOC4"/>
        <w:tabs>
          <w:tab w:val="left" w:pos="1661"/>
          <w:tab w:val="right" w:leader="dot" w:pos="9442"/>
        </w:tabs>
        <w:rPr>
          <w:color w:val="000000" w:themeColor="text1"/>
        </w:rPr>
      </w:pPr>
      <w:hyperlink w:anchor="_TOC_250007">
        <w:r w:rsidR="00A67B51" w:rsidRPr="00475954">
          <w:t>3.2.</w:t>
        </w:r>
        <w:r w:rsidR="00A67B51">
          <w:t>2</w:t>
        </w:r>
        <w:r w:rsidR="00A67B51" w:rsidRPr="00475954">
          <w:t xml:space="preserve"> </w:t>
        </w:r>
      </w:hyperlink>
      <w:r w:rsidR="00A67B51">
        <w:t xml:space="preserve">BLOCKCHAIN UTILIZATION </w:t>
      </w:r>
      <w:hyperlink w:anchor="_TOC_250007">
        <w:r w:rsidR="00385120" w:rsidRPr="00FF65B9">
          <w:rPr>
            <w:color w:val="000000" w:themeColor="text1"/>
          </w:rPr>
          <w:tab/>
        </w:r>
        <w:r w:rsidR="00FF65B9" w:rsidRPr="00FF65B9">
          <w:rPr>
            <w:color w:val="000000" w:themeColor="text1"/>
          </w:rPr>
          <w:t>7</w:t>
        </w:r>
      </w:hyperlink>
    </w:p>
    <w:p w14:paraId="45B8443E" w14:textId="60DD608E" w:rsidR="00C22087" w:rsidRPr="00FF65B9" w:rsidRDefault="00A67B51" w:rsidP="00A67B51">
      <w:pPr>
        <w:pStyle w:val="TOC4"/>
        <w:tabs>
          <w:tab w:val="left" w:pos="1661"/>
          <w:tab w:val="right" w:leader="dot" w:pos="9499"/>
        </w:tabs>
        <w:spacing w:before="171"/>
        <w:rPr>
          <w:color w:val="000000" w:themeColor="text1"/>
        </w:rPr>
      </w:pPr>
      <w:r w:rsidRPr="00FF65B9">
        <w:rPr>
          <w:color w:val="000000" w:themeColor="text1"/>
        </w:rPr>
        <w:t xml:space="preserve">3.2.3 HOW BLOCKCHAIN VOTING SYSTEM FACILITATES </w:t>
      </w:r>
      <w:r w:rsidR="00FF65B9" w:rsidRPr="00FF65B9">
        <w:rPr>
          <w:color w:val="000000" w:themeColor="text1"/>
        </w:rPr>
        <w:t xml:space="preserve">SIMPLE, </w:t>
      </w:r>
      <w:proofErr w:type="gramStart"/>
      <w:r w:rsidR="00FF65B9" w:rsidRPr="00FF65B9">
        <w:rPr>
          <w:color w:val="000000" w:themeColor="text1"/>
        </w:rPr>
        <w:t>SAFER..</w:t>
      </w:r>
      <w:proofErr w:type="gramEnd"/>
      <w:r w:rsidR="00FF65B9" w:rsidRPr="00FF65B9">
        <w:rPr>
          <w:color w:val="000000" w:themeColor="text1"/>
        </w:rPr>
        <w:t>7</w:t>
      </w:r>
    </w:p>
    <w:p w14:paraId="491ECD46" w14:textId="6D92ED49" w:rsidR="00C22087" w:rsidRPr="00FF65B9" w:rsidRDefault="007475A1" w:rsidP="007475A1">
      <w:pPr>
        <w:pStyle w:val="TOC4"/>
        <w:tabs>
          <w:tab w:val="left" w:pos="1661"/>
          <w:tab w:val="right" w:leader="dot" w:pos="9500"/>
        </w:tabs>
        <w:ind w:left="0" w:firstLine="0"/>
        <w:rPr>
          <w:color w:val="000000" w:themeColor="text1"/>
        </w:rPr>
      </w:pPr>
      <w:r w:rsidRPr="00FF65B9">
        <w:rPr>
          <w:color w:val="000000" w:themeColor="text1"/>
        </w:rPr>
        <w:t xml:space="preserve">       </w:t>
      </w:r>
      <w:hyperlink w:anchor="_TOC_250004">
        <w:r w:rsidRPr="00FF65B9">
          <w:rPr>
            <w:color w:val="000000" w:themeColor="text1"/>
          </w:rPr>
          <w:t xml:space="preserve">3.3  </w:t>
        </w:r>
      </w:hyperlink>
      <w:r w:rsidR="00A67B51" w:rsidRPr="00FF65B9">
        <w:rPr>
          <w:color w:val="000000" w:themeColor="text1"/>
        </w:rPr>
        <w:t xml:space="preserve">  HOW DOES A VOTER CAST VOTE IN BLOCKCHAIN..........................................</w:t>
      </w:r>
      <w:r w:rsidR="006927D5">
        <w:rPr>
          <w:color w:val="000000" w:themeColor="text1"/>
        </w:rPr>
        <w:t>.</w:t>
      </w:r>
      <w:r w:rsidR="00A67B51" w:rsidRPr="00FF65B9">
        <w:rPr>
          <w:color w:val="000000" w:themeColor="text1"/>
        </w:rPr>
        <w:t xml:space="preserve">. </w:t>
      </w:r>
      <w:r w:rsidR="00FF65B9" w:rsidRPr="00FF65B9">
        <w:rPr>
          <w:color w:val="000000" w:themeColor="text1"/>
        </w:rPr>
        <w:t>7</w:t>
      </w:r>
      <w:r w:rsidR="00A67B51" w:rsidRPr="00FF65B9">
        <w:rPr>
          <w:color w:val="000000" w:themeColor="text1"/>
        </w:rPr>
        <w:t xml:space="preserve"> </w:t>
      </w:r>
    </w:p>
    <w:p w14:paraId="50EBDA96" w14:textId="60FA25A0" w:rsidR="007475A1" w:rsidRPr="00FF65B9" w:rsidRDefault="007475A1" w:rsidP="007475A1">
      <w:pPr>
        <w:pStyle w:val="TOC4"/>
        <w:tabs>
          <w:tab w:val="left" w:pos="1661"/>
          <w:tab w:val="right" w:leader="dot" w:pos="9500"/>
        </w:tabs>
        <w:ind w:left="0" w:firstLine="0"/>
        <w:rPr>
          <w:color w:val="000000" w:themeColor="text1"/>
        </w:rPr>
      </w:pPr>
      <w:r w:rsidRPr="00FF65B9">
        <w:rPr>
          <w:color w:val="000000" w:themeColor="text1"/>
        </w:rPr>
        <w:t xml:space="preserve">                   3.3.</w:t>
      </w:r>
      <w:r w:rsidR="00A67B51" w:rsidRPr="00FF65B9">
        <w:rPr>
          <w:color w:val="000000" w:themeColor="text1"/>
        </w:rPr>
        <w:t>1 ARCHITECTURE OF DECENTRALIZED VOTING........................................</w:t>
      </w:r>
      <w:r w:rsidR="00FF65B9" w:rsidRPr="00FF65B9">
        <w:rPr>
          <w:color w:val="000000" w:themeColor="text1"/>
        </w:rPr>
        <w:t xml:space="preserve"> 8</w:t>
      </w:r>
    </w:p>
    <w:p w14:paraId="3F97ED33" w14:textId="1866B728" w:rsidR="00A67B51" w:rsidRDefault="00A67B51" w:rsidP="007475A1">
      <w:pPr>
        <w:pStyle w:val="TOC4"/>
        <w:tabs>
          <w:tab w:val="left" w:pos="1661"/>
          <w:tab w:val="right" w:leader="dot" w:pos="9500"/>
        </w:tabs>
        <w:ind w:left="0" w:firstLine="0"/>
      </w:pPr>
      <w:r>
        <w:t xml:space="preserve">                   3.3.2 LAYERS OF BLOCKCHAIN BASED VOTING</w:t>
      </w:r>
      <w:r w:rsidRPr="00A67B51">
        <w:rPr>
          <w:sz w:val="22"/>
          <w:szCs w:val="22"/>
        </w:rPr>
        <w:t>………………………………</w:t>
      </w:r>
      <w:r>
        <w:rPr>
          <w:sz w:val="22"/>
          <w:szCs w:val="22"/>
        </w:rPr>
        <w:t>…</w:t>
      </w:r>
      <w:r w:rsidR="00FF65B9">
        <w:rPr>
          <w:sz w:val="22"/>
          <w:szCs w:val="22"/>
        </w:rPr>
        <w:t xml:space="preserve"> 9</w:t>
      </w:r>
    </w:p>
    <w:p w14:paraId="500C0637" w14:textId="3DD6F4C9" w:rsidR="007475A1" w:rsidRDefault="007475A1" w:rsidP="007475A1">
      <w:pPr>
        <w:pStyle w:val="TOC4"/>
        <w:tabs>
          <w:tab w:val="left" w:pos="1661"/>
          <w:tab w:val="right" w:leader="dot" w:pos="9500"/>
        </w:tabs>
        <w:ind w:left="0" w:firstLine="0"/>
      </w:pPr>
      <w:r>
        <w:t xml:space="preserve">       3.4 </w:t>
      </w:r>
      <w:r w:rsidR="00FF65B9">
        <w:t xml:space="preserve">    ADAVANTAGES AND DISADVANTAGES OF BLOCKCHAIN VOTING............</w:t>
      </w:r>
      <w:r w:rsidR="006927D5">
        <w:t>.</w:t>
      </w:r>
      <w:r w:rsidR="00FF65B9">
        <w:t>.10</w:t>
      </w:r>
    </w:p>
    <w:p w14:paraId="74DE2535" w14:textId="32879E34" w:rsidR="00526276" w:rsidRDefault="00526276" w:rsidP="007475A1">
      <w:pPr>
        <w:pStyle w:val="TOC4"/>
        <w:tabs>
          <w:tab w:val="left" w:pos="1661"/>
          <w:tab w:val="right" w:leader="dot" w:pos="9500"/>
        </w:tabs>
        <w:ind w:left="0" w:firstLine="0"/>
        <w:rPr>
          <w:sz w:val="20"/>
          <w:szCs w:val="20"/>
        </w:rPr>
      </w:pPr>
      <w:r>
        <w:t xml:space="preserve">       </w:t>
      </w:r>
      <w:r w:rsidR="006927D5" w:rsidRPr="006927D5">
        <w:t>CHAPTER</w:t>
      </w:r>
      <w:r w:rsidR="006927D5">
        <w:t xml:space="preserve"> 4.</w:t>
      </w:r>
      <w:r w:rsidR="006927D5" w:rsidRPr="006927D5">
        <w:t xml:space="preserve"> </w:t>
      </w:r>
      <w:r>
        <w:t>PROB</w:t>
      </w:r>
      <w:r w:rsidR="006927D5">
        <w:t xml:space="preserve">LEM </w:t>
      </w:r>
      <w:r>
        <w:t>DEFINITION</w:t>
      </w:r>
      <w:r w:rsidR="006927D5" w:rsidRPr="006927D5">
        <w:rPr>
          <w:sz w:val="20"/>
          <w:szCs w:val="20"/>
        </w:rPr>
        <w:t>………………………………………………………</w:t>
      </w:r>
      <w:r w:rsidR="006927D5">
        <w:rPr>
          <w:sz w:val="20"/>
          <w:szCs w:val="20"/>
        </w:rPr>
        <w:t>…………11</w:t>
      </w:r>
    </w:p>
    <w:p w14:paraId="2EEC30BE" w14:textId="771BEF81" w:rsidR="006927D5" w:rsidRDefault="006927D5" w:rsidP="007475A1">
      <w:pPr>
        <w:pStyle w:val="TOC4"/>
        <w:tabs>
          <w:tab w:val="left" w:pos="1661"/>
          <w:tab w:val="right" w:leader="dot" w:pos="9500"/>
        </w:tabs>
        <w:ind w:left="0" w:firstLine="0"/>
      </w:pPr>
      <w:r>
        <w:rPr>
          <w:sz w:val="20"/>
          <w:szCs w:val="20"/>
        </w:rPr>
        <w:t xml:space="preserve">        </w:t>
      </w:r>
      <w:r w:rsidRPr="000601E6">
        <w:t xml:space="preserve">4.1      </w:t>
      </w:r>
      <w:r w:rsidRPr="006927D5">
        <w:t>BLOCKCHAIN VOTING</w:t>
      </w:r>
      <w:r w:rsidRPr="006927D5">
        <w:rPr>
          <w:sz w:val="20"/>
          <w:szCs w:val="20"/>
        </w:rPr>
        <w:t>………………………………………………………</w:t>
      </w:r>
      <w:r>
        <w:rPr>
          <w:sz w:val="20"/>
          <w:szCs w:val="20"/>
        </w:rPr>
        <w:t>………</w:t>
      </w:r>
      <w:r>
        <w:rPr>
          <w:sz w:val="20"/>
          <w:szCs w:val="20"/>
        </w:rPr>
        <w:t>…………...</w:t>
      </w:r>
      <w:r w:rsidRPr="000601E6">
        <w:rPr>
          <w:sz w:val="22"/>
          <w:szCs w:val="22"/>
        </w:rPr>
        <w:t>11</w:t>
      </w:r>
    </w:p>
    <w:p w14:paraId="0276DF14" w14:textId="23158675" w:rsidR="00C22087" w:rsidRDefault="007475A1" w:rsidP="007475A1">
      <w:pPr>
        <w:pStyle w:val="TOC3"/>
        <w:tabs>
          <w:tab w:val="left" w:pos="1103"/>
          <w:tab w:val="left" w:pos="1104"/>
          <w:tab w:val="right" w:leader="dot" w:pos="9516"/>
        </w:tabs>
        <w:spacing w:before="310"/>
        <w:ind w:left="0" w:firstLine="0"/>
      </w:pPr>
      <w:r>
        <w:t xml:space="preserve">     </w:t>
      </w:r>
      <w:hyperlink w:anchor="_TOC_250002">
        <w:r>
          <w:t>APPLICATION</w:t>
        </w:r>
        <w:r>
          <w:tab/>
        </w:r>
        <w:r w:rsidR="00FF65B9">
          <w:t>1</w:t>
        </w:r>
        <w:r w:rsidR="006927D5">
          <w:t>2</w:t>
        </w:r>
      </w:hyperlink>
    </w:p>
    <w:p w14:paraId="2558BF69" w14:textId="37B59748" w:rsidR="00C22087" w:rsidRPr="005405FC" w:rsidRDefault="007475A1" w:rsidP="007475A1">
      <w:pPr>
        <w:pStyle w:val="TOC3"/>
        <w:tabs>
          <w:tab w:val="left" w:pos="1103"/>
          <w:tab w:val="left" w:pos="1104"/>
          <w:tab w:val="right" w:leader="dot" w:pos="9519"/>
        </w:tabs>
        <w:ind w:left="0" w:firstLine="0"/>
        <w:rPr>
          <w:color w:val="000000" w:themeColor="text1"/>
        </w:rPr>
      </w:pPr>
      <w:r w:rsidRPr="005405FC">
        <w:rPr>
          <w:color w:val="000000" w:themeColor="text1"/>
        </w:rPr>
        <w:t xml:space="preserve">     </w:t>
      </w:r>
      <w:hyperlink w:anchor="_TOC_250001">
        <w:r w:rsidRPr="005405FC">
          <w:rPr>
            <w:color w:val="000000" w:themeColor="text1"/>
          </w:rPr>
          <w:t>CONCLUSION</w:t>
        </w:r>
        <w:r w:rsidRPr="005405FC">
          <w:rPr>
            <w:color w:val="000000" w:themeColor="text1"/>
          </w:rPr>
          <w:tab/>
          <w:t>1</w:t>
        </w:r>
        <w:r w:rsidR="006927D5">
          <w:rPr>
            <w:color w:val="000000" w:themeColor="text1"/>
          </w:rPr>
          <w:t>4</w:t>
        </w:r>
      </w:hyperlink>
    </w:p>
    <w:p w14:paraId="2F6C89F3" w14:textId="6A1E446C" w:rsidR="00C22087" w:rsidRDefault="00000000">
      <w:pPr>
        <w:pStyle w:val="TOC1"/>
        <w:tabs>
          <w:tab w:val="right" w:leader="dot" w:pos="9547"/>
        </w:tabs>
        <w:spacing w:before="305"/>
        <w:ind w:left="298"/>
      </w:pPr>
      <w:hyperlink w:anchor="_TOC_250000">
        <w:r w:rsidR="00385120">
          <w:t>REFERENCES</w:t>
        </w:r>
        <w:r w:rsidR="00385120">
          <w:tab/>
        </w:r>
      </w:hyperlink>
      <w:r w:rsidR="00FF65B9" w:rsidRPr="00FF65B9">
        <w:rPr>
          <w:color w:val="000000" w:themeColor="text1"/>
        </w:rPr>
        <w:t>1</w:t>
      </w:r>
      <w:r w:rsidR="006927D5">
        <w:rPr>
          <w:color w:val="000000" w:themeColor="text1"/>
        </w:rPr>
        <w:t>5</w:t>
      </w:r>
    </w:p>
    <w:p w14:paraId="181E780F" w14:textId="77777777" w:rsidR="00DD534C" w:rsidRDefault="00DD534C">
      <w:pPr>
        <w:pStyle w:val="TOC1"/>
        <w:tabs>
          <w:tab w:val="right" w:leader="dot" w:pos="9547"/>
        </w:tabs>
        <w:spacing w:before="305"/>
        <w:ind w:left="298"/>
      </w:pPr>
    </w:p>
    <w:p w14:paraId="58B3DB03" w14:textId="3F7226A8" w:rsidR="00DD534C" w:rsidRPr="00DD534C" w:rsidRDefault="00DD534C" w:rsidP="00DD534C">
      <w:pPr>
        <w:tabs>
          <w:tab w:val="left" w:pos="2981"/>
        </w:tabs>
        <w:sectPr w:rsidR="00DD534C" w:rsidRPr="00DD534C" w:rsidSect="003C6902">
          <w:headerReference w:type="default" r:id="rId14"/>
          <w:footerReference w:type="default" r:id="rId15"/>
          <w:pgSz w:w="11906" w:h="16838"/>
          <w:pgMar w:top="1440" w:right="1080" w:bottom="1440" w:left="1080" w:header="60" w:footer="1133" w:gutter="0"/>
          <w:pgBorders w:offsetFrom="page">
            <w:top w:val="single" w:sz="24" w:space="24" w:color="auto"/>
            <w:left w:val="single" w:sz="24" w:space="24" w:color="auto"/>
            <w:bottom w:val="single" w:sz="24" w:space="24" w:color="auto"/>
            <w:right w:val="single" w:sz="24" w:space="24" w:color="auto"/>
          </w:pgBorders>
          <w:pgNumType w:fmt="lowerRoman" w:start="2"/>
          <w:cols w:space="720"/>
          <w:formProt w:val="0"/>
          <w:docGrid w:linePitch="299" w:charSpace="4096"/>
        </w:sectPr>
      </w:pPr>
    </w:p>
    <w:p w14:paraId="06E5F7F5" w14:textId="77777777" w:rsidR="00C22087" w:rsidRDefault="00385120" w:rsidP="00C21B9F">
      <w:pPr>
        <w:pStyle w:val="Heading1"/>
        <w:spacing w:before="185"/>
        <w:ind w:left="0"/>
        <w:jc w:val="center"/>
      </w:pPr>
      <w:r>
        <w:lastRenderedPageBreak/>
        <w:t>LIST OF FIGURES</w:t>
      </w:r>
    </w:p>
    <w:p w14:paraId="3F661AC4" w14:textId="77777777" w:rsidR="00C22087" w:rsidRDefault="00C22087">
      <w:pPr>
        <w:pStyle w:val="BodyText"/>
        <w:rPr>
          <w:b/>
          <w:sz w:val="20"/>
        </w:rPr>
      </w:pPr>
    </w:p>
    <w:p w14:paraId="4B1DA3D9" w14:textId="77777777" w:rsidR="00C22087" w:rsidRDefault="00C22087">
      <w:pPr>
        <w:pStyle w:val="BodyText"/>
        <w:rPr>
          <w:b/>
          <w:sz w:val="20"/>
        </w:rPr>
      </w:pPr>
    </w:p>
    <w:p w14:paraId="4B23A315" w14:textId="77777777" w:rsidR="00C22087" w:rsidRDefault="00C22087">
      <w:pPr>
        <w:pStyle w:val="BodyText"/>
        <w:spacing w:before="2"/>
        <w:rPr>
          <w:b/>
        </w:rPr>
      </w:pPr>
    </w:p>
    <w:tbl>
      <w:tblPr>
        <w:tblW w:w="8856" w:type="dxa"/>
        <w:tblInd w:w="804" w:type="dxa"/>
        <w:tblLayout w:type="fixed"/>
        <w:tblCellMar>
          <w:left w:w="5" w:type="dxa"/>
          <w:right w:w="5" w:type="dxa"/>
        </w:tblCellMar>
        <w:tblLook w:val="04A0" w:firstRow="1" w:lastRow="0" w:firstColumn="1" w:lastColumn="0" w:noHBand="0" w:noVBand="1"/>
      </w:tblPr>
      <w:tblGrid>
        <w:gridCol w:w="1051"/>
        <w:gridCol w:w="4853"/>
        <w:gridCol w:w="2952"/>
      </w:tblGrid>
      <w:tr w:rsidR="00C22087" w14:paraId="17904B2C" w14:textId="77777777">
        <w:trPr>
          <w:trHeight w:val="470"/>
        </w:trPr>
        <w:tc>
          <w:tcPr>
            <w:tcW w:w="1051" w:type="dxa"/>
            <w:tcBorders>
              <w:top w:val="single" w:sz="4" w:space="0" w:color="000000"/>
              <w:left w:val="single" w:sz="4" w:space="0" w:color="000000"/>
              <w:bottom w:val="single" w:sz="4" w:space="0" w:color="000000"/>
              <w:right w:val="single" w:sz="4" w:space="0" w:color="000000"/>
            </w:tcBorders>
          </w:tcPr>
          <w:p w14:paraId="31344202" w14:textId="77777777" w:rsidR="00C22087" w:rsidRDefault="00385120" w:rsidP="00C21B9F">
            <w:pPr>
              <w:pStyle w:val="TableParagraph"/>
              <w:spacing w:line="320" w:lineRule="exact"/>
              <w:jc w:val="center"/>
              <w:rPr>
                <w:sz w:val="28"/>
              </w:rPr>
            </w:pPr>
            <w:r>
              <w:rPr>
                <w:sz w:val="28"/>
              </w:rPr>
              <w:t>No.</w:t>
            </w:r>
          </w:p>
        </w:tc>
        <w:tc>
          <w:tcPr>
            <w:tcW w:w="4853" w:type="dxa"/>
            <w:tcBorders>
              <w:top w:val="single" w:sz="4" w:space="0" w:color="000000"/>
              <w:left w:val="single" w:sz="4" w:space="0" w:color="000000"/>
              <w:bottom w:val="single" w:sz="4" w:space="0" w:color="000000"/>
              <w:right w:val="single" w:sz="4" w:space="0" w:color="000000"/>
            </w:tcBorders>
          </w:tcPr>
          <w:p w14:paraId="3CD5175A" w14:textId="77777777" w:rsidR="00C22087" w:rsidRDefault="00385120" w:rsidP="00C21B9F">
            <w:pPr>
              <w:pStyle w:val="TableParagraph"/>
              <w:spacing w:line="320" w:lineRule="exact"/>
              <w:ind w:left="121"/>
              <w:jc w:val="center"/>
              <w:rPr>
                <w:sz w:val="28"/>
              </w:rPr>
            </w:pPr>
            <w:r>
              <w:rPr>
                <w:sz w:val="28"/>
              </w:rPr>
              <w:t>Title</w:t>
            </w:r>
          </w:p>
        </w:tc>
        <w:tc>
          <w:tcPr>
            <w:tcW w:w="2952" w:type="dxa"/>
            <w:tcBorders>
              <w:top w:val="single" w:sz="4" w:space="0" w:color="000000"/>
              <w:left w:val="single" w:sz="4" w:space="0" w:color="000000"/>
              <w:bottom w:val="single" w:sz="4" w:space="0" w:color="000000"/>
              <w:right w:val="single" w:sz="4" w:space="0" w:color="000000"/>
            </w:tcBorders>
          </w:tcPr>
          <w:p w14:paraId="55ED9C41" w14:textId="77777777" w:rsidR="00C22087" w:rsidRDefault="00385120" w:rsidP="00C21B9F">
            <w:pPr>
              <w:pStyle w:val="TableParagraph"/>
              <w:spacing w:line="320" w:lineRule="exact"/>
              <w:ind w:left="115"/>
              <w:jc w:val="center"/>
              <w:rPr>
                <w:sz w:val="28"/>
              </w:rPr>
            </w:pPr>
            <w:r>
              <w:rPr>
                <w:sz w:val="28"/>
              </w:rPr>
              <w:t>Page Number</w:t>
            </w:r>
          </w:p>
        </w:tc>
      </w:tr>
      <w:tr w:rsidR="00C22087" w14:paraId="1B75B369" w14:textId="77777777">
        <w:trPr>
          <w:trHeight w:val="556"/>
        </w:trPr>
        <w:tc>
          <w:tcPr>
            <w:tcW w:w="1051" w:type="dxa"/>
            <w:tcBorders>
              <w:top w:val="single" w:sz="4" w:space="0" w:color="000000"/>
              <w:left w:val="single" w:sz="4" w:space="0" w:color="000000"/>
              <w:bottom w:val="single" w:sz="4" w:space="0" w:color="000000"/>
              <w:right w:val="single" w:sz="4" w:space="0" w:color="000000"/>
            </w:tcBorders>
          </w:tcPr>
          <w:p w14:paraId="15A09D7F" w14:textId="77777777" w:rsidR="00C22087" w:rsidRDefault="00385120" w:rsidP="00C21B9F">
            <w:pPr>
              <w:pStyle w:val="TableParagraph"/>
              <w:jc w:val="center"/>
              <w:rPr>
                <w:sz w:val="24"/>
              </w:rPr>
            </w:pPr>
            <w:r>
              <w:rPr>
                <w:sz w:val="24"/>
              </w:rPr>
              <w:t>3.1</w:t>
            </w:r>
          </w:p>
        </w:tc>
        <w:tc>
          <w:tcPr>
            <w:tcW w:w="4853" w:type="dxa"/>
            <w:tcBorders>
              <w:top w:val="single" w:sz="4" w:space="0" w:color="000000"/>
              <w:left w:val="single" w:sz="4" w:space="0" w:color="000000"/>
              <w:bottom w:val="single" w:sz="4" w:space="0" w:color="000000"/>
              <w:right w:val="single" w:sz="4" w:space="0" w:color="000000"/>
            </w:tcBorders>
          </w:tcPr>
          <w:p w14:paraId="4DC6C1B1" w14:textId="176FE15C" w:rsidR="00C22087" w:rsidRPr="00A73D23" w:rsidRDefault="00A73D23" w:rsidP="00C21B9F">
            <w:pPr>
              <w:pStyle w:val="TableParagraph"/>
              <w:ind w:left="9"/>
              <w:jc w:val="center"/>
              <w:rPr>
                <w:sz w:val="24"/>
                <w:szCs w:val="24"/>
              </w:rPr>
            </w:pPr>
            <w:r w:rsidRPr="00A73D23">
              <w:rPr>
                <w:sz w:val="24"/>
                <w:szCs w:val="24"/>
              </w:rPr>
              <w:t>ARCHITECTURE OF BLOCKCHAIN</w:t>
            </w:r>
          </w:p>
        </w:tc>
        <w:tc>
          <w:tcPr>
            <w:tcW w:w="2952" w:type="dxa"/>
            <w:tcBorders>
              <w:top w:val="single" w:sz="4" w:space="0" w:color="000000"/>
              <w:left w:val="single" w:sz="4" w:space="0" w:color="000000"/>
              <w:bottom w:val="single" w:sz="4" w:space="0" w:color="000000"/>
              <w:right w:val="single" w:sz="4" w:space="0" w:color="000000"/>
            </w:tcBorders>
          </w:tcPr>
          <w:p w14:paraId="5D0171C0" w14:textId="04186AA5" w:rsidR="00C22087" w:rsidRPr="00A73D23" w:rsidRDefault="00C21B9F" w:rsidP="00C21B9F">
            <w:pPr>
              <w:pStyle w:val="TableParagraph"/>
              <w:ind w:left="115"/>
              <w:jc w:val="center"/>
              <w:rPr>
                <w:sz w:val="24"/>
                <w:szCs w:val="24"/>
              </w:rPr>
            </w:pPr>
            <w:r w:rsidRPr="00A73D23">
              <w:rPr>
                <w:sz w:val="24"/>
                <w:szCs w:val="24"/>
              </w:rPr>
              <w:t>5</w:t>
            </w:r>
          </w:p>
        </w:tc>
      </w:tr>
      <w:tr w:rsidR="00C22087" w14:paraId="4563858E" w14:textId="77777777">
        <w:trPr>
          <w:trHeight w:val="599"/>
        </w:trPr>
        <w:tc>
          <w:tcPr>
            <w:tcW w:w="1051" w:type="dxa"/>
            <w:tcBorders>
              <w:top w:val="single" w:sz="4" w:space="0" w:color="000000"/>
              <w:left w:val="single" w:sz="4" w:space="0" w:color="000000"/>
              <w:bottom w:val="single" w:sz="4" w:space="0" w:color="000000"/>
              <w:right w:val="single" w:sz="4" w:space="0" w:color="000000"/>
            </w:tcBorders>
          </w:tcPr>
          <w:p w14:paraId="0D7082C3" w14:textId="13DB9034" w:rsidR="00C22087" w:rsidRDefault="00385120" w:rsidP="00C21B9F">
            <w:pPr>
              <w:pStyle w:val="TableParagraph"/>
              <w:jc w:val="center"/>
              <w:rPr>
                <w:sz w:val="24"/>
              </w:rPr>
            </w:pPr>
            <w:r>
              <w:rPr>
                <w:sz w:val="24"/>
              </w:rPr>
              <w:t>3.</w:t>
            </w:r>
            <w:r w:rsidR="00B81C6C">
              <w:rPr>
                <w:sz w:val="24"/>
              </w:rPr>
              <w:t>2</w:t>
            </w:r>
          </w:p>
        </w:tc>
        <w:tc>
          <w:tcPr>
            <w:tcW w:w="4853" w:type="dxa"/>
            <w:tcBorders>
              <w:top w:val="single" w:sz="4" w:space="0" w:color="000000"/>
              <w:left w:val="single" w:sz="4" w:space="0" w:color="000000"/>
              <w:bottom w:val="single" w:sz="4" w:space="0" w:color="000000"/>
              <w:right w:val="single" w:sz="4" w:space="0" w:color="000000"/>
            </w:tcBorders>
          </w:tcPr>
          <w:p w14:paraId="30552E7C" w14:textId="44F24BDF" w:rsidR="00C22087" w:rsidRPr="00A73D23" w:rsidRDefault="00A73D23" w:rsidP="00AC58C1">
            <w:pPr>
              <w:pStyle w:val="Caption"/>
              <w:jc w:val="center"/>
            </w:pPr>
            <w:r>
              <w:rPr>
                <w:rFonts w:cs="Times New Roman"/>
                <w:i w:val="0"/>
                <w:iCs w:val="0"/>
                <w:color w:val="000000"/>
                <w:shd w:val="clear" w:color="auto" w:fill="FFFFFF"/>
              </w:rPr>
              <w:t>BLOCKCHAIN TRANSACTION PROCESS</w:t>
            </w:r>
          </w:p>
        </w:tc>
        <w:tc>
          <w:tcPr>
            <w:tcW w:w="2952" w:type="dxa"/>
            <w:tcBorders>
              <w:top w:val="single" w:sz="4" w:space="0" w:color="000000"/>
              <w:left w:val="single" w:sz="4" w:space="0" w:color="000000"/>
              <w:bottom w:val="single" w:sz="4" w:space="0" w:color="000000"/>
              <w:right w:val="single" w:sz="4" w:space="0" w:color="000000"/>
            </w:tcBorders>
          </w:tcPr>
          <w:p w14:paraId="4EE51500" w14:textId="5EFB6DD6" w:rsidR="00C22087" w:rsidRPr="00A73D23" w:rsidRDefault="00A73D23" w:rsidP="00C21B9F">
            <w:pPr>
              <w:pStyle w:val="TableParagraph"/>
              <w:ind w:left="115"/>
              <w:jc w:val="center"/>
              <w:rPr>
                <w:sz w:val="24"/>
                <w:szCs w:val="24"/>
              </w:rPr>
            </w:pPr>
            <w:r>
              <w:rPr>
                <w:sz w:val="24"/>
                <w:szCs w:val="24"/>
              </w:rPr>
              <w:t>6</w:t>
            </w:r>
          </w:p>
        </w:tc>
      </w:tr>
      <w:tr w:rsidR="00C22087" w14:paraId="6F3066FD" w14:textId="77777777">
        <w:trPr>
          <w:trHeight w:val="537"/>
        </w:trPr>
        <w:tc>
          <w:tcPr>
            <w:tcW w:w="1051" w:type="dxa"/>
            <w:tcBorders>
              <w:top w:val="single" w:sz="4" w:space="0" w:color="000000"/>
              <w:left w:val="single" w:sz="4" w:space="0" w:color="000000"/>
              <w:bottom w:val="single" w:sz="4" w:space="0" w:color="000000"/>
              <w:right w:val="single" w:sz="4" w:space="0" w:color="000000"/>
            </w:tcBorders>
          </w:tcPr>
          <w:p w14:paraId="16076949" w14:textId="777DBD55" w:rsidR="00C22087" w:rsidRDefault="00385120" w:rsidP="00C21B9F">
            <w:pPr>
              <w:pStyle w:val="TableParagraph"/>
              <w:jc w:val="center"/>
              <w:rPr>
                <w:sz w:val="24"/>
              </w:rPr>
            </w:pPr>
            <w:r>
              <w:rPr>
                <w:sz w:val="24"/>
              </w:rPr>
              <w:t>3.</w:t>
            </w:r>
            <w:r w:rsidR="00B81C6C">
              <w:rPr>
                <w:sz w:val="24"/>
              </w:rPr>
              <w:t>3</w:t>
            </w:r>
            <w:r w:rsidR="00A73D23">
              <w:rPr>
                <w:sz w:val="24"/>
              </w:rPr>
              <w:t>.1</w:t>
            </w:r>
          </w:p>
        </w:tc>
        <w:tc>
          <w:tcPr>
            <w:tcW w:w="4853" w:type="dxa"/>
            <w:tcBorders>
              <w:top w:val="single" w:sz="4" w:space="0" w:color="000000"/>
              <w:left w:val="single" w:sz="4" w:space="0" w:color="000000"/>
              <w:bottom w:val="single" w:sz="4" w:space="0" w:color="000000"/>
              <w:right w:val="single" w:sz="4" w:space="0" w:color="000000"/>
            </w:tcBorders>
          </w:tcPr>
          <w:p w14:paraId="355EE10C" w14:textId="7A94BABF" w:rsidR="00C22087" w:rsidRPr="00A73D23" w:rsidRDefault="00A73D23" w:rsidP="00D1458E">
            <w:pPr>
              <w:pStyle w:val="Caption"/>
              <w:jc w:val="center"/>
              <w:rPr>
                <w:i w:val="0"/>
                <w:iCs w:val="0"/>
                <w:lang w:val="en-IN" w:eastAsia="en-IN"/>
              </w:rPr>
            </w:pPr>
            <w:r>
              <w:rPr>
                <w:i w:val="0"/>
                <w:iCs w:val="0"/>
              </w:rPr>
              <w:t>ARCHITECTURE OF E-BASED VOTING</w:t>
            </w:r>
          </w:p>
        </w:tc>
        <w:tc>
          <w:tcPr>
            <w:tcW w:w="2952" w:type="dxa"/>
            <w:tcBorders>
              <w:top w:val="single" w:sz="4" w:space="0" w:color="000000"/>
              <w:left w:val="single" w:sz="4" w:space="0" w:color="000000"/>
              <w:bottom w:val="single" w:sz="4" w:space="0" w:color="000000"/>
              <w:right w:val="single" w:sz="4" w:space="0" w:color="000000"/>
            </w:tcBorders>
          </w:tcPr>
          <w:p w14:paraId="13EC66CC" w14:textId="3F6C063A" w:rsidR="00C22087" w:rsidRPr="00A73D23" w:rsidRDefault="00D1458E" w:rsidP="00C21B9F">
            <w:pPr>
              <w:pStyle w:val="TableParagraph"/>
              <w:ind w:left="115"/>
              <w:jc w:val="center"/>
              <w:rPr>
                <w:sz w:val="24"/>
                <w:szCs w:val="24"/>
              </w:rPr>
            </w:pPr>
            <w:r w:rsidRPr="00A73D23">
              <w:rPr>
                <w:sz w:val="24"/>
                <w:szCs w:val="24"/>
              </w:rPr>
              <w:t>8</w:t>
            </w:r>
          </w:p>
        </w:tc>
      </w:tr>
      <w:tr w:rsidR="00A73D23" w14:paraId="6ABE21A0" w14:textId="77777777">
        <w:trPr>
          <w:trHeight w:val="537"/>
        </w:trPr>
        <w:tc>
          <w:tcPr>
            <w:tcW w:w="1051" w:type="dxa"/>
            <w:tcBorders>
              <w:top w:val="single" w:sz="4" w:space="0" w:color="000000"/>
              <w:left w:val="single" w:sz="4" w:space="0" w:color="000000"/>
              <w:bottom w:val="single" w:sz="4" w:space="0" w:color="000000"/>
              <w:right w:val="single" w:sz="4" w:space="0" w:color="000000"/>
            </w:tcBorders>
          </w:tcPr>
          <w:p w14:paraId="32CE9DC1" w14:textId="4172DF94" w:rsidR="00A73D23" w:rsidRDefault="00A73D23" w:rsidP="00C21B9F">
            <w:pPr>
              <w:pStyle w:val="TableParagraph"/>
              <w:jc w:val="center"/>
              <w:rPr>
                <w:sz w:val="24"/>
              </w:rPr>
            </w:pPr>
            <w:r>
              <w:rPr>
                <w:sz w:val="24"/>
              </w:rPr>
              <w:t>3.3.2</w:t>
            </w:r>
          </w:p>
        </w:tc>
        <w:tc>
          <w:tcPr>
            <w:tcW w:w="4853" w:type="dxa"/>
            <w:tcBorders>
              <w:top w:val="single" w:sz="4" w:space="0" w:color="000000"/>
              <w:left w:val="single" w:sz="4" w:space="0" w:color="000000"/>
              <w:bottom w:val="single" w:sz="4" w:space="0" w:color="000000"/>
              <w:right w:val="single" w:sz="4" w:space="0" w:color="000000"/>
            </w:tcBorders>
          </w:tcPr>
          <w:p w14:paraId="3B86D65F" w14:textId="38CFB300" w:rsidR="00A73D23" w:rsidRDefault="00A73D23" w:rsidP="00D1458E">
            <w:pPr>
              <w:pStyle w:val="Caption"/>
              <w:jc w:val="center"/>
              <w:rPr>
                <w:i w:val="0"/>
                <w:iCs w:val="0"/>
              </w:rPr>
            </w:pPr>
            <w:r>
              <w:rPr>
                <w:i w:val="0"/>
                <w:iCs w:val="0"/>
              </w:rPr>
              <w:t>LAYERS OF BLOCKCHAIN BASED VOTING</w:t>
            </w:r>
          </w:p>
        </w:tc>
        <w:tc>
          <w:tcPr>
            <w:tcW w:w="2952" w:type="dxa"/>
            <w:tcBorders>
              <w:top w:val="single" w:sz="4" w:space="0" w:color="000000"/>
              <w:left w:val="single" w:sz="4" w:space="0" w:color="000000"/>
              <w:bottom w:val="single" w:sz="4" w:space="0" w:color="000000"/>
              <w:right w:val="single" w:sz="4" w:space="0" w:color="000000"/>
            </w:tcBorders>
          </w:tcPr>
          <w:p w14:paraId="3EDACB82" w14:textId="6EB19D28" w:rsidR="00A73D23" w:rsidRPr="00A73D23" w:rsidRDefault="00A73D23" w:rsidP="00C21B9F">
            <w:pPr>
              <w:pStyle w:val="TableParagraph"/>
              <w:ind w:left="115"/>
              <w:jc w:val="center"/>
              <w:rPr>
                <w:sz w:val="24"/>
                <w:szCs w:val="24"/>
              </w:rPr>
            </w:pPr>
            <w:r>
              <w:rPr>
                <w:sz w:val="24"/>
                <w:szCs w:val="24"/>
              </w:rPr>
              <w:t>9</w:t>
            </w:r>
          </w:p>
        </w:tc>
      </w:tr>
    </w:tbl>
    <w:p w14:paraId="68015849" w14:textId="1FE4A6A6" w:rsidR="00C22087" w:rsidRDefault="003C6902" w:rsidP="00D10143">
      <w:pPr>
        <w:sectPr w:rsidR="00C22087" w:rsidSect="000248EE">
          <w:headerReference w:type="default" r:id="rId16"/>
          <w:footerReference w:type="default" r:id="rId17"/>
          <w:pgSz w:w="11906" w:h="16838"/>
          <w:pgMar w:top="680" w:right="680" w:bottom="680" w:left="680" w:header="60" w:footer="1316" w:gutter="0"/>
          <w:pgBorders w:offsetFrom="page">
            <w:top w:val="single" w:sz="24" w:space="24" w:color="auto"/>
            <w:left w:val="single" w:sz="24" w:space="24" w:color="auto"/>
            <w:bottom w:val="single" w:sz="24" w:space="24" w:color="auto"/>
            <w:right w:val="single" w:sz="24" w:space="24" w:color="auto"/>
          </w:pgBorders>
          <w:cols w:space="720"/>
          <w:formProt w:val="0"/>
          <w:docGrid w:linePitch="100" w:charSpace="4096"/>
        </w:sectPr>
      </w:pPr>
      <w:r>
        <w:rPr>
          <w:noProof/>
        </w:rPr>
        <mc:AlternateContent>
          <mc:Choice Requires="wps">
            <w:drawing>
              <wp:anchor distT="0" distB="0" distL="114300" distR="114300" simplePos="0" relativeHeight="251661312" behindDoc="0" locked="0" layoutInCell="1" allowOverlap="1" wp14:anchorId="21D9F20B" wp14:editId="4603BD1E">
                <wp:simplePos x="0" y="0"/>
                <wp:positionH relativeFrom="margin">
                  <wp:align>center</wp:align>
                </wp:positionH>
                <wp:positionV relativeFrom="paragraph">
                  <wp:posOffset>6857365</wp:posOffset>
                </wp:positionV>
                <wp:extent cx="1079500" cy="342900"/>
                <wp:effectExtent l="0" t="0" r="6350" b="0"/>
                <wp:wrapNone/>
                <wp:docPr id="6" name="Text Box 6"/>
                <wp:cNvGraphicFramePr/>
                <a:graphic xmlns:a="http://schemas.openxmlformats.org/drawingml/2006/main">
                  <a:graphicData uri="http://schemas.microsoft.com/office/word/2010/wordprocessingShape">
                    <wps:wsp>
                      <wps:cNvSpPr txBox="1"/>
                      <wps:spPr>
                        <a:xfrm>
                          <a:off x="0" y="0"/>
                          <a:ext cx="1079500" cy="342900"/>
                        </a:xfrm>
                        <a:prstGeom prst="rect">
                          <a:avLst/>
                        </a:prstGeom>
                        <a:solidFill>
                          <a:schemeClr val="lt1"/>
                        </a:solidFill>
                        <a:ln w="6350">
                          <a:noFill/>
                        </a:ln>
                      </wps:spPr>
                      <wps:txbx>
                        <w:txbxContent>
                          <w:p w14:paraId="0B0959EE" w14:textId="2AA8D8FB" w:rsidR="003C6902" w:rsidRPr="005042D0" w:rsidRDefault="003C6902" w:rsidP="003C6902">
                            <w:pPr>
                              <w:jc w:val="center"/>
                              <w:rPr>
                                <w:sz w:val="24"/>
                                <w:szCs w:val="24"/>
                                <w:lang w:val="en-IN"/>
                              </w:rPr>
                            </w:pPr>
                            <w:r w:rsidRPr="005042D0">
                              <w:rPr>
                                <w:sz w:val="24"/>
                                <w:szCs w:val="24"/>
                                <w:lang w:val="en-IN"/>
                              </w:rPr>
                              <w:t>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9F20B" id="Text Box 6" o:spid="_x0000_s1027" type="#_x0000_t202" style="position:absolute;margin-left:0;margin-top:539.95pt;width:85pt;height:2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" fillcolor="white [3201]" stroked="f" strokeweight=".5pt">
                <v:textbox>
                  <w:txbxContent>
                    <w:p w14:paraId="0B0959EE" w14:textId="2AA8D8FB" w:rsidR="003C6902" w:rsidRPr="005042D0" w:rsidRDefault="003C6902" w:rsidP="003C6902">
                      <w:pPr>
                        <w:jc w:val="center"/>
                        <w:rPr>
                          <w:sz w:val="24"/>
                          <w:szCs w:val="24"/>
                          <w:lang w:val="en-IN"/>
                        </w:rPr>
                      </w:pPr>
                      <w:r w:rsidRPr="005042D0">
                        <w:rPr>
                          <w:sz w:val="24"/>
                          <w:szCs w:val="24"/>
                          <w:lang w:val="en-IN"/>
                        </w:rPr>
                        <w:t>iii</w:t>
                      </w:r>
                    </w:p>
                  </w:txbxContent>
                </v:textbox>
                <w10:wrap anchorx="margin"/>
              </v:shape>
            </w:pict>
          </mc:Fallback>
        </mc:AlternateContent>
      </w:r>
    </w:p>
    <w:p w14:paraId="5C673117" w14:textId="77777777" w:rsidR="00D10143" w:rsidRDefault="00D10143" w:rsidP="00D10143">
      <w:pPr>
        <w:pStyle w:val="Heading2"/>
        <w:spacing w:line="247" w:lineRule="auto"/>
        <w:ind w:left="0" w:right="4256"/>
        <w:jc w:val="left"/>
      </w:pPr>
      <w:bookmarkStart w:id="3" w:name="_TOC_250016"/>
    </w:p>
    <w:p w14:paraId="12CF1599" w14:textId="42CA3453" w:rsidR="000248EE" w:rsidRDefault="000248EE" w:rsidP="000248EE">
      <w:pPr>
        <w:pStyle w:val="Heading2"/>
        <w:spacing w:line="247" w:lineRule="auto"/>
        <w:ind w:left="0" w:right="4256"/>
      </w:pPr>
      <w:r>
        <w:t xml:space="preserve">                                      </w:t>
      </w:r>
      <w:r w:rsidR="005042D0">
        <w:t xml:space="preserve">           </w:t>
      </w:r>
      <w:r>
        <w:t xml:space="preserve"> </w:t>
      </w:r>
      <w:r w:rsidR="004A4F42">
        <w:t>CHAPTER 1</w:t>
      </w:r>
      <w:bookmarkEnd w:id="3"/>
    </w:p>
    <w:p w14:paraId="4A1E4A73" w14:textId="055FAFBE" w:rsidR="00C22087" w:rsidRDefault="000248EE" w:rsidP="000248EE">
      <w:pPr>
        <w:pStyle w:val="Heading2"/>
        <w:spacing w:line="247" w:lineRule="auto"/>
        <w:ind w:left="0" w:right="4256"/>
      </w:pPr>
      <w:r>
        <w:rPr>
          <w:w w:val="95"/>
        </w:rPr>
        <w:t xml:space="preserve">                                           </w:t>
      </w:r>
      <w:r w:rsidR="005042D0">
        <w:rPr>
          <w:w w:val="95"/>
        </w:rPr>
        <w:t xml:space="preserve">           </w:t>
      </w:r>
      <w:r w:rsidR="004A4F42" w:rsidRPr="009832E5">
        <w:rPr>
          <w:w w:val="95"/>
          <w:sz w:val="32"/>
          <w:szCs w:val="32"/>
        </w:rPr>
        <w:t>INTRODUCTION</w:t>
      </w:r>
    </w:p>
    <w:p w14:paraId="071B0CFA" w14:textId="77777777" w:rsidR="00C22087" w:rsidRDefault="00C22087">
      <w:pPr>
        <w:pStyle w:val="BodyText"/>
        <w:rPr>
          <w:b/>
          <w:sz w:val="20"/>
        </w:rPr>
      </w:pPr>
    </w:p>
    <w:p w14:paraId="33CD7537" w14:textId="77777777" w:rsidR="00C22087" w:rsidRDefault="00C22087">
      <w:pPr>
        <w:pStyle w:val="BodyText"/>
        <w:rPr>
          <w:b/>
          <w:sz w:val="20"/>
        </w:rPr>
      </w:pPr>
    </w:p>
    <w:p w14:paraId="6C1680C4" w14:textId="77777777" w:rsidR="00C22087" w:rsidRDefault="00C22087">
      <w:pPr>
        <w:pStyle w:val="BodyText"/>
        <w:rPr>
          <w:b/>
          <w:sz w:val="20"/>
        </w:rPr>
      </w:pPr>
    </w:p>
    <w:p w14:paraId="3656CB7A" w14:textId="77777777" w:rsidR="00C22087" w:rsidRDefault="00C22087">
      <w:pPr>
        <w:pStyle w:val="BodyText"/>
        <w:spacing w:before="9"/>
        <w:rPr>
          <w:b/>
          <w:sz w:val="15"/>
        </w:rPr>
      </w:pPr>
    </w:p>
    <w:p w14:paraId="725012A7" w14:textId="1425BB1E" w:rsidR="00C22087" w:rsidRPr="00526276" w:rsidRDefault="00385120" w:rsidP="00574D0F">
      <w:pPr>
        <w:pStyle w:val="Heading3"/>
        <w:numPr>
          <w:ilvl w:val="1"/>
          <w:numId w:val="10"/>
        </w:numPr>
        <w:tabs>
          <w:tab w:val="left" w:pos="873"/>
        </w:tabs>
        <w:spacing w:before="90" w:line="360" w:lineRule="auto"/>
        <w:ind w:hanging="436"/>
        <w:jc w:val="both"/>
        <w:rPr>
          <w:b w:val="0"/>
          <w:bCs w:val="0"/>
        </w:rPr>
      </w:pPr>
      <w:bookmarkStart w:id="4" w:name="_TOC_250015"/>
      <w:r w:rsidRPr="00526276">
        <w:t>GENERAL</w:t>
      </w:r>
      <w:r w:rsidRPr="00526276">
        <w:rPr>
          <w:spacing w:val="-2"/>
        </w:rPr>
        <w:t xml:space="preserve"> </w:t>
      </w:r>
      <w:bookmarkEnd w:id="4"/>
      <w:r w:rsidRPr="00526276">
        <w:t>BACKGROUN</w:t>
      </w:r>
      <w:r w:rsidR="00CB4667" w:rsidRPr="00526276">
        <w:t>D--</w:t>
      </w:r>
      <w:r w:rsidR="00CB4667" w:rsidRPr="00526276">
        <w:rPr>
          <w:b w:val="0"/>
          <w:bCs w:val="0"/>
          <w:color w:val="000000"/>
          <w:bdr w:val="none" w:sz="0" w:space="0" w:color="auto" w:frame="1"/>
          <w:shd w:val="clear" w:color="auto" w:fill="FFFFFF"/>
        </w:rPr>
        <w:t>Blockchain has gotten an ample amount of appreciation in the most recent couple of years, with    the potential to come across as an extraordinary power to transform businesses. </w:t>
      </w:r>
      <w:r w:rsidR="00CB4667" w:rsidRPr="00526276">
        <w:rPr>
          <w:b w:val="0"/>
          <w:bCs w:val="0"/>
          <w:color w:val="000000"/>
          <w:shd w:val="clear" w:color="auto" w:fill="FFFFFF"/>
        </w:rPr>
        <w:t>Blockchain technology</w:t>
      </w:r>
      <w:r w:rsidR="00CB4667" w:rsidRPr="00526276">
        <w:rPr>
          <w:b w:val="0"/>
          <w:bCs w:val="0"/>
          <w:color w:val="000000"/>
          <w:bdr w:val="none" w:sz="0" w:space="0" w:color="auto" w:frame="1"/>
          <w:shd w:val="clear" w:color="auto" w:fill="FFFFFF"/>
        </w:rPr>
        <w:t> is a computerized record of an action that is copied and conveyed across the whole organization of the </w:t>
      </w:r>
      <w:r w:rsidR="00CB4667" w:rsidRPr="00526276">
        <w:rPr>
          <w:b w:val="0"/>
          <w:bCs w:val="0"/>
          <w:color w:val="000000"/>
          <w:shd w:val="clear" w:color="auto" w:fill="FFFFFF"/>
        </w:rPr>
        <w:t>blockchain platform</w:t>
      </w:r>
      <w:r w:rsidR="00CB4667" w:rsidRPr="00526276">
        <w:rPr>
          <w:b w:val="0"/>
          <w:bCs w:val="0"/>
          <w:color w:val="000000"/>
          <w:bdr w:val="none" w:sz="0" w:space="0" w:color="auto" w:frame="1"/>
          <w:shd w:val="clear" w:color="auto" w:fill="FFFFFF"/>
        </w:rPr>
        <w:t> through computer networks. Sounds confusing, isn’t it? Truth to be told, Blockchain is much easier to understand than the above description.</w:t>
      </w:r>
      <w:r w:rsidR="00CB4667" w:rsidRPr="00526276">
        <w:rPr>
          <w:color w:val="000000"/>
          <w:shd w:val="clear" w:color="auto" w:fill="FFFFFF"/>
        </w:rPr>
        <w:t xml:space="preserve"> </w:t>
      </w:r>
      <w:r w:rsidR="00CB4667" w:rsidRPr="00526276">
        <w:rPr>
          <w:b w:val="0"/>
          <w:bCs w:val="0"/>
          <w:color w:val="000000"/>
          <w:shd w:val="clear" w:color="auto" w:fill="FFFFFF"/>
        </w:rPr>
        <w:t xml:space="preserve">For understanding the concept, it is feasible to look back at its historical background and learn about its origin to significant turns of events and innovations. Bits of knowledge into the background of Blockchain will assist us with addressing these queries like the exact meaning of the </w:t>
      </w:r>
      <w:r w:rsidR="000601E6" w:rsidRPr="00526276">
        <w:rPr>
          <w:b w:val="0"/>
          <w:bCs w:val="0"/>
          <w:color w:val="000000"/>
          <w:shd w:val="clear" w:color="auto" w:fill="FFFFFF"/>
        </w:rPr>
        <w:t>term, working</w:t>
      </w:r>
      <w:r w:rsidR="00CB4667" w:rsidRPr="00526276">
        <w:rPr>
          <w:b w:val="0"/>
          <w:bCs w:val="0"/>
          <w:color w:val="000000"/>
          <w:shd w:val="clear" w:color="auto" w:fill="FFFFFF"/>
        </w:rPr>
        <w:t xml:space="preserve"> environment, problems it can solve, and where it can be implemented. All these insights will help us to place the right expectations for its future.</w:t>
      </w:r>
    </w:p>
    <w:p w14:paraId="04E87A8C" w14:textId="77777777" w:rsidR="00C22087" w:rsidRPr="00526276" w:rsidRDefault="00385120" w:rsidP="00574D0F">
      <w:pPr>
        <w:pStyle w:val="Heading3"/>
        <w:numPr>
          <w:ilvl w:val="1"/>
          <w:numId w:val="10"/>
        </w:numPr>
        <w:tabs>
          <w:tab w:val="left" w:pos="806"/>
        </w:tabs>
        <w:ind w:left="805" w:hanging="369"/>
        <w:jc w:val="both"/>
      </w:pPr>
      <w:bookmarkStart w:id="5" w:name="_TOC_250014"/>
      <w:bookmarkEnd w:id="5"/>
      <w:r w:rsidRPr="00526276">
        <w:t>OBJECTIVE</w:t>
      </w:r>
    </w:p>
    <w:p w14:paraId="65B1F34C" w14:textId="77777777" w:rsidR="00C22087" w:rsidRPr="00526276" w:rsidRDefault="00C22087" w:rsidP="00574D0F">
      <w:pPr>
        <w:pStyle w:val="BodyText"/>
        <w:spacing w:before="1"/>
        <w:jc w:val="both"/>
        <w:rPr>
          <w:b/>
          <w:sz w:val="26"/>
        </w:rPr>
      </w:pPr>
    </w:p>
    <w:p w14:paraId="76CF8B6A" w14:textId="568DBC85" w:rsidR="00C22087" w:rsidRPr="00526276" w:rsidRDefault="00526276" w:rsidP="00526276">
      <w:pPr>
        <w:pStyle w:val="BodyText"/>
        <w:spacing w:line="276" w:lineRule="auto"/>
        <w:ind w:left="502"/>
        <w:sectPr w:rsidR="00C22087" w:rsidRPr="00526276" w:rsidSect="000248EE">
          <w:headerReference w:type="default" r:id="rId18"/>
          <w:footerReference w:type="default" r:id="rId19"/>
          <w:pgSz w:w="11906" w:h="16838"/>
          <w:pgMar w:top="680" w:right="680" w:bottom="680" w:left="680" w:header="60" w:footer="775" w:gutter="0"/>
          <w:pgBorders w:offsetFrom="page">
            <w:top w:val="single" w:sz="24" w:space="24" w:color="auto"/>
            <w:left w:val="single" w:sz="24" w:space="24" w:color="auto"/>
            <w:bottom w:val="single" w:sz="24" w:space="24" w:color="auto"/>
            <w:right w:val="single" w:sz="24" w:space="24" w:color="auto"/>
          </w:pgBorders>
          <w:pgNumType w:start="1"/>
          <w:cols w:space="720"/>
          <w:formProt w:val="0"/>
          <w:docGrid w:linePitch="100" w:charSpace="4096"/>
        </w:sectPr>
      </w:pPr>
      <w:r>
        <w:t xml:space="preserve">   </w:t>
      </w:r>
      <w:r w:rsidR="00026152" w:rsidRPr="00526276">
        <w:t xml:space="preserve">To explain about the working, Advantages and Disadvantages of blockchain technologies </w:t>
      </w:r>
      <w:r w:rsidR="00CB4667" w:rsidRPr="00526276">
        <w:t xml:space="preserve">and its one </w:t>
      </w:r>
      <w:r>
        <w:t xml:space="preserve">  </w:t>
      </w:r>
      <w:r w:rsidR="00CB4667" w:rsidRPr="00526276">
        <w:t>of the applications which is Blockchain based voting</w:t>
      </w:r>
      <w:r w:rsidR="00026152" w:rsidRPr="00526276">
        <w:rPr>
          <w:sz w:val="28"/>
          <w:szCs w:val="28"/>
        </w:rPr>
        <w:t>.</w:t>
      </w:r>
    </w:p>
    <w:p w14:paraId="20EC9F9B" w14:textId="04FBDABE" w:rsidR="001250A4" w:rsidRDefault="00385120" w:rsidP="00EF3240">
      <w:pPr>
        <w:pStyle w:val="Heading3"/>
        <w:numPr>
          <w:ilvl w:val="1"/>
          <w:numId w:val="10"/>
        </w:numPr>
        <w:tabs>
          <w:tab w:val="left" w:pos="839"/>
        </w:tabs>
        <w:spacing w:before="60" w:line="360" w:lineRule="auto"/>
        <w:ind w:left="838" w:hanging="361"/>
      </w:pPr>
      <w:bookmarkStart w:id="6" w:name="_TOC_250013"/>
      <w:r>
        <w:lastRenderedPageBreak/>
        <w:t>INTRODUCTION TO</w:t>
      </w:r>
      <w:r>
        <w:rPr>
          <w:spacing w:val="-3"/>
        </w:rPr>
        <w:t xml:space="preserve"> </w:t>
      </w:r>
      <w:bookmarkEnd w:id="6"/>
      <w:r>
        <w:t>TOPIC</w:t>
      </w:r>
    </w:p>
    <w:p w14:paraId="36326D52" w14:textId="52215D6D" w:rsidR="00D26F9B" w:rsidRPr="00D26F9B" w:rsidRDefault="00D26F9B" w:rsidP="00574D0F">
      <w:pPr>
        <w:pStyle w:val="NormalWeb"/>
        <w:shd w:val="clear" w:color="auto" w:fill="FFFFFF"/>
        <w:spacing w:before="0" w:beforeAutospacing="0" w:after="384" w:afterAutospacing="0" w:line="360" w:lineRule="auto"/>
        <w:jc w:val="both"/>
        <w:textAlignment w:val="baseline"/>
        <w:rPr>
          <w:rFonts w:ascii="Segoe UI" w:hAnsi="Segoe UI" w:cs="Segoe UI"/>
        </w:rPr>
      </w:pPr>
      <w:r w:rsidRPr="004544CD">
        <w:t>Voting is a method for a group of individuals to make a collective decision or voice their cumulative opinion to arrive at a consensus. The results of a vote can have far reaching consequences due to which it is imperative to maintain integrity by ensuring that there is no scope for fraud or cheating to occur while the votes are being cast. It is highly crucial that voting is carried out in a fair and just manner. This Electronic Voting System has been developed to help eliminate any chance of tampering and improve the reliability and dependability of a voting system. This system consists of two entities namely; The Admin and The Voter (The User). Once the Voter has logged in to the system using their valid username and password, they can view the upcoming elections and the candidates contesting the election. Users can also view results once the elections have concluded. This system also shows user the elections that they have participated in so far. On the other side of the application, the admin can view the list of candidates contesting, the list of voters, and the list of elections. Since this system maintains the data using blockchain, it is highly dependable and can be easily scanned to check for signs of tampering and malpractice. In this system, the admin is the sole authority to manage elections, candidates and voters. Admin can also view the votes. Admin can also check if any vote is tampered, thus checking and verifying the block. Voter can view Elections and cast their vote, also can view the winner but cannot see the winning ratio or votes etc. The system uses Blockchain technology to create a block of every vote thus protecting its identity</w:t>
      </w:r>
      <w:r w:rsidRPr="00D26F9B">
        <w:rPr>
          <w:rFonts w:ascii="Segoe UI" w:hAnsi="Segoe UI" w:cs="Segoe UI"/>
        </w:rPr>
        <w:t>.</w:t>
      </w:r>
    </w:p>
    <w:p w14:paraId="72711987" w14:textId="4798BE6D" w:rsidR="00B973F0" w:rsidRPr="00026152" w:rsidRDefault="00B973F0" w:rsidP="00D26F9B">
      <w:pPr>
        <w:pStyle w:val="Heading3"/>
        <w:tabs>
          <w:tab w:val="left" w:pos="839"/>
        </w:tabs>
        <w:spacing w:before="60" w:line="276" w:lineRule="auto"/>
        <w:ind w:left="0"/>
      </w:pPr>
    </w:p>
    <w:p w14:paraId="5561F151" w14:textId="436CA4BC" w:rsidR="00026152" w:rsidRDefault="00026152" w:rsidP="000248EE">
      <w:pPr>
        <w:pStyle w:val="Heading2"/>
        <w:spacing w:line="360" w:lineRule="auto"/>
        <w:ind w:left="0" w:right="3838"/>
      </w:pPr>
    </w:p>
    <w:p w14:paraId="39F89292" w14:textId="77777777" w:rsidR="00026152" w:rsidRDefault="00026152" w:rsidP="000248EE">
      <w:pPr>
        <w:pStyle w:val="Heading2"/>
        <w:spacing w:line="360" w:lineRule="auto"/>
        <w:ind w:left="0" w:right="3838"/>
      </w:pPr>
    </w:p>
    <w:p w14:paraId="545AAF89" w14:textId="77777777" w:rsidR="00026152" w:rsidRDefault="00026152" w:rsidP="000248EE">
      <w:pPr>
        <w:pStyle w:val="Heading2"/>
        <w:spacing w:line="360" w:lineRule="auto"/>
        <w:ind w:left="0" w:right="3838"/>
      </w:pPr>
    </w:p>
    <w:p w14:paraId="2BFF401A" w14:textId="77777777" w:rsidR="00026152" w:rsidRDefault="00026152" w:rsidP="000248EE">
      <w:pPr>
        <w:pStyle w:val="Heading2"/>
        <w:spacing w:line="360" w:lineRule="auto"/>
        <w:ind w:left="0" w:right="3838"/>
      </w:pPr>
    </w:p>
    <w:p w14:paraId="2761C586" w14:textId="77777777" w:rsidR="00026152" w:rsidRDefault="00026152" w:rsidP="000248EE">
      <w:pPr>
        <w:pStyle w:val="Heading2"/>
        <w:spacing w:line="360" w:lineRule="auto"/>
        <w:ind w:left="0" w:right="3838"/>
      </w:pPr>
    </w:p>
    <w:p w14:paraId="6DB9ED55" w14:textId="77777777" w:rsidR="00026152" w:rsidRDefault="00026152" w:rsidP="000248EE">
      <w:pPr>
        <w:pStyle w:val="Heading2"/>
        <w:spacing w:line="360" w:lineRule="auto"/>
        <w:ind w:left="0" w:right="3838"/>
      </w:pPr>
    </w:p>
    <w:p w14:paraId="7EAE2EC2" w14:textId="62EFC63B" w:rsidR="00D10143" w:rsidRDefault="00D10143" w:rsidP="00026152">
      <w:pPr>
        <w:pStyle w:val="Heading2"/>
        <w:spacing w:line="360" w:lineRule="auto"/>
        <w:ind w:left="0" w:right="3838"/>
        <w:jc w:val="left"/>
      </w:pPr>
    </w:p>
    <w:p w14:paraId="2394C138" w14:textId="77777777" w:rsidR="00D26F9B" w:rsidRDefault="00D26F9B" w:rsidP="00026152">
      <w:pPr>
        <w:pStyle w:val="Heading2"/>
        <w:spacing w:line="360" w:lineRule="auto"/>
        <w:ind w:left="0" w:right="3838"/>
        <w:jc w:val="left"/>
      </w:pPr>
    </w:p>
    <w:p w14:paraId="7E6AE325" w14:textId="01AD75AE" w:rsidR="000248EE" w:rsidRDefault="00026152" w:rsidP="00026152">
      <w:pPr>
        <w:pStyle w:val="Heading2"/>
        <w:spacing w:line="360" w:lineRule="auto"/>
        <w:ind w:left="0" w:right="3838"/>
        <w:jc w:val="left"/>
      </w:pPr>
      <w:r>
        <w:lastRenderedPageBreak/>
        <w:t xml:space="preserve">                                            </w:t>
      </w:r>
      <w:r w:rsidR="000248EE">
        <w:t xml:space="preserve">  </w:t>
      </w:r>
      <w:r w:rsidR="005042D0">
        <w:t xml:space="preserve">       </w:t>
      </w:r>
      <w:r w:rsidR="000248EE">
        <w:t>CHAPTER 2</w:t>
      </w:r>
    </w:p>
    <w:p w14:paraId="195F02D7" w14:textId="139A093F" w:rsidR="00C22087" w:rsidRDefault="000248EE" w:rsidP="000248EE">
      <w:pPr>
        <w:pStyle w:val="Heading2"/>
        <w:spacing w:line="360" w:lineRule="auto"/>
        <w:ind w:left="0" w:right="3838"/>
      </w:pPr>
      <w:r>
        <w:t xml:space="preserve">                              </w:t>
      </w:r>
      <w:r w:rsidR="005042D0">
        <w:t xml:space="preserve">          </w:t>
      </w:r>
      <w:r>
        <w:t>LITERATURE SURVEY</w:t>
      </w:r>
    </w:p>
    <w:p w14:paraId="6323D9E5" w14:textId="77777777" w:rsidR="002432D4" w:rsidRDefault="002432D4" w:rsidP="000248EE">
      <w:pPr>
        <w:pStyle w:val="Heading2"/>
        <w:spacing w:line="360" w:lineRule="auto"/>
        <w:ind w:left="0" w:right="3838"/>
      </w:pPr>
    </w:p>
    <w:p w14:paraId="7A7541DF" w14:textId="792DF081" w:rsidR="00C22087" w:rsidRDefault="00385120" w:rsidP="00574D0F">
      <w:pPr>
        <w:pStyle w:val="BodyText"/>
        <w:spacing w:before="1" w:line="360" w:lineRule="auto"/>
        <w:ind w:right="438"/>
        <w:jc w:val="both"/>
      </w:pPr>
      <w:r>
        <w:t xml:space="preserve">The purpose of a literature review is to, as the name suggests, “review” the literature surrounding a certain topic area. The word “literature” means “sources of information” or “research.” The literature will inform us about the research that has already been conducted on our chosen subject. As </w:t>
      </w:r>
      <w:r w:rsidR="000601E6">
        <w:t>discussed,</w:t>
      </w:r>
      <w:r>
        <w:t xml:space="preserve"> earlier </w:t>
      </w:r>
      <w:r w:rsidR="0006204E">
        <w:t xml:space="preserve">blockchain based </w:t>
      </w:r>
      <w:r w:rsidR="000601E6">
        <w:t>voting is</w:t>
      </w:r>
      <w:r>
        <w:t xml:space="preserve"> still </w:t>
      </w:r>
      <w:proofErr w:type="gramStart"/>
      <w:r>
        <w:t>an active research</w:t>
      </w:r>
      <w:proofErr w:type="gramEnd"/>
      <w:r>
        <w:t xml:space="preserve"> in the field of </w:t>
      </w:r>
      <w:r w:rsidR="0006204E">
        <w:t xml:space="preserve">election. </w:t>
      </w:r>
      <w:r>
        <w:t xml:space="preserve">To address the issues related to </w:t>
      </w:r>
      <w:r w:rsidR="0006204E">
        <w:t>e-voting</w:t>
      </w:r>
      <w:r>
        <w:t xml:space="preserve"> many researchers have proposed different technologies, each approach or technology tries to address the issues in different why. In forthcoming </w:t>
      </w:r>
      <w:r w:rsidR="000601E6">
        <w:t>section,</w:t>
      </w:r>
      <w:r>
        <w:t xml:space="preserve"> we present a detailed survey of approaches proposed to handle the issues related to </w:t>
      </w:r>
      <w:r w:rsidR="0006204E">
        <w:t>e-voting</w:t>
      </w:r>
      <w:r>
        <w:t>.</w:t>
      </w:r>
    </w:p>
    <w:p w14:paraId="57018986" w14:textId="77777777" w:rsidR="002432D4" w:rsidRPr="002432D4" w:rsidRDefault="002432D4" w:rsidP="00574D0F">
      <w:pPr>
        <w:pStyle w:val="BodyText"/>
        <w:spacing w:before="1" w:line="360" w:lineRule="auto"/>
        <w:ind w:right="438"/>
        <w:jc w:val="both"/>
      </w:pPr>
    </w:p>
    <w:p w14:paraId="4BCAC361" w14:textId="4D66940F" w:rsidR="002432D4" w:rsidRDefault="00000000" w:rsidP="00574D0F">
      <w:pPr>
        <w:pStyle w:val="BodyText"/>
        <w:spacing w:line="360" w:lineRule="auto"/>
        <w:ind w:right="483"/>
        <w:jc w:val="both"/>
      </w:pPr>
      <w:hyperlink r:id="rId20" w:history="1">
        <w:r w:rsidR="0006204E" w:rsidRPr="0006204E">
          <w:rPr>
            <w:rStyle w:val="Hyperlink"/>
            <w:color w:val="auto"/>
          </w:rPr>
          <w:t>Nir</w:t>
        </w:r>
      </w:hyperlink>
      <w:hyperlink r:id="rId21" w:history="1">
        <w:r w:rsidR="0006204E" w:rsidRPr="0006204E">
          <w:rPr>
            <w:rStyle w:val="Hyperlink"/>
            <w:color w:val="auto"/>
          </w:rPr>
          <w:t xml:space="preserve"> </w:t>
        </w:r>
      </w:hyperlink>
      <w:hyperlink r:id="rId22" w:history="1">
        <w:proofErr w:type="spellStart"/>
        <w:r w:rsidR="0006204E" w:rsidRPr="0006204E">
          <w:rPr>
            <w:rStyle w:val="Hyperlink"/>
            <w:color w:val="auto"/>
          </w:rPr>
          <w:t>Kshetri</w:t>
        </w:r>
        <w:proofErr w:type="spellEnd"/>
      </w:hyperlink>
      <w:r w:rsidR="0006204E" w:rsidRPr="0006204E">
        <w:t xml:space="preserve"> Bryan</w:t>
      </w:r>
      <w:r w:rsidR="0006204E">
        <w:t xml:space="preserve">.[1] </w:t>
      </w:r>
      <w:r w:rsidR="0006204E" w:rsidRPr="0006204E">
        <w:rPr>
          <w:rFonts w:ascii="Arial" w:hAnsi="Arial" w:cs="Arial"/>
          <w:sz w:val="22"/>
          <w:szCs w:val="22"/>
          <w:shd w:val="clear" w:color="auto" w:fill="FFFFFF"/>
        </w:rPr>
        <w:t>Blockchain-enabled e-voting (BEV) could reduce voter fraud and increase voter access. Eligible voters cast a ballot anonymously using a computer or smartphone. BEV uses an encrypted key and tamper-proof personal IDs. This article highlights some BEV implementations and the approach’s potential benefits and challenges.</w:t>
      </w:r>
    </w:p>
    <w:p w14:paraId="1D16189A" w14:textId="77777777" w:rsidR="002432D4" w:rsidRDefault="002432D4" w:rsidP="00574D0F">
      <w:pPr>
        <w:pStyle w:val="BodyText"/>
        <w:spacing w:line="360" w:lineRule="auto"/>
        <w:ind w:right="483"/>
        <w:jc w:val="both"/>
      </w:pPr>
    </w:p>
    <w:p w14:paraId="5E5357B1" w14:textId="73B3DBE8" w:rsidR="002432D4" w:rsidRDefault="00000000" w:rsidP="00574D0F">
      <w:pPr>
        <w:pStyle w:val="BodyText"/>
        <w:spacing w:line="360" w:lineRule="auto"/>
        <w:ind w:right="483"/>
        <w:jc w:val="both"/>
      </w:pPr>
      <w:hyperlink r:id="rId23" w:history="1">
        <w:r w:rsidR="0006204E" w:rsidRPr="0006204E">
          <w:rPr>
            <w:rStyle w:val="Hyperlink"/>
            <w:rFonts w:ascii="Arial" w:hAnsi="Arial" w:cs="Arial"/>
            <w:color w:val="auto"/>
            <w:sz w:val="22"/>
            <w:szCs w:val="22"/>
            <w:shd w:val="clear" w:color="auto" w:fill="FFFFFF"/>
          </w:rPr>
          <w:t>Ashok T. Gaikwad</w:t>
        </w:r>
      </w:hyperlink>
      <w:r w:rsidR="0006204E" w:rsidRPr="0006204E">
        <w:rPr>
          <w:sz w:val="22"/>
          <w:szCs w:val="22"/>
        </w:rPr>
        <w:t>.</w:t>
      </w:r>
      <w:r w:rsidR="0006204E">
        <w:t xml:space="preserve"> [2] </w:t>
      </w:r>
      <w:r w:rsidR="0006204E" w:rsidRPr="0006204E">
        <w:rPr>
          <w:rFonts w:ascii="Arial" w:hAnsi="Arial" w:cs="Arial"/>
          <w:sz w:val="22"/>
          <w:szCs w:val="22"/>
          <w:shd w:val="clear" w:color="auto" w:fill="FFFFFF"/>
        </w:rPr>
        <w:t>When the voter wants to access the E-voting system through the web application, there are requirements such as a web browser and a server. The voter uses the web browser to reach to a centralized database. The use of a centralized database for the voting system has some security issues such as Data modification through the third party in the network due to the use of the central database system as well as the result of the voting is not shown in real-time. However, this paper aims to provide an E-voting system with high security by using blockchain. Blockchain provides a decentralized model that makes the network Reliable, safe, flexible, and able to support real-time services.</w:t>
      </w:r>
    </w:p>
    <w:p w14:paraId="54F07035" w14:textId="77777777" w:rsidR="002432D4" w:rsidRDefault="002432D4" w:rsidP="002432D4">
      <w:pPr>
        <w:pStyle w:val="BodyText"/>
        <w:spacing w:line="360" w:lineRule="auto"/>
        <w:ind w:right="483"/>
        <w:jc w:val="both"/>
      </w:pPr>
    </w:p>
    <w:p w14:paraId="21BF7949" w14:textId="47D731A4" w:rsidR="00C22087" w:rsidRPr="00AA2B65" w:rsidRDefault="00000000" w:rsidP="002432D4">
      <w:pPr>
        <w:pStyle w:val="BodyText"/>
        <w:spacing w:line="360" w:lineRule="auto"/>
        <w:ind w:right="483"/>
        <w:jc w:val="both"/>
        <w:rPr>
          <w:sz w:val="22"/>
          <w:szCs w:val="22"/>
        </w:rPr>
        <w:sectPr w:rsidR="00C22087" w:rsidRPr="00AA2B65" w:rsidSect="000248EE">
          <w:headerReference w:type="default" r:id="rId24"/>
          <w:footerReference w:type="default" r:id="rId25"/>
          <w:pgSz w:w="11906" w:h="16838"/>
          <w:pgMar w:top="1440" w:right="1080" w:bottom="1440" w:left="1080" w:header="60" w:footer="775" w:gutter="0"/>
          <w:pgBorders w:offsetFrom="page">
            <w:top w:val="single" w:sz="24" w:space="24" w:color="auto"/>
            <w:left w:val="single" w:sz="24" w:space="24" w:color="auto"/>
            <w:bottom w:val="single" w:sz="24" w:space="24" w:color="auto"/>
            <w:right w:val="single" w:sz="24" w:space="24" w:color="auto"/>
          </w:pgBorders>
          <w:cols w:space="720"/>
          <w:formProt w:val="0"/>
          <w:docGrid w:linePitch="299" w:charSpace="4096"/>
        </w:sectPr>
      </w:pPr>
      <w:hyperlink r:id="rId26" w:history="1">
        <w:proofErr w:type="spellStart"/>
        <w:r w:rsidR="00AA2B65" w:rsidRPr="00AA2B65">
          <w:rPr>
            <w:rStyle w:val="Hyperlink"/>
            <w:rFonts w:ascii="Arial" w:hAnsi="Arial" w:cs="Arial"/>
            <w:color w:val="auto"/>
            <w:sz w:val="22"/>
            <w:szCs w:val="22"/>
            <w:shd w:val="clear" w:color="auto" w:fill="FFFFFF"/>
          </w:rPr>
          <w:t>Punith</w:t>
        </w:r>
        <w:proofErr w:type="spellEnd"/>
        <w:r w:rsidR="00AA2B65" w:rsidRPr="00AA2B65">
          <w:rPr>
            <w:rStyle w:val="Hyperlink"/>
            <w:rFonts w:ascii="Arial" w:hAnsi="Arial" w:cs="Arial"/>
            <w:color w:val="auto"/>
            <w:sz w:val="22"/>
            <w:szCs w:val="22"/>
            <w:shd w:val="clear" w:color="auto" w:fill="FFFFFF"/>
          </w:rPr>
          <w:t xml:space="preserve"> M S</w:t>
        </w:r>
      </w:hyperlink>
      <w:r w:rsidR="00AA2B65" w:rsidRPr="00AA2B65">
        <w:rPr>
          <w:sz w:val="22"/>
          <w:szCs w:val="22"/>
        </w:rPr>
        <w:t xml:space="preserve"> </w:t>
      </w:r>
      <w:r w:rsidR="00AA2B65">
        <w:t xml:space="preserve">[3] </w:t>
      </w:r>
      <w:r w:rsidR="00AA2B65" w:rsidRPr="00AA2B65">
        <w:rPr>
          <w:rFonts w:ascii="Arial" w:hAnsi="Arial" w:cs="Arial"/>
          <w:sz w:val="22"/>
          <w:szCs w:val="22"/>
          <w:shd w:val="clear" w:color="auto" w:fill="FFFFFF"/>
        </w:rPr>
        <w:t>Blockchain is a strong tool because of its smart contracts and several features that outperform older systems. Smart contracts are significant bits of code that must be inserted into blockchain and implemented according to the plan in all phases of the blockchain update process. Online voting has become a talk and subject in the world of internet services. The blockchain appears to be a promising option for application in the construction of safer, more secure voting system. A voting application system has been created as a smart transaction in this project to examine the use of blockchain to construct distributed electronic voting systems</w:t>
      </w:r>
      <w:r w:rsidR="00AA2B65" w:rsidRPr="00AA2B65">
        <w:rPr>
          <w:rFonts w:ascii="Arial" w:hAnsi="Arial" w:cs="Arial"/>
          <w:color w:val="333333"/>
          <w:sz w:val="22"/>
          <w:szCs w:val="22"/>
          <w:shd w:val="clear" w:color="auto" w:fill="FFFFFF"/>
        </w:rPr>
        <w:t>.</w:t>
      </w:r>
    </w:p>
    <w:p w14:paraId="6EC5EE19" w14:textId="102A8810" w:rsidR="001250A4" w:rsidRDefault="00000000" w:rsidP="002432D4">
      <w:pPr>
        <w:pStyle w:val="BodyText"/>
        <w:spacing w:before="60" w:line="360" w:lineRule="auto"/>
        <w:ind w:right="1125"/>
        <w:jc w:val="both"/>
        <w:rPr>
          <w:rFonts w:ascii="Arial" w:hAnsi="Arial" w:cs="Arial"/>
          <w:sz w:val="22"/>
          <w:szCs w:val="22"/>
          <w:shd w:val="clear" w:color="auto" w:fill="FFFFFF"/>
        </w:rPr>
      </w:pPr>
      <w:hyperlink r:id="rId27" w:history="1">
        <w:proofErr w:type="spellStart"/>
        <w:r w:rsidR="00AA2B65" w:rsidRPr="00AA2B65">
          <w:rPr>
            <w:rStyle w:val="Hyperlink"/>
            <w:rFonts w:ascii="Arial" w:hAnsi="Arial" w:cs="Arial"/>
            <w:color w:val="auto"/>
            <w:sz w:val="22"/>
            <w:szCs w:val="22"/>
            <w:shd w:val="clear" w:color="auto" w:fill="FFFFFF"/>
          </w:rPr>
          <w:t>Syada</w:t>
        </w:r>
        <w:proofErr w:type="spellEnd"/>
        <w:r w:rsidR="00AA2B65" w:rsidRPr="00AA2B65">
          <w:rPr>
            <w:rStyle w:val="Hyperlink"/>
            <w:rFonts w:ascii="Arial" w:hAnsi="Arial" w:cs="Arial"/>
            <w:color w:val="auto"/>
            <w:sz w:val="22"/>
            <w:szCs w:val="22"/>
            <w:shd w:val="clear" w:color="auto" w:fill="FFFFFF"/>
          </w:rPr>
          <w:t xml:space="preserve"> </w:t>
        </w:r>
        <w:proofErr w:type="spellStart"/>
        <w:r w:rsidR="00AA2B65" w:rsidRPr="00AA2B65">
          <w:rPr>
            <w:rStyle w:val="Hyperlink"/>
            <w:rFonts w:ascii="Arial" w:hAnsi="Arial" w:cs="Arial"/>
            <w:color w:val="auto"/>
            <w:sz w:val="22"/>
            <w:szCs w:val="22"/>
            <w:shd w:val="clear" w:color="auto" w:fill="FFFFFF"/>
          </w:rPr>
          <w:t>Tasmia</w:t>
        </w:r>
        <w:proofErr w:type="spellEnd"/>
        <w:r w:rsidR="00AA2B65" w:rsidRPr="00AA2B65">
          <w:rPr>
            <w:rStyle w:val="Hyperlink"/>
            <w:rFonts w:ascii="Arial" w:hAnsi="Arial" w:cs="Arial"/>
            <w:color w:val="auto"/>
            <w:sz w:val="22"/>
            <w:szCs w:val="22"/>
            <w:shd w:val="clear" w:color="auto" w:fill="FFFFFF"/>
          </w:rPr>
          <w:t xml:space="preserve"> </w:t>
        </w:r>
        <w:proofErr w:type="spellStart"/>
        <w:r w:rsidR="00AA2B65" w:rsidRPr="00AA2B65">
          <w:rPr>
            <w:rStyle w:val="Hyperlink"/>
            <w:rFonts w:ascii="Arial" w:hAnsi="Arial" w:cs="Arial"/>
            <w:color w:val="auto"/>
            <w:sz w:val="22"/>
            <w:szCs w:val="22"/>
            <w:shd w:val="clear" w:color="auto" w:fill="FFFFFF"/>
          </w:rPr>
          <w:t>Alvi</w:t>
        </w:r>
        <w:proofErr w:type="spellEnd"/>
      </w:hyperlink>
      <w:r w:rsidR="00AA2B65">
        <w:t xml:space="preserve"> [4] e</w:t>
      </w:r>
      <w:r w:rsidR="00AA2B65" w:rsidRPr="00AA2B65">
        <w:rPr>
          <w:rFonts w:ascii="Arial" w:hAnsi="Arial" w:cs="Arial"/>
          <w:sz w:val="22"/>
          <w:szCs w:val="22"/>
          <w:shd w:val="clear" w:color="auto" w:fill="FFFFFF"/>
        </w:rPr>
        <w:t xml:space="preserve">lections are surrounded by vote falsification, bribery and other voting problems. Often an individual must stand in a long line of people while casting votes and the procedure is quite lengthy. There has to be an exceptional feature of modern technologies to upgrade the existing system. Block chain provides the various features that will alter the scenario. But to implement </w:t>
      </w:r>
      <w:proofErr w:type="spellStart"/>
      <w:r w:rsidR="00AA2B65" w:rsidRPr="00AA2B65">
        <w:rPr>
          <w:rFonts w:ascii="Arial" w:hAnsi="Arial" w:cs="Arial"/>
          <w:sz w:val="22"/>
          <w:szCs w:val="22"/>
          <w:shd w:val="clear" w:color="auto" w:fill="FFFFFF"/>
        </w:rPr>
        <w:t>ethereum</w:t>
      </w:r>
      <w:proofErr w:type="spellEnd"/>
      <w:r w:rsidR="00AA2B65" w:rsidRPr="00AA2B65">
        <w:rPr>
          <w:rFonts w:ascii="Arial" w:hAnsi="Arial" w:cs="Arial"/>
          <w:sz w:val="22"/>
          <w:szCs w:val="22"/>
          <w:shd w:val="clear" w:color="auto" w:fill="FFFFFF"/>
        </w:rPr>
        <w:t xml:space="preserve"> based blockchain is expensive as for each transaction there is a computation cost. </w:t>
      </w:r>
      <w:proofErr w:type="gramStart"/>
      <w:r w:rsidR="00AA2B65" w:rsidRPr="00AA2B65">
        <w:rPr>
          <w:rFonts w:ascii="Arial" w:hAnsi="Arial" w:cs="Arial"/>
          <w:sz w:val="22"/>
          <w:szCs w:val="22"/>
          <w:shd w:val="clear" w:color="auto" w:fill="FFFFFF"/>
        </w:rPr>
        <w:t>So</w:t>
      </w:r>
      <w:proofErr w:type="gramEnd"/>
      <w:r w:rsidR="00AA2B65" w:rsidRPr="00AA2B65">
        <w:rPr>
          <w:rFonts w:ascii="Arial" w:hAnsi="Arial" w:cs="Arial"/>
          <w:sz w:val="22"/>
          <w:szCs w:val="22"/>
          <w:shd w:val="clear" w:color="auto" w:fill="FFFFFF"/>
        </w:rPr>
        <w:t xml:space="preserve"> we have used the sidechain concept to provide a cost effective blockchain based voting mechanism as sidechain extends the capabilities of blockchain by performing some operation besides it using duplicate currency and returns the result to mainchain for its use.</w:t>
      </w:r>
    </w:p>
    <w:p w14:paraId="4AB28A6E" w14:textId="77777777" w:rsidR="00AA2B65" w:rsidRDefault="00AA2B65" w:rsidP="002432D4">
      <w:pPr>
        <w:pStyle w:val="BodyText"/>
        <w:spacing w:before="60" w:line="360" w:lineRule="auto"/>
        <w:ind w:right="1125"/>
        <w:jc w:val="both"/>
      </w:pPr>
    </w:p>
    <w:p w14:paraId="0545D061" w14:textId="016A7791" w:rsidR="00C22087" w:rsidRDefault="00000000" w:rsidP="002432D4">
      <w:pPr>
        <w:pStyle w:val="BodyText"/>
        <w:spacing w:before="60" w:line="360" w:lineRule="auto"/>
        <w:ind w:right="1125"/>
        <w:jc w:val="both"/>
        <w:rPr>
          <w:rFonts w:ascii="Arial" w:hAnsi="Arial" w:cs="Arial"/>
          <w:sz w:val="22"/>
          <w:szCs w:val="22"/>
          <w:shd w:val="clear" w:color="auto" w:fill="FFFFFF"/>
        </w:rPr>
      </w:pPr>
      <w:hyperlink r:id="rId28" w:history="1">
        <w:proofErr w:type="spellStart"/>
        <w:r w:rsidR="00AA2B65" w:rsidRPr="00AA2B65">
          <w:rPr>
            <w:rStyle w:val="Hyperlink"/>
            <w:rFonts w:ascii="Arial" w:hAnsi="Arial" w:cs="Arial"/>
            <w:color w:val="auto"/>
            <w:sz w:val="22"/>
            <w:szCs w:val="22"/>
            <w:shd w:val="clear" w:color="auto" w:fill="FFFFFF"/>
          </w:rPr>
          <w:t>Friðrik</w:t>
        </w:r>
        <w:proofErr w:type="spellEnd"/>
        <w:r w:rsidR="00AA2B65" w:rsidRPr="00AA2B65">
          <w:rPr>
            <w:rStyle w:val="Hyperlink"/>
            <w:rFonts w:ascii="Arial" w:hAnsi="Arial" w:cs="Arial"/>
            <w:color w:val="auto"/>
            <w:sz w:val="22"/>
            <w:szCs w:val="22"/>
            <w:shd w:val="clear" w:color="auto" w:fill="FFFFFF"/>
          </w:rPr>
          <w:t xml:space="preserve"> Þ. </w:t>
        </w:r>
        <w:proofErr w:type="spellStart"/>
        <w:r w:rsidR="00AA2B65" w:rsidRPr="00AA2B65">
          <w:rPr>
            <w:rStyle w:val="Hyperlink"/>
            <w:rFonts w:ascii="Arial" w:hAnsi="Arial" w:cs="Arial"/>
            <w:color w:val="auto"/>
            <w:sz w:val="22"/>
            <w:szCs w:val="22"/>
            <w:shd w:val="clear" w:color="auto" w:fill="FFFFFF"/>
          </w:rPr>
          <w:t>Hjálmarsson</w:t>
        </w:r>
        <w:proofErr w:type="spellEnd"/>
      </w:hyperlink>
      <w:r w:rsidR="00AA2B65">
        <w:t xml:space="preserve"> [5] </w:t>
      </w:r>
      <w:r w:rsidR="00AA2B65" w:rsidRPr="00AA2B65">
        <w:rPr>
          <w:rFonts w:ascii="Arial" w:hAnsi="Arial" w:cs="Arial"/>
          <w:sz w:val="22"/>
          <w:szCs w:val="22"/>
          <w:shd w:val="clear" w:color="auto" w:fill="FFFFFF"/>
        </w:rPr>
        <w:t>Building a secure electronic voting system that offers the fairness and privacy of current voting schemes, while providing the transparency and flexibility offered by electronic systems has been a challenge for a long time. In this work-in-progress paper, we evaluate an application of blockchain as a service to implement distributed electronic voting systems. The paper proposes a novel electronic voting system based on blockchain that addresses some of the limitations in existing systems and evaluates some of the popular blockchain frameworks for the purpose of constructing a blockchain-based e-voting system. In particular, we evaluate the potential of distributed ledger technologies through the description of a case study; namely, the process of an election, and the implementation of a blockchain-based application, which improves the security and decreases the cost of hosting a nationwide election.</w:t>
      </w:r>
    </w:p>
    <w:p w14:paraId="6C799A8A" w14:textId="77777777" w:rsidR="00AA2B65" w:rsidRPr="00AA2B65" w:rsidRDefault="00AA2B65" w:rsidP="002432D4">
      <w:pPr>
        <w:pStyle w:val="BodyText"/>
        <w:spacing w:before="60" w:line="360" w:lineRule="auto"/>
        <w:ind w:right="1125"/>
        <w:jc w:val="both"/>
        <w:rPr>
          <w:sz w:val="22"/>
          <w:szCs w:val="22"/>
        </w:rPr>
      </w:pPr>
    </w:p>
    <w:p w14:paraId="7F3687A2" w14:textId="1342B6C6" w:rsidR="00C22087" w:rsidRDefault="00000000" w:rsidP="00AA2B65">
      <w:pPr>
        <w:pStyle w:val="BodyText"/>
        <w:spacing w:line="360" w:lineRule="auto"/>
        <w:ind w:right="624"/>
        <w:jc w:val="both"/>
        <w:sectPr w:rsidR="00C22087" w:rsidSect="004A3CF9">
          <w:headerReference w:type="default" r:id="rId29"/>
          <w:footerReference w:type="default" r:id="rId30"/>
          <w:pgSz w:w="11906" w:h="16838"/>
          <w:pgMar w:top="1440" w:right="566" w:bottom="1440" w:left="1134" w:header="62" w:footer="777" w:gutter="0"/>
          <w:pgBorders w:offsetFrom="page">
            <w:top w:val="single" w:sz="24" w:space="24" w:color="auto"/>
            <w:left w:val="single" w:sz="24" w:space="24" w:color="auto"/>
            <w:bottom w:val="single" w:sz="24" w:space="24" w:color="auto"/>
            <w:right w:val="single" w:sz="24" w:space="24" w:color="auto"/>
          </w:pgBorders>
          <w:cols w:space="720"/>
          <w:formProt w:val="0"/>
          <w:docGrid w:linePitch="100" w:charSpace="4096"/>
        </w:sectPr>
      </w:pPr>
      <w:hyperlink r:id="rId31" w:history="1">
        <w:r w:rsidR="00AA2B65" w:rsidRPr="00AA2B65">
          <w:rPr>
            <w:rStyle w:val="Hyperlink"/>
            <w:rFonts w:ascii="Arial" w:hAnsi="Arial" w:cs="Arial"/>
            <w:color w:val="auto"/>
            <w:sz w:val="22"/>
            <w:szCs w:val="22"/>
            <w:shd w:val="clear" w:color="auto" w:fill="FFFFFF"/>
          </w:rPr>
          <w:t xml:space="preserve">Cosmas </w:t>
        </w:r>
        <w:proofErr w:type="spellStart"/>
        <w:r w:rsidR="00AA2B65" w:rsidRPr="00AA2B65">
          <w:rPr>
            <w:rStyle w:val="Hyperlink"/>
            <w:rFonts w:ascii="Arial" w:hAnsi="Arial" w:cs="Arial"/>
            <w:color w:val="auto"/>
            <w:sz w:val="22"/>
            <w:szCs w:val="22"/>
            <w:shd w:val="clear" w:color="auto" w:fill="FFFFFF"/>
          </w:rPr>
          <w:t>Krisna</w:t>
        </w:r>
        <w:proofErr w:type="spellEnd"/>
        <w:r w:rsidR="00AA2B65" w:rsidRPr="00AA2B65">
          <w:rPr>
            <w:rStyle w:val="Hyperlink"/>
            <w:rFonts w:ascii="Arial" w:hAnsi="Arial" w:cs="Arial"/>
            <w:color w:val="auto"/>
            <w:sz w:val="22"/>
            <w:szCs w:val="22"/>
            <w:shd w:val="clear" w:color="auto" w:fill="FFFFFF"/>
          </w:rPr>
          <w:t xml:space="preserve"> </w:t>
        </w:r>
        <w:proofErr w:type="spellStart"/>
        <w:r w:rsidR="00AA2B65" w:rsidRPr="00AA2B65">
          <w:rPr>
            <w:rStyle w:val="Hyperlink"/>
            <w:rFonts w:ascii="Arial" w:hAnsi="Arial" w:cs="Arial"/>
            <w:color w:val="auto"/>
            <w:sz w:val="22"/>
            <w:szCs w:val="22"/>
            <w:shd w:val="clear" w:color="auto" w:fill="FFFFFF"/>
          </w:rPr>
          <w:t>Adiputra</w:t>
        </w:r>
        <w:proofErr w:type="spellEnd"/>
      </w:hyperlink>
      <w:r w:rsidR="00AA2B65" w:rsidRPr="00AA2B65">
        <w:rPr>
          <w:sz w:val="22"/>
          <w:szCs w:val="22"/>
        </w:rPr>
        <w:t>.</w:t>
      </w:r>
      <w:r w:rsidR="00AA2B65" w:rsidRPr="00AA2B65">
        <w:t xml:space="preserve"> </w:t>
      </w:r>
      <w:r w:rsidR="00AA2B65">
        <w:t>[6] T</w:t>
      </w:r>
      <w:r w:rsidR="00AA2B65" w:rsidRPr="00AA2B65">
        <w:rPr>
          <w:rFonts w:ascii="Arial" w:hAnsi="Arial" w:cs="Arial"/>
          <w:sz w:val="22"/>
          <w:szCs w:val="22"/>
          <w:shd w:val="clear" w:color="auto" w:fill="FFFFFF"/>
        </w:rPr>
        <w:t>he Estonian electronic voting system which is a leading electronic voting system still suffers from universal verifiability issues and may need improvement of its availability. To solve the problems, in this paper we propose a blockchain-based electronic voting system. A blockchain is a distributed database, where the complete data is shared among all participants in the network. A blockchain system by its nature has several advantages that suit an electronic voting system. Its distributed architecture provides high availability to the system because it does not rely on a centralized server. As all participants have complete data, the protocol allows them to verify each block that is appended to the chain. We try to combine the double envelope encryption technique and blockchain technology for our proposed electronic voting system</w:t>
      </w:r>
      <w:r w:rsidR="00AA2B65">
        <w:rPr>
          <w:rFonts w:ascii="Arial" w:hAnsi="Arial" w:cs="Arial"/>
          <w:color w:val="333333"/>
          <w:sz w:val="27"/>
          <w:szCs w:val="27"/>
          <w:shd w:val="clear" w:color="auto" w:fill="FFFFFF"/>
        </w:rPr>
        <w:t>.</w:t>
      </w:r>
    </w:p>
    <w:p w14:paraId="50C60D69" w14:textId="7B397554" w:rsidR="0068061A" w:rsidRDefault="0068061A" w:rsidP="0068061A">
      <w:pPr>
        <w:pStyle w:val="Heading2"/>
        <w:spacing w:before="86" w:line="396" w:lineRule="auto"/>
        <w:ind w:left="0" w:right="4119"/>
        <w:jc w:val="left"/>
      </w:pPr>
      <w:r>
        <w:lastRenderedPageBreak/>
        <w:t xml:space="preserve">                                               </w:t>
      </w:r>
      <w:r w:rsidR="00B973F0">
        <w:t xml:space="preserve"> </w:t>
      </w:r>
      <w:r w:rsidR="00D10143">
        <w:t xml:space="preserve">   </w:t>
      </w:r>
      <w:r>
        <w:t>CHAPTER 3</w:t>
      </w:r>
    </w:p>
    <w:p w14:paraId="1789DD13" w14:textId="6A18726E" w:rsidR="00C22087" w:rsidRPr="007A64E7" w:rsidRDefault="005042D0" w:rsidP="00B973F0">
      <w:pPr>
        <w:pStyle w:val="Heading2"/>
        <w:spacing w:before="86" w:line="396" w:lineRule="auto"/>
        <w:ind w:left="2160" w:right="4119"/>
        <w:rPr>
          <w:sz w:val="32"/>
          <w:szCs w:val="32"/>
        </w:rPr>
      </w:pPr>
      <w:r>
        <w:rPr>
          <w:sz w:val="32"/>
          <w:szCs w:val="32"/>
        </w:rPr>
        <w:t xml:space="preserve">       </w:t>
      </w:r>
      <w:r w:rsidR="0068061A" w:rsidRPr="007A64E7">
        <w:rPr>
          <w:sz w:val="32"/>
          <w:szCs w:val="32"/>
        </w:rPr>
        <w:t>PROPOSED</w:t>
      </w:r>
      <w:r>
        <w:rPr>
          <w:sz w:val="32"/>
          <w:szCs w:val="32"/>
        </w:rPr>
        <w:t xml:space="preserve"> </w:t>
      </w:r>
      <w:r w:rsidR="0068061A" w:rsidRPr="007A64E7">
        <w:rPr>
          <w:sz w:val="32"/>
          <w:szCs w:val="32"/>
        </w:rPr>
        <w:t>WORK</w:t>
      </w:r>
    </w:p>
    <w:p w14:paraId="6857B4B9" w14:textId="77777777" w:rsidR="00C22087" w:rsidRDefault="00C22087">
      <w:pPr>
        <w:pStyle w:val="BodyText"/>
        <w:jc w:val="both"/>
        <w:rPr>
          <w:b/>
          <w:sz w:val="26"/>
        </w:rPr>
      </w:pPr>
    </w:p>
    <w:p w14:paraId="07BD07E9" w14:textId="2E232D46" w:rsidR="00C22087" w:rsidRDefault="00526276" w:rsidP="00526276">
      <w:pPr>
        <w:pStyle w:val="ListParagraph"/>
        <w:numPr>
          <w:ilvl w:val="1"/>
          <w:numId w:val="27"/>
        </w:numPr>
        <w:tabs>
          <w:tab w:val="left" w:pos="965"/>
        </w:tabs>
        <w:spacing w:before="159"/>
        <w:jc w:val="both"/>
      </w:pPr>
      <w:r>
        <w:rPr>
          <w:b/>
          <w:sz w:val="24"/>
        </w:rPr>
        <w:t xml:space="preserve"> </w:t>
      </w:r>
      <w:r w:rsidR="00385120" w:rsidRPr="00526276">
        <w:rPr>
          <w:b/>
          <w:sz w:val="24"/>
        </w:rPr>
        <w:t>WHAT IS</w:t>
      </w:r>
      <w:r w:rsidR="00385120" w:rsidRPr="00526276">
        <w:rPr>
          <w:b/>
          <w:spacing w:val="-1"/>
          <w:sz w:val="24"/>
        </w:rPr>
        <w:t xml:space="preserve"> </w:t>
      </w:r>
      <w:r w:rsidR="00AA2B65" w:rsidRPr="00526276">
        <w:rPr>
          <w:b/>
          <w:sz w:val="24"/>
        </w:rPr>
        <w:t>BLOCKCHAIN</w:t>
      </w:r>
      <w:r w:rsidR="00385120" w:rsidRPr="00526276">
        <w:rPr>
          <w:b/>
          <w:sz w:val="24"/>
        </w:rPr>
        <w:t>?</w:t>
      </w:r>
    </w:p>
    <w:p w14:paraId="656D72B1" w14:textId="77777777" w:rsidR="00C22087" w:rsidRDefault="00C22087" w:rsidP="00974EE8">
      <w:pPr>
        <w:pStyle w:val="BodyText"/>
        <w:spacing w:line="360" w:lineRule="auto"/>
        <w:jc w:val="both"/>
        <w:rPr>
          <w:b/>
          <w:sz w:val="26"/>
        </w:rPr>
      </w:pPr>
    </w:p>
    <w:p w14:paraId="32D5EC9C" w14:textId="5590D1F8" w:rsidR="00C22087" w:rsidRPr="004544CD" w:rsidRDefault="00AA2B65" w:rsidP="00574D0F">
      <w:pPr>
        <w:pStyle w:val="BodyText"/>
        <w:spacing w:line="360" w:lineRule="auto"/>
        <w:ind w:left="423" w:right="819"/>
        <w:jc w:val="both"/>
        <w:rPr>
          <w:shd w:val="clear" w:color="auto" w:fill="FFFFFF"/>
        </w:rPr>
      </w:pPr>
      <w:r w:rsidRPr="004544CD">
        <w:rPr>
          <w:shd w:val="clear" w:color="auto" w:fill="FFFFFF"/>
        </w:rPr>
        <w:t>Blockchain is a shared, immutable ledger that facilitates the process of recording transactions and tracking assets in a business network. An </w:t>
      </w:r>
      <w:r w:rsidRPr="004544CD">
        <w:rPr>
          <w:i/>
          <w:iCs/>
          <w:shd w:val="clear" w:color="auto" w:fill="FFFFFF"/>
        </w:rPr>
        <w:t>asset</w:t>
      </w:r>
      <w:r w:rsidRPr="004544CD">
        <w:rPr>
          <w:shd w:val="clear" w:color="auto" w:fill="FFFFFF"/>
        </w:rPr>
        <w:t> can be tangible (a house, car, cash, land) or intangible (intellectual property, patents, copyrights, branding). Virtually anything of value can be tracked and traded on a blockchain network, reducing risk and cutting costs for all involved</w:t>
      </w:r>
    </w:p>
    <w:p w14:paraId="5FF1BC42" w14:textId="7ADCBD95" w:rsidR="00894C58" w:rsidRPr="00894C58" w:rsidRDefault="00AA2B65" w:rsidP="00894C58">
      <w:pPr>
        <w:pStyle w:val="BodyText"/>
        <w:spacing w:line="360" w:lineRule="auto"/>
        <w:ind w:left="423" w:right="819"/>
        <w:jc w:val="center"/>
        <w:rPr>
          <w:color w:val="333333"/>
        </w:rPr>
      </w:pPr>
      <w:r>
        <w:rPr>
          <w:noProof/>
        </w:rPr>
        <w:drawing>
          <wp:inline distT="0" distB="0" distL="0" distR="0" wp14:anchorId="09A50319" wp14:editId="6B232F7B">
            <wp:extent cx="3954780" cy="3061647"/>
            <wp:effectExtent l="0" t="0" r="762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61003" cy="3066464"/>
                    </a:xfrm>
                    <a:prstGeom prst="rect">
                      <a:avLst/>
                    </a:prstGeom>
                    <a:noFill/>
                    <a:ln>
                      <a:noFill/>
                    </a:ln>
                  </pic:spPr>
                </pic:pic>
              </a:graphicData>
            </a:graphic>
          </wp:inline>
        </w:drawing>
      </w:r>
    </w:p>
    <w:p w14:paraId="4146BE7F" w14:textId="37E55B37" w:rsidR="00974EE8" w:rsidRPr="00E5569B" w:rsidRDefault="00974EE8" w:rsidP="00974EE8">
      <w:pPr>
        <w:pStyle w:val="BodyText"/>
        <w:spacing w:before="11"/>
        <w:jc w:val="both"/>
        <w:rPr>
          <w:i/>
          <w:iCs/>
          <w:sz w:val="22"/>
          <w:szCs w:val="22"/>
        </w:rPr>
      </w:pPr>
      <w:r>
        <w:rPr>
          <w:sz w:val="22"/>
          <w:szCs w:val="22"/>
        </w:rPr>
        <w:t xml:space="preserve">                                                             </w:t>
      </w:r>
      <w:r w:rsidRPr="00E5569B">
        <w:rPr>
          <w:i/>
          <w:iCs/>
          <w:sz w:val="22"/>
          <w:szCs w:val="22"/>
        </w:rPr>
        <w:t xml:space="preserve">Fig 3.1 Architecture of </w:t>
      </w:r>
      <w:r w:rsidR="00AA2B65">
        <w:rPr>
          <w:i/>
          <w:iCs/>
          <w:sz w:val="22"/>
          <w:szCs w:val="22"/>
        </w:rPr>
        <w:t>Blockchain</w:t>
      </w:r>
    </w:p>
    <w:p w14:paraId="45BC23FA" w14:textId="366B8484" w:rsidR="00046ED8" w:rsidRDefault="00F747E9" w:rsidP="00046ED8">
      <w:pPr>
        <w:pStyle w:val="Heading3"/>
        <w:tabs>
          <w:tab w:val="left" w:pos="965"/>
        </w:tabs>
        <w:ind w:left="0"/>
        <w:jc w:val="both"/>
        <w:rPr>
          <w:color w:val="000000"/>
        </w:rPr>
      </w:pPr>
      <w:r>
        <w:rPr>
          <w:color w:val="000000"/>
        </w:rPr>
        <w:t>3.</w:t>
      </w:r>
      <w:r w:rsidR="000214C4">
        <w:rPr>
          <w:color w:val="000000"/>
        </w:rPr>
        <w:t>1</w:t>
      </w:r>
      <w:r w:rsidR="00526276">
        <w:rPr>
          <w:color w:val="000000"/>
        </w:rPr>
        <w:t xml:space="preserve">.1 </w:t>
      </w:r>
      <w:r w:rsidR="00AA2B65">
        <w:rPr>
          <w:color w:val="000000"/>
        </w:rPr>
        <w:t>Blockchain Based voting</w:t>
      </w:r>
    </w:p>
    <w:p w14:paraId="3AD203DE" w14:textId="77777777" w:rsidR="007A64E7" w:rsidRPr="007A64E7" w:rsidRDefault="007A64E7" w:rsidP="007A64E7">
      <w:pPr>
        <w:pStyle w:val="Heading3"/>
        <w:tabs>
          <w:tab w:val="left" w:pos="965"/>
        </w:tabs>
        <w:ind w:left="0"/>
        <w:jc w:val="both"/>
      </w:pPr>
    </w:p>
    <w:p w14:paraId="3E439639" w14:textId="721E4F82" w:rsidR="004A3CF9" w:rsidRDefault="00C67C2F" w:rsidP="006927D5">
      <w:pPr>
        <w:pStyle w:val="NormalWeb"/>
        <w:shd w:val="clear" w:color="auto" w:fill="F9FAFC"/>
        <w:spacing w:line="360" w:lineRule="auto"/>
        <w:jc w:val="both"/>
      </w:pPr>
      <w:r w:rsidRPr="004544CD">
        <w:t xml:space="preserve">Blockchain technology’s main use case was initially financial transactions, but it has since expanded to serve other functions. As a secure network, a blockchain can be very useful for any type of data transmission </w:t>
      </w:r>
      <w:r w:rsidR="000601E6" w:rsidRPr="004544CD">
        <w:t>operation. One</w:t>
      </w:r>
      <w:r w:rsidRPr="004544CD">
        <w:t xml:space="preserve"> potential use case is for voting, which traditionally involves casting paper ballots in person. In recent years, some voices have been calling for a shift to digital voting methods like blockchain voting. In fact, some governments have already tried using it, including the US states of West Virginia in the </w:t>
      </w:r>
      <w:hyperlink r:id="rId33" w:tgtFrame="_blank" w:history="1">
        <w:r w:rsidRPr="004544CD">
          <w:rPr>
            <w:rStyle w:val="Hyperlink"/>
            <w:color w:val="auto"/>
          </w:rPr>
          <w:t>2018 midterm elections</w:t>
        </w:r>
      </w:hyperlink>
      <w:r w:rsidRPr="004544CD">
        <w:t> and Utah in the </w:t>
      </w:r>
      <w:hyperlink r:id="rId34" w:tgtFrame="_blank" w:history="1">
        <w:r w:rsidRPr="004544CD">
          <w:rPr>
            <w:rStyle w:val="Hyperlink"/>
            <w:color w:val="auto"/>
          </w:rPr>
          <w:t>2020 Presidential election</w:t>
        </w:r>
      </w:hyperlink>
      <w:r w:rsidRPr="004544CD">
        <w:t>. After the COVID-19 pandemic forced many services to go digital, the debate around the concept of digital voting reached a whole new level.</w:t>
      </w:r>
      <w:r w:rsidR="004A3CF9">
        <w:t xml:space="preserve">                                                                                                                                                                  </w:t>
      </w:r>
    </w:p>
    <w:p w14:paraId="26BEB695" w14:textId="70E5BB40" w:rsidR="00A73D23" w:rsidRDefault="00A73D23" w:rsidP="00A73D23">
      <w:pPr>
        <w:pStyle w:val="NormalWeb"/>
        <w:shd w:val="clear" w:color="auto" w:fill="F9FAFC"/>
        <w:spacing w:line="360" w:lineRule="auto"/>
      </w:pPr>
      <w:r>
        <w:t xml:space="preserve">                                                                                                                                                                                                                                                                                        </w:t>
      </w:r>
    </w:p>
    <w:p w14:paraId="2025E6DF" w14:textId="5847F613" w:rsidR="004A3CF9" w:rsidRDefault="004A3CF9" w:rsidP="00A73D23">
      <w:pPr>
        <w:pStyle w:val="NormalWeb"/>
        <w:shd w:val="clear" w:color="auto" w:fill="F9FAFC"/>
        <w:spacing w:line="360" w:lineRule="auto"/>
        <w:rPr>
          <w:b/>
          <w:bCs/>
        </w:rPr>
      </w:pPr>
      <w:r>
        <w:rPr>
          <w:b/>
          <w:bCs/>
        </w:rPr>
        <w:t xml:space="preserve">                                                                               </w:t>
      </w:r>
      <w:r>
        <w:t>5</w:t>
      </w:r>
    </w:p>
    <w:p w14:paraId="700D4596" w14:textId="59A4BE50" w:rsidR="00A73D23" w:rsidRDefault="00A73D23" w:rsidP="00A73D23">
      <w:pPr>
        <w:pStyle w:val="NormalWeb"/>
        <w:shd w:val="clear" w:color="auto" w:fill="F9FAFC"/>
        <w:spacing w:line="360" w:lineRule="auto"/>
        <w:rPr>
          <w:b/>
          <w:bCs/>
        </w:rPr>
      </w:pPr>
      <w:r>
        <w:rPr>
          <w:b/>
          <w:bCs/>
        </w:rPr>
        <w:lastRenderedPageBreak/>
        <w:t>3.</w:t>
      </w:r>
      <w:r w:rsidR="000214C4">
        <w:rPr>
          <w:b/>
          <w:bCs/>
        </w:rPr>
        <w:t>2</w:t>
      </w:r>
      <w:r>
        <w:rPr>
          <w:b/>
          <w:bCs/>
        </w:rPr>
        <w:t xml:space="preserve"> </w:t>
      </w:r>
      <w:r w:rsidRPr="00A73D23">
        <w:rPr>
          <w:b/>
          <w:bCs/>
        </w:rPr>
        <w:t>BLOCKCHAIN TRANSACTION PROCESS</w:t>
      </w:r>
    </w:p>
    <w:p w14:paraId="0C54DE37" w14:textId="09418E76" w:rsidR="00A73D23" w:rsidRPr="00A73D23" w:rsidRDefault="00A73D23" w:rsidP="00A73D23">
      <w:pPr>
        <w:pStyle w:val="NormalWeb"/>
        <w:shd w:val="clear" w:color="auto" w:fill="F9FAFC"/>
        <w:spacing w:line="360" w:lineRule="auto"/>
        <w:rPr>
          <w:b/>
          <w:bCs/>
        </w:rPr>
      </w:pPr>
      <w:r w:rsidRPr="00A73D23">
        <w:rPr>
          <w:b/>
          <w:bCs/>
          <w:noProof/>
          <w:lang w:val="en-US"/>
        </w:rPr>
        <w:drawing>
          <wp:inline distT="0" distB="0" distL="0" distR="0" wp14:anchorId="330302D6" wp14:editId="12E8455E">
            <wp:extent cx="6203947" cy="4700905"/>
            <wp:effectExtent l="0" t="0" r="6985" b="4445"/>
            <wp:docPr id="26" name="Picture 6">
              <a:extLst xmlns:a="http://schemas.openxmlformats.org/drawingml/2006/main">
                <a:ext uri="{FF2B5EF4-FFF2-40B4-BE49-F238E27FC236}">
                  <a16:creationId xmlns:a16="http://schemas.microsoft.com/office/drawing/2014/main" id="{D5615798-3482-3854-E891-6FF0D49684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5615798-3482-3854-E891-6FF0D496848C}"/>
                        </a:ext>
                      </a:extLst>
                    </pic:cNvPr>
                    <pic:cNvPicPr>
                      <a:picLocks noChangeAspect="1"/>
                    </pic:cNvPicPr>
                  </pic:nvPicPr>
                  <pic:blipFill rotWithShape="1">
                    <a:blip r:embed="rId35">
                      <a:extLst>
                        <a:ext uri="{BEBA8EAE-BF5A-486C-A8C5-ECC9F3942E4B}">
                          <a14:imgProps xmlns:a14="http://schemas.microsoft.com/office/drawing/2010/main">
                            <a14:imgLayer r:embed="rId36">
                              <a14:imgEffect>
                                <a14:artisticGlowEdges/>
                              </a14:imgEffect>
                            </a14:imgLayer>
                          </a14:imgProps>
                        </a:ext>
                      </a:extLst>
                    </a:blip>
                    <a:srcRect l="5661" t="2020" r="8162" b="9343"/>
                    <a:stretch/>
                  </pic:blipFill>
                  <pic:spPr>
                    <a:xfrm>
                      <a:off x="0" y="0"/>
                      <a:ext cx="6209645" cy="4705222"/>
                    </a:xfrm>
                    <a:prstGeom prst="rect">
                      <a:avLst/>
                    </a:prstGeom>
                  </pic:spPr>
                </pic:pic>
              </a:graphicData>
            </a:graphic>
          </wp:inline>
        </w:drawing>
      </w:r>
    </w:p>
    <w:p w14:paraId="7387CB65" w14:textId="063932A7" w:rsidR="007A64E7" w:rsidRPr="00C67C2F" w:rsidRDefault="007A64E7" w:rsidP="006A1A97">
      <w:pPr>
        <w:pStyle w:val="NormalWeb"/>
        <w:shd w:val="clear" w:color="auto" w:fill="FFFFFF"/>
        <w:spacing w:before="0" w:beforeAutospacing="0" w:after="150" w:afterAutospacing="0" w:line="360" w:lineRule="auto"/>
        <w:jc w:val="both"/>
        <w:rPr>
          <w:sz w:val="22"/>
          <w:szCs w:val="22"/>
        </w:rPr>
      </w:pPr>
      <w:r w:rsidRPr="00C67C2F">
        <w:rPr>
          <w:rStyle w:val="Strong"/>
          <w:b w:val="0"/>
          <w:bCs w:val="0"/>
          <w:sz w:val="22"/>
          <w:szCs w:val="22"/>
        </w:rPr>
        <w:t>.</w:t>
      </w:r>
    </w:p>
    <w:p w14:paraId="39F55C8F" w14:textId="12A51A7E" w:rsidR="00C67C2F" w:rsidRPr="004544CD" w:rsidRDefault="007A64E7" w:rsidP="00C67C2F">
      <w:pPr>
        <w:pStyle w:val="Heading3"/>
        <w:shd w:val="clear" w:color="auto" w:fill="FFFFFF"/>
        <w:spacing w:before="504" w:after="312"/>
        <w:ind w:left="0"/>
        <w:rPr>
          <w:color w:val="000000"/>
        </w:rPr>
      </w:pPr>
      <w:r w:rsidRPr="004544CD">
        <w:rPr>
          <w:color w:val="000000"/>
        </w:rPr>
        <w:t xml:space="preserve"> </w:t>
      </w:r>
      <w:r w:rsidR="000601E6" w:rsidRPr="004544CD">
        <w:rPr>
          <w:color w:val="000000"/>
        </w:rPr>
        <w:t>3.2.1 WHAT</w:t>
      </w:r>
      <w:r w:rsidR="009778B3" w:rsidRPr="009778B3">
        <w:t xml:space="preserve"> ARE THE POSSIBLE DOWNSIDES OF BLOCKCHAIN VOTING</w:t>
      </w:r>
    </w:p>
    <w:p w14:paraId="14ECA09C" w14:textId="77777777" w:rsidR="00C67C2F" w:rsidRPr="004544CD" w:rsidRDefault="00C67C2F" w:rsidP="00574D0F">
      <w:pPr>
        <w:pStyle w:val="NormalWeb"/>
        <w:shd w:val="clear" w:color="auto" w:fill="FFFFFF"/>
        <w:spacing w:before="0" w:beforeAutospacing="0" w:after="0" w:afterAutospacing="0" w:line="432" w:lineRule="atLeast"/>
        <w:jc w:val="both"/>
        <w:textAlignment w:val="baseline"/>
        <w:rPr>
          <w:color w:val="17192D"/>
        </w:rPr>
      </w:pPr>
      <w:r w:rsidRPr="004544CD">
        <w:rPr>
          <w:bdr w:val="none" w:sz="0" w:space="0" w:color="auto" w:frame="1"/>
        </w:rPr>
        <w:t>There are still concerns about digital voting becoming the mainstream due to the security concerns that surround it. </w:t>
      </w:r>
      <w:hyperlink r:id="rId37" w:tgtFrame="_blank" w:history="1">
        <w:r w:rsidRPr="004544CD">
          <w:rPr>
            <w:rStyle w:val="Hyperlink"/>
            <w:color w:val="auto"/>
            <w:bdr w:val="none" w:sz="0" w:space="0" w:color="auto" w:frame="1"/>
          </w:rPr>
          <w:t>Cybersecurity experts</w:t>
        </w:r>
      </w:hyperlink>
      <w:r w:rsidRPr="004544CD">
        <w:t> </w:t>
      </w:r>
      <w:r w:rsidRPr="004544CD">
        <w:rPr>
          <w:bdr w:val="none" w:sz="0" w:space="0" w:color="auto" w:frame="1"/>
        </w:rPr>
        <w:t>believe that implementing blockchain is not enough to prevent the other risks that come with digital voting. The issues surrounding online voting can include malware on a client’s device, server penetration attacks and denial of service attacks which can mean that computers with these issues could affect the vote overall and in turn, the way that the ballots are counted. If blockchain was implemented as the main source of voting it could still be manipulated and be open to cyber-attacks and many people, including those in politics, are very sceptical about it and would prefer more traditional methods</w:t>
      </w:r>
      <w:r w:rsidRPr="004544CD">
        <w:rPr>
          <w:color w:val="17192D"/>
          <w:bdr w:val="none" w:sz="0" w:space="0" w:color="auto" w:frame="1"/>
        </w:rPr>
        <w:t>.    </w:t>
      </w:r>
    </w:p>
    <w:p w14:paraId="4201FCB1" w14:textId="5E5AC8CC" w:rsidR="004A3CF9" w:rsidRPr="004544CD" w:rsidRDefault="007A64E7" w:rsidP="006A1A97">
      <w:pPr>
        <w:pStyle w:val="NormalWeb"/>
        <w:shd w:val="clear" w:color="auto" w:fill="FFFFFF"/>
        <w:spacing w:before="0" w:beforeAutospacing="0" w:after="150" w:afterAutospacing="0" w:line="360" w:lineRule="auto"/>
        <w:jc w:val="both"/>
        <w:rPr>
          <w:color w:val="000000"/>
        </w:rPr>
      </w:pPr>
      <w:r w:rsidRPr="004544CD">
        <w:rPr>
          <w:color w:val="000000"/>
        </w:rPr>
        <w:t>.</w:t>
      </w:r>
      <w:r w:rsidR="004A3CF9">
        <w:rPr>
          <w:color w:val="000000"/>
        </w:rPr>
        <w:t xml:space="preserve">                              </w:t>
      </w:r>
    </w:p>
    <w:p w14:paraId="74493AE8" w14:textId="73B9F286" w:rsidR="004A3CF9" w:rsidRDefault="004A3CF9" w:rsidP="00C67C2F">
      <w:pPr>
        <w:pStyle w:val="Heading3"/>
        <w:shd w:val="clear" w:color="auto" w:fill="FFFFFF"/>
        <w:spacing w:before="504" w:after="312" w:line="360" w:lineRule="auto"/>
        <w:ind w:left="0"/>
        <w:rPr>
          <w:color w:val="000000"/>
        </w:rPr>
      </w:pPr>
      <w:r>
        <w:rPr>
          <w:color w:val="000000"/>
        </w:rPr>
        <w:t xml:space="preserve">                                                                               </w:t>
      </w:r>
    </w:p>
    <w:p w14:paraId="625B150F" w14:textId="1EAFE8BF" w:rsidR="00C67C2F" w:rsidRPr="004544CD" w:rsidRDefault="000601E6" w:rsidP="00C67C2F">
      <w:pPr>
        <w:pStyle w:val="Heading3"/>
        <w:shd w:val="clear" w:color="auto" w:fill="FFFFFF"/>
        <w:spacing w:before="504" w:after="312" w:line="360" w:lineRule="auto"/>
        <w:ind w:left="0"/>
        <w:rPr>
          <w:color w:val="000000"/>
        </w:rPr>
      </w:pPr>
      <w:r w:rsidRPr="004544CD">
        <w:rPr>
          <w:color w:val="000000"/>
        </w:rPr>
        <w:lastRenderedPageBreak/>
        <w:t>3.2.2 HOW</w:t>
      </w:r>
      <w:r w:rsidR="009778B3" w:rsidRPr="004544CD">
        <w:rPr>
          <w:color w:val="17192D"/>
        </w:rPr>
        <w:t xml:space="preserve"> ELSE CAN BLOCKCHAIN BE UTILISED</w:t>
      </w:r>
    </w:p>
    <w:p w14:paraId="5B43D4D0" w14:textId="77777777" w:rsidR="00C67C2F" w:rsidRPr="004544CD" w:rsidRDefault="00C67C2F" w:rsidP="00574D0F">
      <w:pPr>
        <w:pStyle w:val="NormalWeb"/>
        <w:shd w:val="clear" w:color="auto" w:fill="FFFFFF"/>
        <w:spacing w:before="0" w:beforeAutospacing="0" w:after="0" w:afterAutospacing="0" w:line="432" w:lineRule="atLeast"/>
        <w:jc w:val="both"/>
        <w:textAlignment w:val="baseline"/>
        <w:rPr>
          <w:color w:val="17192D"/>
        </w:rPr>
      </w:pPr>
      <w:r w:rsidRPr="004544CD">
        <w:rPr>
          <w:bdr w:val="none" w:sz="0" w:space="0" w:color="auto" w:frame="1"/>
        </w:rPr>
        <w:t>Although the use of blockchain within voting is seemingly an advantage, there are still other ways that this technology can be used for decision making and in turn simplify and secure smaller votes and elections. Outside of politics, the use of blockchain within a corporate setting could still very much ensure that a fair playing field is encouraged. The use of blockchain is becoming more and more popular across many different sectors and countries and there are ways it can still be creatively and effectively utilised</w:t>
      </w:r>
      <w:r w:rsidRPr="004544CD">
        <w:rPr>
          <w:color w:val="17192D"/>
          <w:bdr w:val="none" w:sz="0" w:space="0" w:color="auto" w:frame="1"/>
        </w:rPr>
        <w:t>.</w:t>
      </w:r>
    </w:p>
    <w:p w14:paraId="1EDD9254" w14:textId="674FFF8A" w:rsidR="007A64E7" w:rsidRPr="004544CD" w:rsidRDefault="00F747E9" w:rsidP="007A64E7">
      <w:pPr>
        <w:pStyle w:val="Heading3"/>
        <w:shd w:val="clear" w:color="auto" w:fill="FFFFFF"/>
        <w:spacing w:before="504" w:after="312"/>
        <w:ind w:left="0"/>
      </w:pPr>
      <w:r w:rsidRPr="004544CD">
        <w:t>3.2.3</w:t>
      </w:r>
      <w:r w:rsidR="002432D4" w:rsidRPr="004544CD">
        <w:t xml:space="preserve"> </w:t>
      </w:r>
      <w:r w:rsidR="00C67C2F" w:rsidRPr="004544CD">
        <w:t xml:space="preserve">HOW BLOCKCHAIN BASED VOTING SYSTEM CAN </w:t>
      </w:r>
      <w:r w:rsidR="000601E6" w:rsidRPr="004544CD">
        <w:t>FACILITATE SIMPLE, SECURE</w:t>
      </w:r>
      <w:r w:rsidR="00C67C2F" w:rsidRPr="004544CD">
        <w:t xml:space="preserve"> AND EFFICIEWNT ELECTIONS?</w:t>
      </w:r>
    </w:p>
    <w:p w14:paraId="77CF8907" w14:textId="77777777" w:rsidR="00C67C2F" w:rsidRPr="004544CD" w:rsidRDefault="00000000" w:rsidP="00A73D23">
      <w:pPr>
        <w:widowControl/>
        <w:numPr>
          <w:ilvl w:val="0"/>
          <w:numId w:val="21"/>
        </w:numPr>
        <w:shd w:val="clear" w:color="auto" w:fill="FFFFFF"/>
        <w:spacing w:before="100" w:beforeAutospacing="1" w:after="100" w:afterAutospacing="1" w:line="360" w:lineRule="auto"/>
        <w:rPr>
          <w:sz w:val="24"/>
          <w:szCs w:val="24"/>
        </w:rPr>
      </w:pPr>
      <w:hyperlink r:id="rId38" w:anchor="section-1" w:history="1">
        <w:r w:rsidR="00C67C2F" w:rsidRPr="004544CD">
          <w:rPr>
            <w:rStyle w:val="Hyperlink"/>
            <w:color w:val="auto"/>
            <w:sz w:val="24"/>
            <w:szCs w:val="24"/>
          </w:rPr>
          <w:t>Conducting elections during pandemic</w:t>
        </w:r>
      </w:hyperlink>
    </w:p>
    <w:p w14:paraId="6FC8C980" w14:textId="77777777" w:rsidR="00C67C2F" w:rsidRPr="004544CD" w:rsidRDefault="00000000" w:rsidP="00A73D23">
      <w:pPr>
        <w:numPr>
          <w:ilvl w:val="0"/>
          <w:numId w:val="21"/>
        </w:numPr>
        <w:shd w:val="clear" w:color="auto" w:fill="FFFFFF"/>
        <w:spacing w:before="100" w:beforeAutospacing="1" w:after="100" w:afterAutospacing="1" w:line="360" w:lineRule="auto"/>
        <w:rPr>
          <w:sz w:val="24"/>
          <w:szCs w:val="24"/>
        </w:rPr>
      </w:pPr>
      <w:hyperlink r:id="rId39" w:anchor="section-2" w:history="1">
        <w:r w:rsidR="00C67C2F" w:rsidRPr="004544CD">
          <w:rPr>
            <w:rStyle w:val="Hyperlink"/>
            <w:color w:val="auto"/>
            <w:sz w:val="24"/>
            <w:szCs w:val="24"/>
          </w:rPr>
          <w:t>Drawbacks of traditional voting systems</w:t>
        </w:r>
      </w:hyperlink>
    </w:p>
    <w:p w14:paraId="04E72C5D" w14:textId="77777777" w:rsidR="00C67C2F" w:rsidRPr="004544CD" w:rsidRDefault="00000000" w:rsidP="00A73D23">
      <w:pPr>
        <w:numPr>
          <w:ilvl w:val="0"/>
          <w:numId w:val="21"/>
        </w:numPr>
        <w:shd w:val="clear" w:color="auto" w:fill="FFFFFF"/>
        <w:spacing w:before="100" w:beforeAutospacing="1" w:after="100" w:afterAutospacing="1" w:line="360" w:lineRule="auto"/>
        <w:rPr>
          <w:sz w:val="24"/>
          <w:szCs w:val="24"/>
        </w:rPr>
      </w:pPr>
      <w:hyperlink r:id="rId40" w:anchor="section-3" w:history="1">
        <w:r w:rsidR="00C67C2F" w:rsidRPr="004544CD">
          <w:rPr>
            <w:rStyle w:val="Hyperlink"/>
            <w:color w:val="auto"/>
            <w:sz w:val="24"/>
            <w:szCs w:val="24"/>
          </w:rPr>
          <w:t>Using blockchain voting systems for safer elections</w:t>
        </w:r>
      </w:hyperlink>
    </w:p>
    <w:p w14:paraId="339D9ED0" w14:textId="77777777" w:rsidR="00C67C2F" w:rsidRPr="004544CD" w:rsidRDefault="00000000" w:rsidP="00A73D23">
      <w:pPr>
        <w:numPr>
          <w:ilvl w:val="0"/>
          <w:numId w:val="21"/>
        </w:numPr>
        <w:shd w:val="clear" w:color="auto" w:fill="FFFFFF"/>
        <w:spacing w:before="100" w:beforeAutospacing="1" w:after="100" w:afterAutospacing="1" w:line="360" w:lineRule="auto"/>
        <w:rPr>
          <w:sz w:val="24"/>
          <w:szCs w:val="24"/>
        </w:rPr>
      </w:pPr>
      <w:hyperlink r:id="rId41" w:anchor="section-4" w:history="1">
        <w:r w:rsidR="00C67C2F" w:rsidRPr="004544CD">
          <w:rPr>
            <w:rStyle w:val="Hyperlink"/>
            <w:color w:val="auto"/>
            <w:sz w:val="24"/>
            <w:szCs w:val="24"/>
          </w:rPr>
          <w:t>Voting options in a blockchain voting system</w:t>
        </w:r>
      </w:hyperlink>
    </w:p>
    <w:p w14:paraId="40E25FCA" w14:textId="77777777" w:rsidR="00C67C2F" w:rsidRPr="004544CD" w:rsidRDefault="00000000" w:rsidP="00A73D23">
      <w:pPr>
        <w:numPr>
          <w:ilvl w:val="0"/>
          <w:numId w:val="21"/>
        </w:numPr>
        <w:shd w:val="clear" w:color="auto" w:fill="FFFFFF"/>
        <w:spacing w:before="100" w:beforeAutospacing="1" w:after="100" w:afterAutospacing="1" w:line="360" w:lineRule="auto"/>
        <w:rPr>
          <w:sz w:val="24"/>
          <w:szCs w:val="24"/>
        </w:rPr>
      </w:pPr>
      <w:hyperlink r:id="rId42" w:anchor="section-5" w:history="1">
        <w:r w:rsidR="00C67C2F" w:rsidRPr="004544CD">
          <w:rPr>
            <w:rStyle w:val="Hyperlink"/>
            <w:color w:val="auto"/>
            <w:sz w:val="24"/>
            <w:szCs w:val="24"/>
          </w:rPr>
          <w:t>A potential approach for implementing a blockchain voting system</w:t>
        </w:r>
      </w:hyperlink>
    </w:p>
    <w:p w14:paraId="47819423" w14:textId="77777777" w:rsidR="00C67C2F" w:rsidRPr="004544CD" w:rsidRDefault="00000000" w:rsidP="00A73D23">
      <w:pPr>
        <w:numPr>
          <w:ilvl w:val="0"/>
          <w:numId w:val="21"/>
        </w:numPr>
        <w:shd w:val="clear" w:color="auto" w:fill="FFFFFF"/>
        <w:spacing w:before="100" w:beforeAutospacing="1" w:after="100" w:afterAutospacing="1" w:line="360" w:lineRule="auto"/>
        <w:rPr>
          <w:sz w:val="24"/>
          <w:szCs w:val="24"/>
        </w:rPr>
      </w:pPr>
      <w:hyperlink r:id="rId43" w:anchor="section-6" w:history="1">
        <w:r w:rsidR="00C67C2F" w:rsidRPr="004544CD">
          <w:rPr>
            <w:rStyle w:val="Hyperlink"/>
            <w:color w:val="auto"/>
            <w:sz w:val="24"/>
            <w:szCs w:val="24"/>
          </w:rPr>
          <w:t>Benefits of blockchain voting systems</w:t>
        </w:r>
      </w:hyperlink>
    </w:p>
    <w:p w14:paraId="511CCEB1" w14:textId="77777777" w:rsidR="00C67C2F" w:rsidRPr="004544CD" w:rsidRDefault="00000000" w:rsidP="00A73D23">
      <w:pPr>
        <w:numPr>
          <w:ilvl w:val="0"/>
          <w:numId w:val="21"/>
        </w:numPr>
        <w:shd w:val="clear" w:color="auto" w:fill="FFFFFF"/>
        <w:spacing w:before="100" w:beforeAutospacing="1" w:after="100" w:afterAutospacing="1" w:line="360" w:lineRule="auto"/>
        <w:rPr>
          <w:sz w:val="24"/>
          <w:szCs w:val="24"/>
        </w:rPr>
      </w:pPr>
      <w:hyperlink r:id="rId44" w:anchor="section-7" w:history="1">
        <w:r w:rsidR="00C67C2F" w:rsidRPr="004544CD">
          <w:rPr>
            <w:rStyle w:val="Hyperlink"/>
            <w:color w:val="auto"/>
            <w:sz w:val="24"/>
            <w:szCs w:val="24"/>
          </w:rPr>
          <w:t>Examples</w:t>
        </w:r>
      </w:hyperlink>
    </w:p>
    <w:p w14:paraId="73EB7E14" w14:textId="328FEFF0" w:rsidR="007A64E7" w:rsidRPr="00A10E72" w:rsidRDefault="000601E6" w:rsidP="00D10143">
      <w:pPr>
        <w:pStyle w:val="Heading2"/>
        <w:shd w:val="clear" w:color="auto" w:fill="FFFFFF"/>
        <w:spacing w:before="504" w:after="312"/>
        <w:ind w:left="0"/>
        <w:jc w:val="left"/>
        <w:rPr>
          <w:color w:val="000000"/>
          <w:lang w:val="en-IN"/>
        </w:rPr>
      </w:pPr>
      <w:r>
        <w:rPr>
          <w:color w:val="000000"/>
          <w:sz w:val="24"/>
          <w:szCs w:val="24"/>
        </w:rPr>
        <w:t>3.3 How</w:t>
      </w:r>
      <w:r w:rsidR="00A10E72" w:rsidRPr="00A10E72">
        <w:rPr>
          <w:color w:val="000000"/>
          <w:u w:val="single"/>
          <w:lang w:val="en-IN"/>
        </w:rPr>
        <w:t xml:space="preserve"> Does a Voter Cast a Blockchain-based Vote?</w:t>
      </w:r>
    </w:p>
    <w:p w14:paraId="7629EA64" w14:textId="77777777" w:rsidR="00A10E72" w:rsidRPr="00A10E72" w:rsidRDefault="00A10E72" w:rsidP="00574D0F">
      <w:pPr>
        <w:pStyle w:val="NormalWeb"/>
        <w:numPr>
          <w:ilvl w:val="0"/>
          <w:numId w:val="22"/>
        </w:numPr>
        <w:shd w:val="clear" w:color="auto" w:fill="FFFFFF"/>
        <w:spacing w:before="0" w:after="150" w:line="360" w:lineRule="auto"/>
        <w:jc w:val="both"/>
        <w:rPr>
          <w:color w:val="000000"/>
        </w:rPr>
      </w:pPr>
      <w:r w:rsidRPr="00A10E72">
        <w:rPr>
          <w:color w:val="000000"/>
          <w:lang w:val="en-US"/>
        </w:rPr>
        <w:t>A voter downloads the relevant blockchain voting program, registers, and proves their citizenship.</w:t>
      </w:r>
    </w:p>
    <w:p w14:paraId="4111EA13" w14:textId="77777777" w:rsidR="00A10E72" w:rsidRPr="00A10E72" w:rsidRDefault="00A10E72" w:rsidP="00574D0F">
      <w:pPr>
        <w:pStyle w:val="NormalWeb"/>
        <w:numPr>
          <w:ilvl w:val="0"/>
          <w:numId w:val="22"/>
        </w:numPr>
        <w:shd w:val="clear" w:color="auto" w:fill="FFFFFF"/>
        <w:spacing w:before="0" w:after="150" w:line="360" w:lineRule="auto"/>
        <w:jc w:val="both"/>
        <w:rPr>
          <w:color w:val="000000"/>
        </w:rPr>
      </w:pPr>
      <w:r w:rsidRPr="00A10E72">
        <w:rPr>
          <w:color w:val="000000"/>
          <w:lang w:val="en-US"/>
        </w:rPr>
        <w:t>The blockchain records and encrypts the voter’s credentials on its network with the voter’s public key.</w:t>
      </w:r>
    </w:p>
    <w:p w14:paraId="674DBC88" w14:textId="77777777" w:rsidR="00A10E72" w:rsidRPr="00A10E72" w:rsidRDefault="00A10E72" w:rsidP="00574D0F">
      <w:pPr>
        <w:pStyle w:val="NormalWeb"/>
        <w:numPr>
          <w:ilvl w:val="0"/>
          <w:numId w:val="22"/>
        </w:numPr>
        <w:shd w:val="clear" w:color="auto" w:fill="FFFFFF"/>
        <w:spacing w:before="0" w:after="150" w:line="360" w:lineRule="auto"/>
        <w:jc w:val="both"/>
        <w:rPr>
          <w:color w:val="000000"/>
        </w:rPr>
      </w:pPr>
      <w:r w:rsidRPr="00A10E72">
        <w:rPr>
          <w:color w:val="000000"/>
          <w:lang w:val="en-US"/>
        </w:rPr>
        <w:t>A ballot token is deposited into the voter’s wallet on the network.</w:t>
      </w:r>
    </w:p>
    <w:p w14:paraId="2C46A13F" w14:textId="77777777" w:rsidR="00A10E72" w:rsidRPr="00A10E72" w:rsidRDefault="00A10E72" w:rsidP="00574D0F">
      <w:pPr>
        <w:pStyle w:val="NormalWeb"/>
        <w:numPr>
          <w:ilvl w:val="0"/>
          <w:numId w:val="22"/>
        </w:numPr>
        <w:shd w:val="clear" w:color="auto" w:fill="FFFFFF"/>
        <w:spacing w:before="0" w:after="150" w:line="360" w:lineRule="auto"/>
        <w:jc w:val="both"/>
        <w:rPr>
          <w:color w:val="000000"/>
        </w:rPr>
      </w:pPr>
      <w:r w:rsidRPr="00A10E72">
        <w:rPr>
          <w:color w:val="000000"/>
          <w:lang w:val="en-US"/>
        </w:rPr>
        <w:t>To cast a vote, the voter sends the token to the address or wallet corresponding to the candidate or party they wish to vote for. Each token represents one vote.</w:t>
      </w:r>
    </w:p>
    <w:p w14:paraId="2CA4C0AF" w14:textId="77777777" w:rsidR="00A10E72" w:rsidRPr="00A10E72" w:rsidRDefault="00A10E72" w:rsidP="00574D0F">
      <w:pPr>
        <w:pStyle w:val="NormalWeb"/>
        <w:numPr>
          <w:ilvl w:val="0"/>
          <w:numId w:val="22"/>
        </w:numPr>
        <w:shd w:val="clear" w:color="auto" w:fill="FFFFFF"/>
        <w:spacing w:before="0" w:after="150" w:line="360" w:lineRule="auto"/>
        <w:jc w:val="both"/>
        <w:rPr>
          <w:color w:val="000000"/>
        </w:rPr>
      </w:pPr>
      <w:r w:rsidRPr="00A10E72">
        <w:rPr>
          <w:color w:val="000000"/>
          <w:lang w:val="en-US"/>
        </w:rPr>
        <w:t>To determine the winner, the counting staff members check and compare the number of tokens in the addresses</w:t>
      </w:r>
    </w:p>
    <w:p w14:paraId="25671CAB" w14:textId="5A0B14CD" w:rsidR="007A64E7" w:rsidRPr="00046ED8" w:rsidRDefault="007A64E7" w:rsidP="006A1A97">
      <w:pPr>
        <w:pStyle w:val="NormalWeb"/>
        <w:shd w:val="clear" w:color="auto" w:fill="FFFFFF"/>
        <w:spacing w:before="0" w:beforeAutospacing="0" w:after="150" w:afterAutospacing="0" w:line="360" w:lineRule="auto"/>
        <w:jc w:val="both"/>
        <w:rPr>
          <w:color w:val="000000"/>
        </w:rPr>
      </w:pPr>
      <w:r w:rsidRPr="007A64E7">
        <w:rPr>
          <w:color w:val="000000"/>
        </w:rPr>
        <w:t>.</w:t>
      </w:r>
    </w:p>
    <w:p w14:paraId="075E7EF8" w14:textId="77777777" w:rsidR="00D10143" w:rsidRDefault="00D10143" w:rsidP="00A10E72">
      <w:pPr>
        <w:pStyle w:val="Heading2"/>
        <w:ind w:left="0"/>
        <w:jc w:val="left"/>
        <w:rPr>
          <w:sz w:val="24"/>
          <w:szCs w:val="24"/>
        </w:rPr>
      </w:pPr>
    </w:p>
    <w:p w14:paraId="715BE8AC" w14:textId="77777777" w:rsidR="00D10143" w:rsidRDefault="00D10143" w:rsidP="00A10E72">
      <w:pPr>
        <w:pStyle w:val="Heading2"/>
        <w:ind w:left="0"/>
        <w:jc w:val="left"/>
        <w:rPr>
          <w:sz w:val="24"/>
          <w:szCs w:val="24"/>
        </w:rPr>
      </w:pPr>
    </w:p>
    <w:p w14:paraId="2DCFFF26" w14:textId="77777777" w:rsidR="00D10143" w:rsidRDefault="00D10143" w:rsidP="00A10E72">
      <w:pPr>
        <w:pStyle w:val="Heading2"/>
        <w:ind w:left="0"/>
        <w:jc w:val="left"/>
        <w:rPr>
          <w:sz w:val="24"/>
          <w:szCs w:val="24"/>
        </w:rPr>
      </w:pPr>
    </w:p>
    <w:p w14:paraId="7A8EFC2E" w14:textId="77777777" w:rsidR="00D10143" w:rsidRDefault="00D10143" w:rsidP="00A10E72">
      <w:pPr>
        <w:pStyle w:val="Heading2"/>
        <w:ind w:left="0"/>
        <w:jc w:val="left"/>
        <w:rPr>
          <w:sz w:val="24"/>
          <w:szCs w:val="24"/>
        </w:rPr>
      </w:pPr>
    </w:p>
    <w:p w14:paraId="480AD9D7" w14:textId="77777777" w:rsidR="00A73D23" w:rsidRDefault="00A73D23" w:rsidP="00A10E72">
      <w:pPr>
        <w:pStyle w:val="Heading2"/>
        <w:ind w:left="0"/>
        <w:jc w:val="left"/>
        <w:rPr>
          <w:sz w:val="24"/>
          <w:szCs w:val="24"/>
        </w:rPr>
      </w:pPr>
    </w:p>
    <w:p w14:paraId="25036143" w14:textId="77777777" w:rsidR="00A73D23" w:rsidRDefault="00A73D23" w:rsidP="00A10E72">
      <w:pPr>
        <w:pStyle w:val="Heading2"/>
        <w:ind w:left="0"/>
        <w:jc w:val="left"/>
        <w:rPr>
          <w:sz w:val="24"/>
          <w:szCs w:val="24"/>
        </w:rPr>
      </w:pPr>
    </w:p>
    <w:p w14:paraId="401171FA" w14:textId="77777777" w:rsidR="00A73D23" w:rsidRDefault="00A73D23" w:rsidP="00A10E72">
      <w:pPr>
        <w:pStyle w:val="Heading2"/>
        <w:ind w:left="0"/>
        <w:jc w:val="left"/>
        <w:rPr>
          <w:sz w:val="24"/>
          <w:szCs w:val="24"/>
        </w:rPr>
      </w:pPr>
    </w:p>
    <w:p w14:paraId="714F2F5B" w14:textId="77777777" w:rsidR="00A73D23" w:rsidRDefault="00A73D23" w:rsidP="00A10E72">
      <w:pPr>
        <w:pStyle w:val="Heading2"/>
        <w:ind w:left="0"/>
        <w:jc w:val="left"/>
        <w:rPr>
          <w:sz w:val="24"/>
          <w:szCs w:val="24"/>
        </w:rPr>
      </w:pPr>
    </w:p>
    <w:p w14:paraId="1B33B649" w14:textId="6E9DA3EC" w:rsidR="00E16AD5" w:rsidRPr="00E16AD5" w:rsidRDefault="000601E6" w:rsidP="00A10E72">
      <w:pPr>
        <w:pStyle w:val="Heading2"/>
        <w:ind w:left="0"/>
        <w:jc w:val="left"/>
        <w:rPr>
          <w:sz w:val="24"/>
          <w:szCs w:val="24"/>
        </w:rPr>
      </w:pPr>
      <w:r>
        <w:rPr>
          <w:sz w:val="24"/>
          <w:szCs w:val="24"/>
        </w:rPr>
        <w:t>3.3.1 ARCHITECTURE</w:t>
      </w:r>
      <w:r w:rsidR="00E16AD5" w:rsidRPr="00E16AD5">
        <w:rPr>
          <w:noProof/>
          <w:sz w:val="24"/>
          <w:szCs w:val="24"/>
        </w:rPr>
        <w:t xml:space="preserve"> </w:t>
      </w:r>
      <w:r w:rsidR="004544CD">
        <w:rPr>
          <w:noProof/>
          <w:sz w:val="24"/>
          <w:szCs w:val="24"/>
        </w:rPr>
        <w:t xml:space="preserve">OF </w:t>
      </w:r>
      <w:r w:rsidR="00E16AD5" w:rsidRPr="00E16AD5">
        <w:rPr>
          <w:noProof/>
          <w:sz w:val="24"/>
          <w:szCs w:val="24"/>
        </w:rPr>
        <w:t>DECENTRALIZED VOTING SYSTEM USING BLOCKCHAIN</w:t>
      </w:r>
    </w:p>
    <w:p w14:paraId="78DDF61C" w14:textId="03A94CAB" w:rsidR="00E16AD5" w:rsidRPr="00E16AD5" w:rsidRDefault="00E16AD5" w:rsidP="00A10E72">
      <w:pPr>
        <w:pStyle w:val="Heading2"/>
        <w:ind w:left="0"/>
        <w:jc w:val="left"/>
        <w:rPr>
          <w:sz w:val="24"/>
          <w:szCs w:val="24"/>
        </w:rPr>
      </w:pPr>
      <w:r w:rsidRPr="00E16AD5">
        <w:rPr>
          <w:b w:val="0"/>
          <w:bCs w:val="0"/>
          <w:noProof/>
        </w:rPr>
        <w:t xml:space="preserve"> </w:t>
      </w:r>
      <w:r>
        <w:rPr>
          <w:noProof/>
        </w:rPr>
        <w:drawing>
          <wp:inline distT="0" distB="0" distL="0" distR="0" wp14:anchorId="10EEFAD7" wp14:editId="70F872A5">
            <wp:extent cx="6019800" cy="4349624"/>
            <wp:effectExtent l="0" t="0" r="0" b="0"/>
            <wp:docPr id="14" name="Picture 1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035986" cy="4361319"/>
                    </a:xfrm>
                    <a:prstGeom prst="rect">
                      <a:avLst/>
                    </a:prstGeom>
                    <a:noFill/>
                    <a:ln>
                      <a:noFill/>
                    </a:ln>
                  </pic:spPr>
                </pic:pic>
              </a:graphicData>
            </a:graphic>
          </wp:inline>
        </w:drawing>
      </w:r>
      <w:r w:rsidRPr="00E16AD5">
        <w:rPr>
          <w:b w:val="0"/>
          <w:bCs w:val="0"/>
          <w:noProof/>
        </w:rPr>
        <w:t xml:space="preserve">                     </w:t>
      </w:r>
    </w:p>
    <w:p w14:paraId="55896DD5" w14:textId="682DED3D" w:rsidR="00E16AD5" w:rsidRPr="00905499" w:rsidRDefault="00E16AD5" w:rsidP="00A10E72">
      <w:pPr>
        <w:pStyle w:val="Heading2"/>
        <w:ind w:left="0"/>
        <w:jc w:val="left"/>
        <w:rPr>
          <w:color w:val="000000"/>
          <w:sz w:val="24"/>
          <w:szCs w:val="24"/>
          <w:lang w:val="en-IN" w:eastAsia="en-IN"/>
        </w:rPr>
      </w:pPr>
    </w:p>
    <w:p w14:paraId="1419B328" w14:textId="77777777" w:rsidR="00D10143" w:rsidRDefault="00A10E72" w:rsidP="00E16AD5">
      <w:pPr>
        <w:keepNext/>
        <w:widowControl/>
        <w:shd w:val="clear" w:color="auto" w:fill="FFFFFF"/>
        <w:suppressAutoHyphens w:val="0"/>
        <w:spacing w:before="100" w:beforeAutospacing="1" w:after="100" w:afterAutospacing="1" w:line="360" w:lineRule="auto"/>
        <w:jc w:val="center"/>
      </w:pPr>
      <w:r w:rsidRPr="00A10E72">
        <w:rPr>
          <w:noProof/>
        </w:rPr>
        <w:lastRenderedPageBreak/>
        <w:drawing>
          <wp:inline distT="0" distB="0" distL="0" distR="0" wp14:anchorId="19C493A4" wp14:editId="32302A6E">
            <wp:extent cx="6188710" cy="3769995"/>
            <wp:effectExtent l="0" t="0" r="2540" b="1905"/>
            <wp:docPr id="1028" name="Picture 4" descr="Informatics 07 00016 g001">
              <a:extLst xmlns:a="http://schemas.openxmlformats.org/drawingml/2006/main">
                <a:ext uri="{FF2B5EF4-FFF2-40B4-BE49-F238E27FC236}">
                  <a16:creationId xmlns:a16="http://schemas.microsoft.com/office/drawing/2014/main" id="{496CA8B8-A204-0F08-F6B3-B2934BD1F2A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8" name="Picture 4" descr="Informatics 07 00016 g001">
                      <a:extLst>
                        <a:ext uri="{FF2B5EF4-FFF2-40B4-BE49-F238E27FC236}">
                          <a16:creationId xmlns:a16="http://schemas.microsoft.com/office/drawing/2014/main" id="{496CA8B8-A204-0F08-F6B3-B2934BD1F2A6}"/>
                        </a:ext>
                      </a:extLst>
                    </pic:cNvPr>
                    <pic:cNvPicPr>
                      <a:picLocks noGrp="1"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6188710" cy="3769995"/>
                    </a:xfrm>
                    <a:prstGeom prst="rect">
                      <a:avLst/>
                    </a:prstGeom>
                    <a:noFill/>
                  </pic:spPr>
                </pic:pic>
              </a:graphicData>
            </a:graphic>
          </wp:inline>
        </w:drawing>
      </w:r>
    </w:p>
    <w:p w14:paraId="41BB05C3" w14:textId="6CFCA6E0" w:rsidR="00905499" w:rsidRDefault="00AF7C25" w:rsidP="00E16AD5">
      <w:pPr>
        <w:keepNext/>
        <w:widowControl/>
        <w:shd w:val="clear" w:color="auto" w:fill="FFFFFF"/>
        <w:suppressAutoHyphens w:val="0"/>
        <w:spacing w:before="100" w:beforeAutospacing="1" w:after="100" w:afterAutospacing="1" w:line="360" w:lineRule="auto"/>
        <w:jc w:val="center"/>
      </w:pPr>
      <w:r>
        <w:t xml:space="preserve">Fig </w:t>
      </w:r>
      <w:r w:rsidR="00F747E9">
        <w:t>3.3</w:t>
      </w:r>
      <w:r w:rsidR="00D10143">
        <w:t>.2</w:t>
      </w:r>
      <w:r w:rsidR="00F747E9">
        <w:t xml:space="preserve">: </w:t>
      </w:r>
      <w:r w:rsidR="00A10E72">
        <w:rPr>
          <w:color w:val="000000"/>
          <w:shd w:val="clear" w:color="auto" w:fill="FFFFFF"/>
        </w:rPr>
        <w:t>LAYERS Of BLOCKCHAIN BASED VOTING</w:t>
      </w:r>
    </w:p>
    <w:p w14:paraId="41115256" w14:textId="77777777" w:rsidR="00A10E72" w:rsidRPr="004544CD" w:rsidRDefault="00A10E72" w:rsidP="00574D0F">
      <w:pPr>
        <w:pStyle w:val="NormalWeb"/>
        <w:shd w:val="clear" w:color="auto" w:fill="FFFFFF"/>
        <w:spacing w:before="0" w:beforeAutospacing="0" w:after="150" w:afterAutospacing="0" w:line="360" w:lineRule="auto"/>
        <w:jc w:val="both"/>
      </w:pPr>
      <w:r w:rsidRPr="004544CD">
        <w:rPr>
          <w:b/>
          <w:bCs/>
        </w:rPr>
        <w:t>Client layer</w:t>
      </w:r>
      <w:r w:rsidRPr="004544CD">
        <w:t>: This layer contains the various electronic devices and systems with which users interact with the blockchain e-voting system. These devices are the peer nodes of the e-voting blockchain that interact via smart contracts, referred to as "</w:t>
      </w:r>
      <w:proofErr w:type="spellStart"/>
      <w:r w:rsidRPr="004544CD">
        <w:t>chaincode</w:t>
      </w:r>
      <w:proofErr w:type="spellEnd"/>
      <w:r w:rsidRPr="004544CD">
        <w:t xml:space="preserve">" in the Hyperledger Fabric. The different types of peer nodes and their assigned responsibilities are: </w:t>
      </w:r>
    </w:p>
    <w:p w14:paraId="1D9770BA" w14:textId="77777777" w:rsidR="00A10E72" w:rsidRPr="004544CD" w:rsidRDefault="00A10E72" w:rsidP="00574D0F">
      <w:pPr>
        <w:pStyle w:val="NormalWeb"/>
        <w:numPr>
          <w:ilvl w:val="1"/>
          <w:numId w:val="21"/>
        </w:numPr>
        <w:shd w:val="clear" w:color="auto" w:fill="FFFFFF"/>
        <w:spacing w:before="0" w:beforeAutospacing="0" w:after="150" w:afterAutospacing="0" w:line="360" w:lineRule="auto"/>
        <w:jc w:val="both"/>
      </w:pPr>
      <w:r w:rsidRPr="004544CD">
        <w:t xml:space="preserve">E-Voting nodes: The primary purpose of these nodes is to enable </w:t>
      </w:r>
      <w:proofErr w:type="gramStart"/>
      <w:r w:rsidRPr="004544CD">
        <w:t>voters</w:t>
      </w:r>
      <w:proofErr w:type="gramEnd"/>
      <w:r w:rsidRPr="004544CD">
        <w:t xml:space="preserve"> authentication and casting of votes, and to ensure that all blockchain transactions are recorded. Informatics 2020, 7, 16 8 of 22 </w:t>
      </w:r>
    </w:p>
    <w:p w14:paraId="205C50D6" w14:textId="4343BA60" w:rsidR="00A10E72" w:rsidRPr="004544CD" w:rsidRDefault="00A10E72" w:rsidP="00574D0F">
      <w:pPr>
        <w:pStyle w:val="NormalWeb"/>
        <w:numPr>
          <w:ilvl w:val="1"/>
          <w:numId w:val="21"/>
        </w:numPr>
        <w:shd w:val="clear" w:color="auto" w:fill="FFFFFF"/>
        <w:spacing w:before="0" w:beforeAutospacing="0" w:after="150" w:afterAutospacing="0" w:line="360" w:lineRule="auto"/>
        <w:jc w:val="both"/>
      </w:pPr>
      <w:r w:rsidRPr="004544CD">
        <w:t>Administrator nodes: These nodes are used to configure blockchain network channels, assign roles to the nodes of the blockchain, grant permissions, and set the level of access control for specific nodes.</w:t>
      </w:r>
    </w:p>
    <w:p w14:paraId="4CA9A946" w14:textId="23EC81FE" w:rsidR="00A10E72" w:rsidRPr="004544CD" w:rsidRDefault="00A10E72" w:rsidP="00574D0F">
      <w:pPr>
        <w:pStyle w:val="NormalWeb"/>
        <w:numPr>
          <w:ilvl w:val="1"/>
          <w:numId w:val="21"/>
        </w:numPr>
        <w:shd w:val="clear" w:color="auto" w:fill="FFFFFF"/>
        <w:spacing w:before="0" w:beforeAutospacing="0" w:after="150" w:afterAutospacing="0" w:line="360" w:lineRule="auto"/>
        <w:jc w:val="both"/>
      </w:pPr>
      <w:r w:rsidRPr="004544CD">
        <w:t xml:space="preserve">Public nodes: These are the nodes that enable view-only public access to </w:t>
      </w:r>
      <w:proofErr w:type="gramStart"/>
      <w:r w:rsidRPr="004544CD">
        <w:t xml:space="preserve">transact  </w:t>
      </w:r>
      <w:proofErr w:type="spellStart"/>
      <w:r w:rsidRPr="004544CD">
        <w:t>tions</w:t>
      </w:r>
      <w:proofErr w:type="spellEnd"/>
      <w:proofErr w:type="gramEnd"/>
      <w:r w:rsidRPr="004544CD">
        <w:t xml:space="preserve"> of the e-voting blockchain. </w:t>
      </w:r>
    </w:p>
    <w:p w14:paraId="4288B582" w14:textId="77777777" w:rsidR="00A10E72" w:rsidRPr="004544CD" w:rsidRDefault="00A10E72" w:rsidP="00574D0F">
      <w:pPr>
        <w:pStyle w:val="NormalWeb"/>
        <w:numPr>
          <w:ilvl w:val="1"/>
          <w:numId w:val="21"/>
        </w:numPr>
        <w:shd w:val="clear" w:color="auto" w:fill="FFFFFF"/>
        <w:spacing w:before="0" w:beforeAutospacing="0" w:after="150" w:afterAutospacing="0" w:line="360" w:lineRule="auto"/>
        <w:jc w:val="both"/>
        <w:rPr>
          <w:b/>
          <w:bCs/>
          <w:color w:val="000000"/>
        </w:rPr>
      </w:pPr>
      <w:r w:rsidRPr="004544CD">
        <w:t xml:space="preserve"> Vote validation: These nodes are responsible for vote validation. They are also used to ensure the authenticity of transactions that are included in a block.</w:t>
      </w:r>
    </w:p>
    <w:p w14:paraId="21826FD2" w14:textId="77777777" w:rsidR="00A10E72" w:rsidRPr="004544CD" w:rsidRDefault="00A10E72" w:rsidP="00574D0F">
      <w:pPr>
        <w:pStyle w:val="NormalWeb"/>
        <w:numPr>
          <w:ilvl w:val="1"/>
          <w:numId w:val="21"/>
        </w:numPr>
        <w:shd w:val="clear" w:color="auto" w:fill="FFFFFF"/>
        <w:spacing w:before="0" w:beforeAutospacing="0" w:after="150" w:afterAutospacing="0" w:line="360" w:lineRule="auto"/>
        <w:jc w:val="both"/>
        <w:rPr>
          <w:b/>
          <w:bCs/>
          <w:color w:val="000000"/>
        </w:rPr>
      </w:pPr>
      <w:r w:rsidRPr="004544CD">
        <w:t xml:space="preserve"> Committing nodes: These are the nodes that validate and commit new blocks to the blockchain. </w:t>
      </w:r>
    </w:p>
    <w:p w14:paraId="14ECFA3C" w14:textId="6C356F86" w:rsidR="00A10E72" w:rsidRPr="004544CD" w:rsidRDefault="00A10E72" w:rsidP="00574D0F">
      <w:pPr>
        <w:pStyle w:val="NormalWeb"/>
        <w:shd w:val="clear" w:color="auto" w:fill="FFFFFF"/>
        <w:spacing w:before="0" w:beforeAutospacing="0" w:after="150" w:afterAutospacing="0" w:line="360" w:lineRule="auto"/>
        <w:jc w:val="both"/>
        <w:rPr>
          <w:b/>
          <w:bCs/>
          <w:color w:val="000000"/>
        </w:rPr>
      </w:pPr>
      <w:r w:rsidRPr="004544CD">
        <w:rPr>
          <w:b/>
          <w:bCs/>
        </w:rPr>
        <w:lastRenderedPageBreak/>
        <w:t>Application Service Layer</w:t>
      </w:r>
      <w:r w:rsidRPr="004544CD">
        <w:t xml:space="preserve">: This consists of a set of services that are available in the e-voting system. The level of access control and the defined permissions level determines the type of services that a node can access in the blockchain. </w:t>
      </w:r>
    </w:p>
    <w:p w14:paraId="2FD501DA" w14:textId="77777777" w:rsidR="00E16AD5" w:rsidRPr="004544CD" w:rsidRDefault="00A10E72" w:rsidP="00574D0F">
      <w:pPr>
        <w:pStyle w:val="NormalWeb"/>
        <w:shd w:val="clear" w:color="auto" w:fill="FFFFFF"/>
        <w:spacing w:before="0" w:beforeAutospacing="0" w:after="150" w:afterAutospacing="0" w:line="360" w:lineRule="auto"/>
        <w:jc w:val="both"/>
      </w:pPr>
      <w:r w:rsidRPr="004544CD">
        <w:rPr>
          <w:b/>
          <w:bCs/>
        </w:rPr>
        <w:t>Blockchain Layer</w:t>
      </w:r>
      <w:r w:rsidRPr="004544CD">
        <w:t xml:space="preserve">: This is composed of the Hyperledger Fabric V2.0, which is a modular blockchain architecture framework that facilitates blockchain information system solutions. It supports the creation of permissioned blockchain networks that have in-built properties such as security, and privacy protection [37]. The Hyperledger Fabric has “ordering nodes” which ensures consistency of the blockchain by ensuring that only ordered blocks of an endorsed transaction are made available to the committing peer nodes before they are added to the blockchain [37]. </w:t>
      </w:r>
    </w:p>
    <w:p w14:paraId="7FE59B6D" w14:textId="0F41173B" w:rsidR="002616FC" w:rsidRPr="004544CD" w:rsidRDefault="00A10E72" w:rsidP="00574D0F">
      <w:pPr>
        <w:pStyle w:val="NormalWeb"/>
        <w:shd w:val="clear" w:color="auto" w:fill="FFFFFF"/>
        <w:spacing w:before="0" w:beforeAutospacing="0" w:after="150" w:afterAutospacing="0" w:line="360" w:lineRule="auto"/>
        <w:jc w:val="both"/>
        <w:rPr>
          <w:b/>
          <w:bCs/>
          <w:color w:val="000000"/>
        </w:rPr>
      </w:pPr>
      <w:r w:rsidRPr="004544CD">
        <w:rPr>
          <w:b/>
          <w:bCs/>
        </w:rPr>
        <w:t>IEC Data Storage Layer</w:t>
      </w:r>
      <w:r w:rsidRPr="004544CD">
        <w:t xml:space="preserve">: </w:t>
      </w:r>
      <w:r w:rsidR="00E16AD5" w:rsidRPr="004544CD">
        <w:t>T</w:t>
      </w:r>
      <w:r w:rsidRPr="004544CD">
        <w:t xml:space="preserve">his contains the relevant databases that store information on the profile of registered voters, political offices being contested for, and all political candidates. This database is used as the basis to authenticate and authorise voters to vote. </w:t>
      </w:r>
    </w:p>
    <w:p w14:paraId="4C301DD8" w14:textId="10D166A0" w:rsidR="00E16AD5" w:rsidRPr="004544CD" w:rsidRDefault="00F747E9" w:rsidP="00972815">
      <w:pPr>
        <w:pStyle w:val="Heading2"/>
        <w:shd w:val="clear" w:color="auto" w:fill="FFFFFF"/>
        <w:spacing w:before="504" w:after="312"/>
        <w:ind w:left="0"/>
        <w:jc w:val="left"/>
        <w:rPr>
          <w:color w:val="000000"/>
          <w:sz w:val="24"/>
          <w:szCs w:val="24"/>
          <w:lang w:val="en-IN"/>
        </w:rPr>
      </w:pPr>
      <w:r w:rsidRPr="004544CD">
        <w:rPr>
          <w:color w:val="000000"/>
          <w:sz w:val="24"/>
          <w:szCs w:val="24"/>
        </w:rPr>
        <w:t>3.4</w:t>
      </w:r>
      <w:r w:rsidR="004A3CF9">
        <w:rPr>
          <w:color w:val="000000"/>
          <w:sz w:val="24"/>
          <w:szCs w:val="24"/>
        </w:rPr>
        <w:t>.1</w:t>
      </w:r>
      <w:r w:rsidR="00972815" w:rsidRPr="004544CD">
        <w:rPr>
          <w:color w:val="000000"/>
          <w:sz w:val="24"/>
          <w:szCs w:val="24"/>
        </w:rPr>
        <w:t xml:space="preserve"> </w:t>
      </w:r>
      <w:r w:rsidR="00972815" w:rsidRPr="004544CD">
        <w:rPr>
          <w:color w:val="000000"/>
          <w:sz w:val="24"/>
          <w:szCs w:val="24"/>
          <w:u w:val="single"/>
          <w:lang w:val="en-IN"/>
        </w:rPr>
        <w:t>What Are the Advantages of Blockchain Voting?</w:t>
      </w:r>
    </w:p>
    <w:p w14:paraId="76AFFA0B" w14:textId="36545A4E" w:rsidR="00E16AD5" w:rsidRPr="00E16AD5" w:rsidRDefault="00E16AD5" w:rsidP="00574D0F">
      <w:pPr>
        <w:pStyle w:val="Heading2"/>
        <w:shd w:val="clear" w:color="auto" w:fill="FFFFFF"/>
        <w:spacing w:before="504" w:after="312"/>
        <w:ind w:left="0"/>
        <w:jc w:val="both"/>
        <w:rPr>
          <w:b w:val="0"/>
          <w:bCs w:val="0"/>
          <w:color w:val="000000"/>
          <w:sz w:val="24"/>
          <w:szCs w:val="24"/>
        </w:rPr>
      </w:pPr>
      <w:r w:rsidRPr="00E16AD5">
        <w:rPr>
          <w:color w:val="000000"/>
          <w:sz w:val="24"/>
          <w:szCs w:val="24"/>
          <w:u w:val="single"/>
        </w:rPr>
        <w:t xml:space="preserve">Convenience and </w:t>
      </w:r>
      <w:proofErr w:type="spellStart"/>
      <w:proofErr w:type="gramStart"/>
      <w:r w:rsidRPr="00E16AD5">
        <w:rPr>
          <w:color w:val="000000"/>
          <w:sz w:val="24"/>
          <w:szCs w:val="24"/>
          <w:u w:val="single"/>
        </w:rPr>
        <w:t>accessibility</w:t>
      </w:r>
      <w:r w:rsidRPr="00E16AD5">
        <w:rPr>
          <w:color w:val="000000"/>
          <w:sz w:val="24"/>
          <w:szCs w:val="24"/>
        </w:rPr>
        <w:t>:</w:t>
      </w:r>
      <w:r w:rsidRPr="00E16AD5">
        <w:rPr>
          <w:b w:val="0"/>
          <w:bCs w:val="0"/>
          <w:color w:val="000000"/>
          <w:sz w:val="24"/>
          <w:szCs w:val="24"/>
        </w:rPr>
        <w:t>With</w:t>
      </w:r>
      <w:proofErr w:type="spellEnd"/>
      <w:proofErr w:type="gramEnd"/>
      <w:r w:rsidRPr="00E16AD5">
        <w:rPr>
          <w:b w:val="0"/>
          <w:bCs w:val="0"/>
          <w:color w:val="000000"/>
          <w:sz w:val="24"/>
          <w:szCs w:val="24"/>
        </w:rPr>
        <w:t xml:space="preserve"> blockchain voting, people can vote via their computers or phones instead of visiting a polling location. </w:t>
      </w:r>
    </w:p>
    <w:p w14:paraId="58187187" w14:textId="77777777" w:rsidR="00E16AD5" w:rsidRPr="00E16AD5" w:rsidRDefault="00E16AD5" w:rsidP="00574D0F">
      <w:pPr>
        <w:pStyle w:val="Heading2"/>
        <w:shd w:val="clear" w:color="auto" w:fill="FFFFFF"/>
        <w:spacing w:before="504" w:after="312"/>
        <w:ind w:left="0"/>
        <w:jc w:val="both"/>
        <w:rPr>
          <w:color w:val="000000"/>
          <w:sz w:val="24"/>
          <w:szCs w:val="24"/>
          <w:lang w:val="en-IN"/>
        </w:rPr>
      </w:pPr>
      <w:r w:rsidRPr="00E16AD5">
        <w:rPr>
          <w:color w:val="000000"/>
          <w:sz w:val="24"/>
          <w:szCs w:val="24"/>
          <w:u w:val="single"/>
        </w:rPr>
        <w:t>Error reduction</w:t>
      </w:r>
      <w:r w:rsidRPr="00E16AD5">
        <w:rPr>
          <w:color w:val="000000"/>
          <w:sz w:val="24"/>
          <w:szCs w:val="24"/>
        </w:rPr>
        <w:t>: </w:t>
      </w:r>
      <w:r w:rsidRPr="00E16AD5">
        <w:rPr>
          <w:b w:val="0"/>
          <w:bCs w:val="0"/>
          <w:color w:val="000000"/>
          <w:sz w:val="24"/>
          <w:szCs w:val="24"/>
        </w:rPr>
        <w:t>In analog voting, voters must trust poll workers, the counting staff, and the independent observers for the proper handling and counting of votes</w:t>
      </w:r>
      <w:r w:rsidRPr="00E16AD5">
        <w:rPr>
          <w:color w:val="000000"/>
          <w:sz w:val="24"/>
          <w:szCs w:val="24"/>
        </w:rPr>
        <w:t>.</w:t>
      </w:r>
    </w:p>
    <w:p w14:paraId="68608363" w14:textId="5D193F52" w:rsidR="00E16AD5" w:rsidRPr="00E16AD5" w:rsidRDefault="00E16AD5" w:rsidP="00574D0F">
      <w:pPr>
        <w:pStyle w:val="Heading2"/>
        <w:shd w:val="clear" w:color="auto" w:fill="FFFFFF"/>
        <w:spacing w:before="504" w:after="312"/>
        <w:ind w:left="0"/>
        <w:jc w:val="both"/>
        <w:rPr>
          <w:color w:val="000000"/>
          <w:sz w:val="24"/>
          <w:szCs w:val="24"/>
          <w:lang w:val="en-IN"/>
        </w:rPr>
      </w:pPr>
      <w:r w:rsidRPr="00E16AD5">
        <w:rPr>
          <w:color w:val="000000"/>
          <w:sz w:val="24"/>
          <w:szCs w:val="24"/>
          <w:u w:val="single"/>
        </w:rPr>
        <w:t>Efficiency</w:t>
      </w:r>
      <w:r w:rsidRPr="00E16AD5">
        <w:rPr>
          <w:color w:val="000000"/>
          <w:sz w:val="24"/>
          <w:szCs w:val="24"/>
        </w:rPr>
        <w:t>:</w:t>
      </w:r>
      <w:r w:rsidR="00972815" w:rsidRPr="004544CD">
        <w:rPr>
          <w:color w:val="000000"/>
          <w:sz w:val="24"/>
          <w:szCs w:val="24"/>
        </w:rPr>
        <w:t xml:space="preserve"> </w:t>
      </w:r>
      <w:r w:rsidRPr="00E16AD5">
        <w:rPr>
          <w:b w:val="0"/>
          <w:bCs w:val="0"/>
          <w:color w:val="000000"/>
          <w:sz w:val="24"/>
          <w:szCs w:val="24"/>
        </w:rPr>
        <w:t>Current voting systems involve hand counting and mechanical counting, which take time and resources.</w:t>
      </w:r>
    </w:p>
    <w:p w14:paraId="29CB5323" w14:textId="1F023072" w:rsidR="009745D7" w:rsidRPr="004544CD" w:rsidRDefault="00972815" w:rsidP="00E16AD5">
      <w:pPr>
        <w:pStyle w:val="Heading2"/>
        <w:shd w:val="clear" w:color="auto" w:fill="FFFFFF"/>
        <w:spacing w:before="504" w:after="312"/>
        <w:ind w:left="0"/>
        <w:jc w:val="left"/>
        <w:rPr>
          <w:color w:val="000000"/>
          <w:sz w:val="24"/>
          <w:szCs w:val="24"/>
          <w:lang w:val="en-IN"/>
        </w:rPr>
      </w:pPr>
      <w:r w:rsidRPr="004544CD">
        <w:rPr>
          <w:color w:val="000000"/>
          <w:sz w:val="24"/>
          <w:szCs w:val="24"/>
        </w:rPr>
        <w:t xml:space="preserve">3.4.2 </w:t>
      </w:r>
      <w:r w:rsidRPr="004544CD">
        <w:rPr>
          <w:color w:val="000000"/>
          <w:sz w:val="24"/>
          <w:szCs w:val="24"/>
          <w:lang w:val="en-IN"/>
        </w:rPr>
        <w:t>What Are the Disadvantages of Blockchain Voting?</w:t>
      </w:r>
    </w:p>
    <w:p w14:paraId="56E9BF9E" w14:textId="77777777" w:rsidR="00972815" w:rsidRPr="00972815" w:rsidRDefault="00972815" w:rsidP="00574D0F">
      <w:pPr>
        <w:pStyle w:val="Heading2"/>
        <w:shd w:val="clear" w:color="auto" w:fill="FFFFFF"/>
        <w:spacing w:before="504" w:after="312"/>
        <w:ind w:left="0"/>
        <w:jc w:val="both"/>
        <w:rPr>
          <w:b w:val="0"/>
          <w:bCs w:val="0"/>
          <w:sz w:val="24"/>
          <w:szCs w:val="24"/>
          <w:shd w:val="clear" w:color="auto" w:fill="FFFFFF"/>
          <w:lang w:val="en-IN"/>
        </w:rPr>
      </w:pPr>
      <w:r w:rsidRPr="00972815">
        <w:rPr>
          <w:sz w:val="24"/>
          <w:szCs w:val="24"/>
          <w:shd w:val="clear" w:color="auto" w:fill="FFFFFF"/>
        </w:rPr>
        <w:t>The public nature of the ledger</w:t>
      </w:r>
      <w:r w:rsidRPr="00972815">
        <w:rPr>
          <w:b w:val="0"/>
          <w:bCs w:val="0"/>
          <w:sz w:val="24"/>
          <w:szCs w:val="24"/>
          <w:shd w:val="clear" w:color="auto" w:fill="FFFFFF"/>
        </w:rPr>
        <w:t>: A voter can show a third party where they sent their coins or tokens as proof of how they voted. This opens up possibilities for a third party to buy votes or coerce voters to vote a certain way.</w:t>
      </w:r>
    </w:p>
    <w:p w14:paraId="6068E2AB" w14:textId="76B8810E" w:rsidR="00972815" w:rsidRDefault="00972815" w:rsidP="00574D0F">
      <w:pPr>
        <w:pStyle w:val="Heading2"/>
        <w:shd w:val="clear" w:color="auto" w:fill="FFFFFF"/>
        <w:spacing w:before="504" w:after="312"/>
        <w:ind w:left="0"/>
        <w:jc w:val="both"/>
        <w:rPr>
          <w:b w:val="0"/>
          <w:bCs w:val="0"/>
          <w:color w:val="000000"/>
          <w:sz w:val="24"/>
          <w:szCs w:val="24"/>
          <w:shd w:val="clear" w:color="auto" w:fill="FFFFFF"/>
        </w:rPr>
      </w:pPr>
      <w:r w:rsidRPr="00972815">
        <w:rPr>
          <w:color w:val="000000"/>
          <w:sz w:val="24"/>
          <w:szCs w:val="24"/>
          <w:shd w:val="clear" w:color="auto" w:fill="FFFFFF"/>
        </w:rPr>
        <w:t xml:space="preserve">Denial-of-service attacks: </w:t>
      </w:r>
      <w:r w:rsidRPr="00972815">
        <w:rPr>
          <w:b w:val="0"/>
          <w:bCs w:val="0"/>
          <w:color w:val="000000"/>
          <w:sz w:val="24"/>
          <w:szCs w:val="24"/>
          <w:shd w:val="clear" w:color="auto" w:fill="FFFFFF"/>
        </w:rPr>
        <w:t>Attackers may try to disrupt network connectivity during the election period to prevent votes from being cast and validated in time.</w:t>
      </w:r>
    </w:p>
    <w:p w14:paraId="1F3BF252" w14:textId="59CBED8F" w:rsidR="00526276" w:rsidRDefault="00526276" w:rsidP="00574D0F">
      <w:pPr>
        <w:pStyle w:val="Heading2"/>
        <w:shd w:val="clear" w:color="auto" w:fill="FFFFFF"/>
        <w:spacing w:before="504" w:after="312"/>
        <w:ind w:left="0"/>
        <w:jc w:val="both"/>
        <w:rPr>
          <w:b w:val="0"/>
          <w:bCs w:val="0"/>
          <w:color w:val="000000"/>
          <w:sz w:val="24"/>
          <w:szCs w:val="24"/>
          <w:shd w:val="clear" w:color="auto" w:fill="FFFFFF"/>
        </w:rPr>
      </w:pPr>
    </w:p>
    <w:p w14:paraId="7F656282" w14:textId="6F811414" w:rsidR="00526276" w:rsidRDefault="00526276" w:rsidP="00574D0F">
      <w:pPr>
        <w:pStyle w:val="Heading2"/>
        <w:shd w:val="clear" w:color="auto" w:fill="FFFFFF"/>
        <w:spacing w:before="504" w:after="312"/>
        <w:ind w:left="0"/>
        <w:jc w:val="both"/>
        <w:rPr>
          <w:b w:val="0"/>
          <w:bCs w:val="0"/>
          <w:color w:val="000000"/>
          <w:sz w:val="24"/>
          <w:szCs w:val="24"/>
          <w:shd w:val="clear" w:color="auto" w:fill="FFFFFF"/>
        </w:rPr>
      </w:pPr>
    </w:p>
    <w:p w14:paraId="45EC3109" w14:textId="11220428" w:rsidR="00526276" w:rsidRDefault="00526276" w:rsidP="00574D0F">
      <w:pPr>
        <w:pStyle w:val="Heading2"/>
        <w:shd w:val="clear" w:color="auto" w:fill="FFFFFF"/>
        <w:spacing w:before="504" w:after="312"/>
        <w:ind w:left="0"/>
        <w:jc w:val="both"/>
        <w:rPr>
          <w:b w:val="0"/>
          <w:bCs w:val="0"/>
          <w:color w:val="000000"/>
          <w:sz w:val="24"/>
          <w:szCs w:val="24"/>
          <w:shd w:val="clear" w:color="auto" w:fill="FFFFFF"/>
        </w:rPr>
      </w:pPr>
    </w:p>
    <w:p w14:paraId="2684BBE0" w14:textId="7935677A" w:rsidR="00526276" w:rsidRDefault="00526276" w:rsidP="00574D0F">
      <w:pPr>
        <w:pStyle w:val="Heading2"/>
        <w:shd w:val="clear" w:color="auto" w:fill="FFFFFF"/>
        <w:spacing w:before="504" w:after="312"/>
        <w:ind w:left="0"/>
        <w:jc w:val="both"/>
      </w:pPr>
      <w:r>
        <w:rPr>
          <w:color w:val="000000"/>
          <w:sz w:val="24"/>
          <w:szCs w:val="24"/>
          <w:shd w:val="clear" w:color="auto" w:fill="FFFFFF"/>
          <w:lang w:val="en-IN"/>
        </w:rPr>
        <w:lastRenderedPageBreak/>
        <w:t xml:space="preserve">                                                             </w:t>
      </w:r>
      <w:r>
        <w:t>CHAPTER</w:t>
      </w:r>
      <w:r>
        <w:t xml:space="preserve"> 4</w:t>
      </w:r>
    </w:p>
    <w:p w14:paraId="10CFA271" w14:textId="6333481E" w:rsidR="00526276" w:rsidRDefault="00526276" w:rsidP="00574D0F">
      <w:pPr>
        <w:pStyle w:val="Heading2"/>
        <w:shd w:val="clear" w:color="auto" w:fill="FFFFFF"/>
        <w:spacing w:before="504" w:after="312"/>
        <w:ind w:left="0"/>
        <w:jc w:val="both"/>
      </w:pPr>
      <w:r>
        <w:t xml:space="preserve">                                           PROBLEM DEFINITION</w:t>
      </w:r>
    </w:p>
    <w:p w14:paraId="416289CE" w14:textId="13180CDC" w:rsidR="00526276" w:rsidRDefault="00526276" w:rsidP="00526276">
      <w:pPr>
        <w:pStyle w:val="Heading2"/>
        <w:shd w:val="clear" w:color="auto" w:fill="FFFFFF"/>
        <w:spacing w:before="504" w:after="312" w:line="360" w:lineRule="auto"/>
        <w:ind w:left="0"/>
        <w:jc w:val="both"/>
      </w:pPr>
      <w:r>
        <w:t xml:space="preserve">4.1 </w:t>
      </w:r>
      <w:r w:rsidRPr="00526276">
        <w:rPr>
          <w:b w:val="0"/>
          <w:bCs w:val="0"/>
          <w:color w:val="212121"/>
          <w:sz w:val="24"/>
          <w:szCs w:val="24"/>
          <w:shd w:val="clear" w:color="auto" w:fill="FFFFFF"/>
        </w:rPr>
        <w:t xml:space="preserve">Online voting is a trend that is gaining momentum in modern society. It has great potential to decrease organizational costs and increase voter turnout. It eliminates the need to print ballot papers or open polling stations-voters can vote from wherever there is an Internet connection. Despite these benefits, online voting solutions are viewed with a great deal of caution because they introduce new threats. A single vulnerability can lead to large-scale manipulations of votes. Electronic voting systems must be legitimate, accurate, safe, and convenient when used for elections. Nonetheless, adoption may be limited by potential problems associated with electronic voting systems. Blockchain technology came into the ground to overcome these issues and offers decentralized nodes for electronic voting and is used to produce electronic voting systems mainly because of their end-to-end verification advantages. This technology is a beautiful replacement for traditional electronic voting solutions with distributed, non-repudiation, and security protection characteristics. The following article gives an overview of electronic voting systems based on blockchain technology. The main goal of this analysis was to examine the current status of blockchain-based voting research and online voting systems and any related difficulties to predict future developments. This study provides a conceptual description of the intended blockchain-based electronic voting application and an introduction to the fundamental structure and characteristics of the blockchain in connection to electronic voting. </w:t>
      </w:r>
      <w:proofErr w:type="gramStart"/>
      <w:r w:rsidRPr="00526276">
        <w:rPr>
          <w:b w:val="0"/>
          <w:bCs w:val="0"/>
          <w:color w:val="212121"/>
          <w:sz w:val="24"/>
          <w:szCs w:val="24"/>
          <w:shd w:val="clear" w:color="auto" w:fill="FFFFFF"/>
        </w:rPr>
        <w:t>As a consequence of</w:t>
      </w:r>
      <w:proofErr w:type="gramEnd"/>
      <w:r w:rsidRPr="00526276">
        <w:rPr>
          <w:b w:val="0"/>
          <w:bCs w:val="0"/>
          <w:color w:val="212121"/>
          <w:sz w:val="24"/>
          <w:szCs w:val="24"/>
          <w:shd w:val="clear" w:color="auto" w:fill="FFFFFF"/>
        </w:rPr>
        <w:t xml:space="preserve"> this study, it was discovered that blockchain systems may help solve some of the issues that now plague election systems. On the other hand, the most often mentioned issues in blockchain applications are privacy protection and transaction speed. For a sustainable blockchain-based electronic voting system, the security of remote participation must be viable, and for scalability, transaction speed must be addressed. Due to these concerns, it was determined that the existing frameworks need to be improved to be utilized in voting systems.</w:t>
      </w:r>
      <w:r w:rsidRPr="00526276">
        <w:rPr>
          <w:b w:val="0"/>
          <w:bCs w:val="0"/>
          <w:sz w:val="24"/>
          <w:szCs w:val="24"/>
        </w:rPr>
        <w:t xml:space="preserve"> </w:t>
      </w:r>
    </w:p>
    <w:p w14:paraId="648428B3" w14:textId="77777777" w:rsidR="00526276" w:rsidRPr="00972815" w:rsidRDefault="00526276" w:rsidP="00574D0F">
      <w:pPr>
        <w:pStyle w:val="Heading2"/>
        <w:shd w:val="clear" w:color="auto" w:fill="FFFFFF"/>
        <w:spacing w:before="504" w:after="312"/>
        <w:ind w:left="0"/>
        <w:jc w:val="both"/>
        <w:rPr>
          <w:color w:val="000000"/>
          <w:sz w:val="24"/>
          <w:szCs w:val="24"/>
          <w:shd w:val="clear" w:color="auto" w:fill="FFFFFF"/>
          <w:lang w:val="en-IN"/>
        </w:rPr>
      </w:pPr>
    </w:p>
    <w:p w14:paraId="661A2977" w14:textId="77777777" w:rsidR="00C22087" w:rsidRPr="004544CD" w:rsidRDefault="00C22087" w:rsidP="006A1A97">
      <w:pPr>
        <w:pStyle w:val="BodyText"/>
        <w:jc w:val="both"/>
      </w:pPr>
    </w:p>
    <w:p w14:paraId="14B5B0B2" w14:textId="77777777" w:rsidR="00C22087" w:rsidRDefault="00C22087" w:rsidP="006A1A97">
      <w:pPr>
        <w:pStyle w:val="BodyText"/>
        <w:spacing w:before="7"/>
        <w:jc w:val="both"/>
      </w:pPr>
    </w:p>
    <w:p w14:paraId="2781ECDF" w14:textId="77777777" w:rsidR="00972815" w:rsidRDefault="00972815" w:rsidP="006A1A97">
      <w:pPr>
        <w:pStyle w:val="Heading3"/>
        <w:tabs>
          <w:tab w:val="left" w:pos="785"/>
        </w:tabs>
        <w:spacing w:before="90"/>
        <w:ind w:left="0"/>
        <w:jc w:val="center"/>
      </w:pPr>
      <w:bookmarkStart w:id="7" w:name="_TOC_250002"/>
      <w:bookmarkEnd w:id="7"/>
    </w:p>
    <w:p w14:paraId="5B4FF404" w14:textId="77777777" w:rsidR="00972815" w:rsidRDefault="00972815" w:rsidP="006A1A97">
      <w:pPr>
        <w:pStyle w:val="Heading3"/>
        <w:tabs>
          <w:tab w:val="left" w:pos="785"/>
        </w:tabs>
        <w:spacing w:before="90"/>
        <w:ind w:left="0"/>
        <w:jc w:val="center"/>
      </w:pPr>
    </w:p>
    <w:p w14:paraId="34367B90" w14:textId="77777777" w:rsidR="00972815" w:rsidRDefault="00972815" w:rsidP="006A1A97">
      <w:pPr>
        <w:pStyle w:val="Heading3"/>
        <w:tabs>
          <w:tab w:val="left" w:pos="785"/>
        </w:tabs>
        <w:spacing w:before="90"/>
        <w:ind w:left="0"/>
        <w:jc w:val="center"/>
      </w:pPr>
    </w:p>
    <w:p w14:paraId="0FDD0E93" w14:textId="77777777" w:rsidR="00972815" w:rsidRDefault="00972815" w:rsidP="006A1A97">
      <w:pPr>
        <w:pStyle w:val="Heading3"/>
        <w:tabs>
          <w:tab w:val="left" w:pos="785"/>
        </w:tabs>
        <w:spacing w:before="90"/>
        <w:ind w:left="0"/>
        <w:jc w:val="center"/>
      </w:pPr>
    </w:p>
    <w:p w14:paraId="3ADA9C0E" w14:textId="77777777" w:rsidR="00972815" w:rsidRDefault="00972815" w:rsidP="006A1A97">
      <w:pPr>
        <w:pStyle w:val="Heading3"/>
        <w:tabs>
          <w:tab w:val="left" w:pos="785"/>
        </w:tabs>
        <w:spacing w:before="90"/>
        <w:ind w:left="0"/>
        <w:jc w:val="center"/>
      </w:pPr>
    </w:p>
    <w:p w14:paraId="194856D0" w14:textId="318FCBBC" w:rsidR="00C22087" w:rsidRPr="004544CD" w:rsidRDefault="004A3CF9" w:rsidP="004A3CF9">
      <w:pPr>
        <w:pStyle w:val="Heading3"/>
        <w:tabs>
          <w:tab w:val="left" w:pos="785"/>
        </w:tabs>
        <w:spacing w:before="90"/>
        <w:ind w:left="0"/>
      </w:pPr>
      <w:r>
        <w:t xml:space="preserve">                                                  </w:t>
      </w:r>
      <w:r w:rsidR="00385120" w:rsidRPr="004544CD">
        <w:t>APPLICATION</w:t>
      </w:r>
      <w:r w:rsidR="00020CAB" w:rsidRPr="004544CD">
        <w:t xml:space="preserve"> OF BLOCKCHAIN</w:t>
      </w:r>
    </w:p>
    <w:p w14:paraId="681CDD68" w14:textId="77777777" w:rsidR="00C22087" w:rsidRPr="004544CD" w:rsidRDefault="00C22087" w:rsidP="006A1A97">
      <w:pPr>
        <w:pStyle w:val="BodyText"/>
        <w:spacing w:before="9"/>
        <w:jc w:val="both"/>
        <w:rPr>
          <w:b/>
        </w:rPr>
      </w:pPr>
    </w:p>
    <w:p w14:paraId="0E02CC18" w14:textId="77777777" w:rsidR="00020CAB" w:rsidRPr="004544CD" w:rsidRDefault="00020CAB" w:rsidP="00574D0F">
      <w:pPr>
        <w:pStyle w:val="Heading3"/>
        <w:shd w:val="clear" w:color="auto" w:fill="F9F9F9"/>
        <w:ind w:left="0"/>
        <w:jc w:val="both"/>
        <w:rPr>
          <w:b w:val="0"/>
          <w:bCs w:val="0"/>
          <w:color w:val="000000"/>
        </w:rPr>
      </w:pPr>
      <w:r w:rsidRPr="004544CD">
        <w:rPr>
          <w:rStyle w:val="Strong"/>
          <w:b/>
          <w:bCs/>
          <w:color w:val="000000"/>
        </w:rPr>
        <w:t>Supply Chain Management</w:t>
      </w:r>
    </w:p>
    <w:p w14:paraId="1C5C6C78" w14:textId="77777777" w:rsidR="00020CAB" w:rsidRPr="004544CD" w:rsidRDefault="00020CAB" w:rsidP="00574D0F">
      <w:pPr>
        <w:pStyle w:val="NormalWeb"/>
        <w:shd w:val="clear" w:color="auto" w:fill="F9F9F9"/>
        <w:spacing w:line="360" w:lineRule="auto"/>
        <w:jc w:val="both"/>
        <w:rPr>
          <w:color w:val="000000"/>
        </w:rPr>
      </w:pPr>
      <w:r w:rsidRPr="004544CD">
        <w:rPr>
          <w:color w:val="000000"/>
        </w:rPr>
        <w:t xml:space="preserve">Blockchain has the unique ability to enhance the overall efficiency of the supply chain. Blockchain provides accurate identification of the location of items on the supply chain. </w:t>
      </w:r>
      <w:proofErr w:type="gramStart"/>
      <w:r w:rsidRPr="004544CD">
        <w:rPr>
          <w:color w:val="000000"/>
        </w:rPr>
        <w:t>Thus</w:t>
      </w:r>
      <w:proofErr w:type="gramEnd"/>
      <w:r w:rsidRPr="004544CD">
        <w:rPr>
          <w:color w:val="000000"/>
        </w:rPr>
        <w:t xml:space="preserve"> removing the need for paper-based trails. This paperless approach of the Blockchain helps prevent data damage and misplacement. Blockchain also helps in monitoring the quality of products during production.</w:t>
      </w:r>
    </w:p>
    <w:p w14:paraId="20B9F077" w14:textId="77777777" w:rsidR="00020CAB" w:rsidRPr="004544CD" w:rsidRDefault="00020CAB" w:rsidP="00574D0F">
      <w:pPr>
        <w:pStyle w:val="Heading3"/>
        <w:shd w:val="clear" w:color="auto" w:fill="F9F9F9"/>
        <w:spacing w:line="360" w:lineRule="auto"/>
        <w:ind w:left="0"/>
        <w:jc w:val="both"/>
        <w:rPr>
          <w:b w:val="0"/>
          <w:bCs w:val="0"/>
          <w:color w:val="000000"/>
        </w:rPr>
      </w:pPr>
      <w:r w:rsidRPr="004544CD">
        <w:rPr>
          <w:rStyle w:val="Strong"/>
          <w:b/>
          <w:bCs/>
          <w:color w:val="000000"/>
        </w:rPr>
        <w:t>Digital Identification</w:t>
      </w:r>
    </w:p>
    <w:p w14:paraId="184AD9E7" w14:textId="77777777" w:rsidR="00020CAB" w:rsidRPr="004544CD" w:rsidRDefault="00020CAB" w:rsidP="00574D0F">
      <w:pPr>
        <w:pStyle w:val="NormalWeb"/>
        <w:shd w:val="clear" w:color="auto" w:fill="F9F9F9"/>
        <w:spacing w:line="360" w:lineRule="auto"/>
        <w:jc w:val="both"/>
        <w:rPr>
          <w:color w:val="000000"/>
        </w:rPr>
      </w:pPr>
      <w:r w:rsidRPr="004544CD">
        <w:rPr>
          <w:color w:val="000000"/>
        </w:rPr>
        <w:t>With an estimate of more than 1 billion people worldwide with no identity, Microsoft is working on creating IDs to empower poor people and refugees. This is going to help in connecting them with the formal financial sector. Microsoft aims to achieve this through its Authenticator app, which would be based on Blockchain tech. Authenticator doesn’t just use passwords. Authenticator uses multiple layers of security that use a code or token to identify the returning user or device. Digital ID is an ideal way for users to take control of their digital identity.</w:t>
      </w:r>
    </w:p>
    <w:p w14:paraId="0A963023" w14:textId="39F7FFCE" w:rsidR="00020CAB" w:rsidRPr="004544CD" w:rsidRDefault="00020CAB" w:rsidP="00574D0F">
      <w:pPr>
        <w:pStyle w:val="Heading3"/>
        <w:shd w:val="clear" w:color="auto" w:fill="F9F9F9"/>
        <w:spacing w:line="360" w:lineRule="auto"/>
        <w:ind w:left="0"/>
        <w:jc w:val="both"/>
        <w:rPr>
          <w:b w:val="0"/>
          <w:bCs w:val="0"/>
          <w:color w:val="000000"/>
        </w:rPr>
      </w:pPr>
      <w:r w:rsidRPr="004544CD">
        <w:rPr>
          <w:rStyle w:val="Strong"/>
          <w:b/>
          <w:bCs/>
          <w:color w:val="000000"/>
        </w:rPr>
        <w:t>Healthcare System</w:t>
      </w:r>
    </w:p>
    <w:p w14:paraId="671A9DEE" w14:textId="5A9087A8" w:rsidR="00020CAB" w:rsidRPr="004A3CF9" w:rsidRDefault="00020CAB" w:rsidP="004A3CF9">
      <w:pPr>
        <w:pStyle w:val="NormalWeb"/>
        <w:shd w:val="clear" w:color="auto" w:fill="F9F9F9"/>
        <w:spacing w:line="360" w:lineRule="auto"/>
        <w:jc w:val="both"/>
        <w:rPr>
          <w:color w:val="000000"/>
        </w:rPr>
      </w:pPr>
      <w:r w:rsidRPr="004544CD">
        <w:rPr>
          <w:color w:val="000000"/>
        </w:rPr>
        <w:t xml:space="preserve">The patient is the central point of the healthcare ecosystem. The patient should also get accurate information about their health status and various procedures performed. The accuracy of a patient’s medical history can be seen as a matter of life and death. Privacy and security of health data are crucial. Blockchain tech can keep track of serial and batch numbers of prescription drugs. Hospitals have moved away from paper for record-keeping, and they use blockchain technology to store patient data, which is kept confidential. The patient will be given a digital ID or a number key to access these records. Thus, Blockchain gives the patient control over who can see that data. The patient’s diagnosis can also be stored so that the patient’s health history can be </w:t>
      </w:r>
      <w:proofErr w:type="spellStart"/>
      <w:proofErr w:type="gramStart"/>
      <w:r w:rsidRPr="004544CD">
        <w:rPr>
          <w:color w:val="000000"/>
        </w:rPr>
        <w:t>tracked.</w:t>
      </w:r>
      <w:r w:rsidRPr="004544CD">
        <w:rPr>
          <w:rStyle w:val="Strong"/>
          <w:color w:val="000000"/>
        </w:rPr>
        <w:t>Food</w:t>
      </w:r>
      <w:proofErr w:type="spellEnd"/>
      <w:proofErr w:type="gramEnd"/>
      <w:r w:rsidRPr="004544CD">
        <w:rPr>
          <w:rStyle w:val="Strong"/>
          <w:color w:val="000000"/>
        </w:rPr>
        <w:t xml:space="preserve"> Safety &amp; </w:t>
      </w:r>
      <w:proofErr w:type="spellStart"/>
      <w:r w:rsidRPr="004544CD">
        <w:rPr>
          <w:rStyle w:val="Strong"/>
          <w:color w:val="000000"/>
        </w:rPr>
        <w:t>Security</w:t>
      </w:r>
      <w:r w:rsidRPr="004544CD">
        <w:rPr>
          <w:color w:val="000000"/>
        </w:rPr>
        <w:t>Blockchain</w:t>
      </w:r>
      <w:proofErr w:type="spellEnd"/>
      <w:r w:rsidRPr="004544CD">
        <w:rPr>
          <w:color w:val="000000"/>
        </w:rPr>
        <w:t xml:space="preserve"> in food security is an interesting use. Blockchain has the ability to trace your food from its origin to your plate. Using the immutable nature of Blockchain, the movement of food products from their origin to the supermarket can be traced. The source of the contaminant can be traced quickly and accurately in the case of foodborne illnesses.</w:t>
      </w:r>
    </w:p>
    <w:p w14:paraId="0329A821" w14:textId="1D7E9B8C" w:rsidR="00020CAB" w:rsidRPr="004544CD" w:rsidRDefault="00020CAB" w:rsidP="00574D0F">
      <w:pPr>
        <w:pStyle w:val="Heading3"/>
        <w:shd w:val="clear" w:color="auto" w:fill="F9F9F9"/>
        <w:spacing w:line="360" w:lineRule="auto"/>
        <w:ind w:left="0"/>
        <w:jc w:val="both"/>
        <w:rPr>
          <w:b w:val="0"/>
          <w:bCs w:val="0"/>
          <w:color w:val="000000"/>
        </w:rPr>
      </w:pPr>
      <w:r w:rsidRPr="004544CD">
        <w:rPr>
          <w:rStyle w:val="Strong"/>
          <w:b/>
          <w:bCs/>
          <w:color w:val="000000"/>
        </w:rPr>
        <w:t>Copyright, Royalty and Trademark Security</w:t>
      </w:r>
    </w:p>
    <w:p w14:paraId="7023A658" w14:textId="77777777" w:rsidR="00020CAB" w:rsidRPr="004544CD" w:rsidRDefault="00020CAB" w:rsidP="00574D0F">
      <w:pPr>
        <w:pStyle w:val="NormalWeb"/>
        <w:shd w:val="clear" w:color="auto" w:fill="F9F9F9"/>
        <w:spacing w:line="360" w:lineRule="auto"/>
        <w:jc w:val="both"/>
        <w:rPr>
          <w:color w:val="000000"/>
        </w:rPr>
      </w:pPr>
      <w:r w:rsidRPr="004544CD">
        <w:rPr>
          <w:color w:val="000000"/>
        </w:rPr>
        <w:t xml:space="preserve">Copyright, trademark, and ownership laws on music, videos, blogs, and other online content give the original creator the recognition needed. They are a must in today’s technologically advanced era. Blockchain can make these laws secure through blockchain technology. Digital content download is a </w:t>
      </w:r>
      <w:r w:rsidRPr="004544CD">
        <w:rPr>
          <w:color w:val="000000"/>
        </w:rPr>
        <w:lastRenderedPageBreak/>
        <w:t>good option as it ensures that the artist or creator of the content also gets their fair share. The Blockchain will also provide real-time and authentic royalty distribution data to content creators and musicians.</w:t>
      </w:r>
    </w:p>
    <w:p w14:paraId="22B16C31" w14:textId="77777777" w:rsidR="00020CAB" w:rsidRPr="004544CD" w:rsidRDefault="00020CAB" w:rsidP="00574D0F">
      <w:pPr>
        <w:pStyle w:val="Heading3"/>
        <w:shd w:val="clear" w:color="auto" w:fill="F9F9F9"/>
        <w:spacing w:line="360" w:lineRule="auto"/>
        <w:ind w:left="0"/>
        <w:jc w:val="both"/>
        <w:rPr>
          <w:b w:val="0"/>
          <w:bCs w:val="0"/>
          <w:color w:val="000000"/>
        </w:rPr>
      </w:pPr>
      <w:r w:rsidRPr="004544CD">
        <w:rPr>
          <w:rStyle w:val="Strong"/>
          <w:b/>
          <w:bCs/>
          <w:color w:val="000000"/>
        </w:rPr>
        <w:t>Digital Voting</w:t>
      </w:r>
    </w:p>
    <w:p w14:paraId="0B9065B3" w14:textId="77777777" w:rsidR="00020CAB" w:rsidRPr="004544CD" w:rsidRDefault="00020CAB" w:rsidP="00574D0F">
      <w:pPr>
        <w:pStyle w:val="NormalWeb"/>
        <w:shd w:val="clear" w:color="auto" w:fill="F9F9F9"/>
        <w:spacing w:line="360" w:lineRule="auto"/>
        <w:jc w:val="both"/>
        <w:rPr>
          <w:color w:val="000000"/>
        </w:rPr>
      </w:pPr>
      <w:r w:rsidRPr="004544CD">
        <w:rPr>
          <w:color w:val="000000"/>
        </w:rPr>
        <w:t>Voter fraud is a major concern. Blockchain has the ability to eliminate this concern. Blockchain can make your vote truly count with its immutable nature. The use of Blockchain will make voting transparent, and the regulators will easily catch any changes to the network. Blockchain has created a token-based system that will ensure a system of one irrevocable vote per person.</w:t>
      </w:r>
    </w:p>
    <w:p w14:paraId="3D9A4BF5" w14:textId="77777777" w:rsidR="00020CAB" w:rsidRPr="004544CD" w:rsidRDefault="00020CAB" w:rsidP="00574D0F">
      <w:pPr>
        <w:pStyle w:val="Heading3"/>
        <w:shd w:val="clear" w:color="auto" w:fill="F9F9F9"/>
        <w:spacing w:line="360" w:lineRule="auto"/>
        <w:ind w:left="0"/>
        <w:jc w:val="both"/>
        <w:rPr>
          <w:b w:val="0"/>
          <w:bCs w:val="0"/>
          <w:color w:val="000000"/>
        </w:rPr>
      </w:pPr>
      <w:r w:rsidRPr="004544CD">
        <w:rPr>
          <w:rStyle w:val="Strong"/>
          <w:b/>
          <w:bCs/>
          <w:color w:val="000000"/>
        </w:rPr>
        <w:t>Will or Inheritance</w:t>
      </w:r>
    </w:p>
    <w:p w14:paraId="6360DE3A" w14:textId="77777777" w:rsidR="00020CAB" w:rsidRPr="004544CD" w:rsidRDefault="00020CAB" w:rsidP="00574D0F">
      <w:pPr>
        <w:pStyle w:val="NormalWeb"/>
        <w:shd w:val="clear" w:color="auto" w:fill="F9F9F9"/>
        <w:spacing w:line="360" w:lineRule="auto"/>
        <w:jc w:val="both"/>
        <w:rPr>
          <w:color w:val="000000"/>
        </w:rPr>
      </w:pPr>
      <w:r w:rsidRPr="004544CD">
        <w:rPr>
          <w:color w:val="000000"/>
        </w:rPr>
        <w:t>Wills or inheritances have been recorded on paper until now. These paper documents can now be replaced with digital ones created and stored using blockchain networks. Will or Inheritance can be used with smart contracts because it will make the document legally binding. Thus, bringing clarity about what assets must be acquired by whom or distributed to whom in a particular scenario.</w:t>
      </w:r>
    </w:p>
    <w:p w14:paraId="163A4A50" w14:textId="77777777" w:rsidR="00020CAB" w:rsidRPr="004544CD" w:rsidRDefault="00020CAB" w:rsidP="00574D0F">
      <w:pPr>
        <w:pStyle w:val="Heading3"/>
        <w:shd w:val="clear" w:color="auto" w:fill="F9F9F9"/>
        <w:spacing w:line="360" w:lineRule="auto"/>
        <w:ind w:left="0"/>
        <w:jc w:val="both"/>
        <w:rPr>
          <w:b w:val="0"/>
          <w:bCs w:val="0"/>
          <w:color w:val="000000"/>
        </w:rPr>
      </w:pPr>
      <w:r w:rsidRPr="004544CD">
        <w:rPr>
          <w:rStyle w:val="Strong"/>
          <w:b/>
          <w:bCs/>
          <w:color w:val="000000"/>
        </w:rPr>
        <w:t>Real Estate Security</w:t>
      </w:r>
    </w:p>
    <w:p w14:paraId="5541A079" w14:textId="77777777" w:rsidR="00020CAB" w:rsidRPr="004544CD" w:rsidRDefault="00020CAB" w:rsidP="00574D0F">
      <w:pPr>
        <w:pStyle w:val="NormalWeb"/>
        <w:shd w:val="clear" w:color="auto" w:fill="F9F9F9"/>
        <w:spacing w:line="360" w:lineRule="auto"/>
        <w:jc w:val="both"/>
        <w:rPr>
          <w:color w:val="000000"/>
        </w:rPr>
      </w:pPr>
      <w:r w:rsidRPr="004544CD">
        <w:rPr>
          <w:color w:val="000000"/>
        </w:rPr>
        <w:t>Ownership and title details are safely stored on the Blockchain, making it easy to transfer ownership and trace ownership. Blockchain removes physical paper from the equation, and it gives a clear view of legal ownership. Titles stored on the blockchain network can be viewed, changed, and updated whenever necessary. A secure Digital ID can be used to access the documents without worrying about the safety and security of the documents.</w:t>
      </w:r>
    </w:p>
    <w:p w14:paraId="51B631C0" w14:textId="77777777" w:rsidR="00020CAB" w:rsidRPr="004544CD" w:rsidRDefault="00020CAB" w:rsidP="00574D0F">
      <w:pPr>
        <w:pStyle w:val="Heading3"/>
        <w:shd w:val="clear" w:color="auto" w:fill="F9F9F9"/>
        <w:spacing w:line="360" w:lineRule="auto"/>
        <w:ind w:left="0"/>
        <w:jc w:val="both"/>
        <w:rPr>
          <w:b w:val="0"/>
          <w:bCs w:val="0"/>
          <w:color w:val="000000"/>
        </w:rPr>
      </w:pPr>
      <w:r w:rsidRPr="004544CD">
        <w:rPr>
          <w:rStyle w:val="Strong"/>
          <w:b/>
          <w:bCs/>
          <w:color w:val="000000"/>
        </w:rPr>
        <w:t>Data Sharing</w:t>
      </w:r>
    </w:p>
    <w:p w14:paraId="559F6CE3" w14:textId="77777777" w:rsidR="00020CAB" w:rsidRPr="004544CD" w:rsidRDefault="00020CAB" w:rsidP="00574D0F">
      <w:pPr>
        <w:pStyle w:val="NormalWeb"/>
        <w:shd w:val="clear" w:color="auto" w:fill="F9F9F9"/>
        <w:spacing w:line="360" w:lineRule="auto"/>
        <w:jc w:val="both"/>
        <w:rPr>
          <w:color w:val="000000"/>
        </w:rPr>
      </w:pPr>
      <w:r w:rsidRPr="004544CD">
        <w:rPr>
          <w:color w:val="000000"/>
        </w:rPr>
        <w:t>Introduced and developed by IOTA Foundation, a distributed ledger technology involves using Blockchain to share or sell unused data. Enterprises’ unused data bundles can be sent to the places that need them most. Blockchain can also be used as a marketplace to store data that can be used to improve many industries.</w:t>
      </w:r>
    </w:p>
    <w:p w14:paraId="60212E02" w14:textId="2EED4829" w:rsidR="00020CAB" w:rsidRPr="004544CD" w:rsidRDefault="00020CAB" w:rsidP="00574D0F">
      <w:pPr>
        <w:pStyle w:val="Heading3"/>
        <w:shd w:val="clear" w:color="auto" w:fill="F9F9F9"/>
        <w:spacing w:line="360" w:lineRule="auto"/>
        <w:ind w:left="0"/>
        <w:jc w:val="both"/>
        <w:rPr>
          <w:b w:val="0"/>
          <w:bCs w:val="0"/>
          <w:color w:val="000000"/>
        </w:rPr>
      </w:pPr>
      <w:r w:rsidRPr="004544CD">
        <w:rPr>
          <w:rStyle w:val="Strong"/>
          <w:b/>
          <w:bCs/>
          <w:color w:val="000000"/>
        </w:rPr>
        <w:t>Safe Weapon Tracking</w:t>
      </w:r>
    </w:p>
    <w:p w14:paraId="1BF678F5" w14:textId="0609C729" w:rsidR="00173DB4" w:rsidRPr="006927D5" w:rsidRDefault="00020CAB" w:rsidP="006927D5">
      <w:pPr>
        <w:pStyle w:val="NormalWeb"/>
        <w:shd w:val="clear" w:color="auto" w:fill="F9F9F9"/>
        <w:spacing w:line="360" w:lineRule="auto"/>
        <w:jc w:val="both"/>
        <w:rPr>
          <w:color w:val="000000"/>
        </w:rPr>
        <w:sectPr w:rsidR="00173DB4" w:rsidRPr="006927D5" w:rsidSect="004A3CF9">
          <w:headerReference w:type="default" r:id="rId47"/>
          <w:footerReference w:type="default" r:id="rId48"/>
          <w:pgSz w:w="11906" w:h="16838"/>
          <w:pgMar w:top="680" w:right="1133" w:bottom="680" w:left="993" w:header="60" w:footer="775" w:gutter="0"/>
          <w:pgBorders w:offsetFrom="page">
            <w:top w:val="single" w:sz="24" w:space="24" w:color="auto"/>
            <w:left w:val="single" w:sz="24" w:space="24" w:color="auto"/>
            <w:bottom w:val="single" w:sz="24" w:space="24" w:color="auto"/>
            <w:right w:val="single" w:sz="24" w:space="24" w:color="auto"/>
          </w:pgBorders>
          <w:cols w:space="720"/>
          <w:formProt w:val="0"/>
          <w:docGrid w:linePitch="100" w:charSpace="4096"/>
        </w:sectPr>
      </w:pPr>
      <w:r w:rsidRPr="004544CD">
        <w:rPr>
          <w:color w:val="000000"/>
        </w:rPr>
        <w:t xml:space="preserve">Blockchain technology can enable the government and law enforcement to track weapon or gun ownership. Blockchain can act as an immutable and transparent registry. Blockchain will also help in keeping </w:t>
      </w:r>
    </w:p>
    <w:p w14:paraId="35EE83D2" w14:textId="77777777" w:rsidR="006927D5" w:rsidRDefault="006927D5" w:rsidP="006927D5">
      <w:pPr>
        <w:pStyle w:val="Heading3"/>
        <w:tabs>
          <w:tab w:val="left" w:pos="799"/>
        </w:tabs>
        <w:spacing w:before="75"/>
        <w:ind w:left="0"/>
        <w:jc w:val="both"/>
      </w:pPr>
      <w:r>
        <w:lastRenderedPageBreak/>
        <w:t xml:space="preserve">       </w:t>
      </w:r>
    </w:p>
    <w:p w14:paraId="57138DD8" w14:textId="194CF3C5" w:rsidR="009832E5" w:rsidRPr="004544CD" w:rsidRDefault="006927D5" w:rsidP="006927D5">
      <w:pPr>
        <w:pStyle w:val="Heading3"/>
        <w:tabs>
          <w:tab w:val="left" w:pos="799"/>
        </w:tabs>
        <w:spacing w:before="75"/>
        <w:ind w:left="0"/>
        <w:jc w:val="both"/>
      </w:pPr>
      <w:r>
        <w:t xml:space="preserve">      </w:t>
      </w:r>
      <w:r w:rsidR="00574D0F">
        <w:t xml:space="preserve"> </w:t>
      </w:r>
      <w:r w:rsidR="009832E5" w:rsidRPr="004544CD">
        <w:t>CONCLUSION</w:t>
      </w:r>
    </w:p>
    <w:p w14:paraId="24358EAF" w14:textId="7487AAE8" w:rsidR="009832E5" w:rsidRPr="00A73D23" w:rsidRDefault="009832E5" w:rsidP="00574D0F">
      <w:pPr>
        <w:pStyle w:val="BodyText"/>
        <w:spacing w:before="185" w:line="360" w:lineRule="auto"/>
        <w:ind w:left="437" w:right="179"/>
        <w:jc w:val="both"/>
        <w:sectPr w:rsidR="009832E5" w:rsidRPr="00A73D23" w:rsidSect="000248EE">
          <w:headerReference w:type="default" r:id="rId49"/>
          <w:footerReference w:type="default" r:id="rId50"/>
          <w:pgSz w:w="11906" w:h="16838"/>
          <w:pgMar w:top="680" w:right="680" w:bottom="680" w:left="680" w:header="60" w:footer="775" w:gutter="0"/>
          <w:pgBorders w:offsetFrom="page">
            <w:top w:val="single" w:sz="24" w:space="24" w:color="auto"/>
            <w:left w:val="single" w:sz="24" w:space="24" w:color="auto"/>
            <w:bottom w:val="single" w:sz="24" w:space="24" w:color="auto"/>
            <w:right w:val="single" w:sz="24" w:space="24" w:color="auto"/>
          </w:pgBorders>
          <w:cols w:space="720"/>
          <w:formProt w:val="0"/>
          <w:docGrid w:linePitch="100" w:charSpace="4096"/>
        </w:sectPr>
      </w:pPr>
      <w:r w:rsidRPr="00A73D23">
        <w:t xml:space="preserve">In this paper, </w:t>
      </w:r>
      <w:r w:rsidR="00020CAB" w:rsidRPr="00A73D23">
        <w:t>I</w:t>
      </w:r>
      <w:r w:rsidRPr="00A73D23">
        <w:t xml:space="preserve"> proposed and discussed </w:t>
      </w:r>
      <w:r w:rsidR="00020CAB" w:rsidRPr="00A73D23">
        <w:t>Blockchain and its Blockchain based voting</w:t>
      </w:r>
      <w:r w:rsidRPr="00A73D23">
        <w:t>. Th</w:t>
      </w:r>
      <w:r w:rsidR="00020CAB" w:rsidRPr="00A73D23">
        <w:t xml:space="preserve">is </w:t>
      </w:r>
      <w:r w:rsidRPr="00A73D23">
        <w:t xml:space="preserve">is a wide area for researcher in </w:t>
      </w:r>
      <w:r w:rsidR="00020CAB" w:rsidRPr="00A73D23">
        <w:t>election field</w:t>
      </w:r>
      <w:r w:rsidRPr="00A73D23">
        <w:t xml:space="preserve">. A lot of research work has been done and is still being done in </w:t>
      </w:r>
      <w:r w:rsidR="00020CAB" w:rsidRPr="00A73D23">
        <w:t>this field</w:t>
      </w:r>
      <w:r w:rsidRPr="00A73D23">
        <w:t xml:space="preserve"> </w:t>
      </w:r>
      <w:r w:rsidR="00020CAB" w:rsidRPr="00A73D23">
        <w:t>using blockchain technology</w:t>
      </w:r>
      <w:r w:rsidRPr="00A73D23">
        <w:t xml:space="preserve">. More and more researchers are attracted to this challenging field. Each stage of </w:t>
      </w:r>
      <w:r w:rsidR="00020CAB" w:rsidRPr="00A73D23">
        <w:t>E-voting</w:t>
      </w:r>
      <w:r w:rsidRPr="00A73D23">
        <w:t xml:space="preserve"> has its own significance and should be designed properly for better results.</w:t>
      </w:r>
    </w:p>
    <w:p w14:paraId="75542549" w14:textId="77777777" w:rsidR="00F747E9" w:rsidRPr="00173DB4" w:rsidRDefault="00F747E9" w:rsidP="00F747E9">
      <w:pPr>
        <w:pStyle w:val="Heading2"/>
        <w:spacing w:before="76"/>
        <w:ind w:left="785" w:right="814"/>
      </w:pPr>
      <w:r>
        <w:lastRenderedPageBreak/>
        <w:t>REFERENCES</w:t>
      </w:r>
    </w:p>
    <w:p w14:paraId="5EAB2EFB" w14:textId="508C3A61" w:rsidR="00C22087" w:rsidRPr="004544CD" w:rsidRDefault="004544CD" w:rsidP="00574D0F">
      <w:pPr>
        <w:pStyle w:val="Heading3"/>
        <w:numPr>
          <w:ilvl w:val="1"/>
          <w:numId w:val="26"/>
        </w:numPr>
        <w:spacing w:before="90" w:line="362" w:lineRule="auto"/>
        <w:ind w:right="1115"/>
        <w:jc w:val="both"/>
        <w:rPr>
          <w:b w:val="0"/>
          <w:bCs w:val="0"/>
        </w:rPr>
      </w:pPr>
      <w:r w:rsidRPr="004544CD">
        <w:rPr>
          <w:rFonts w:ascii="Arial" w:hAnsi="Arial" w:cs="Arial"/>
          <w:b w:val="0"/>
          <w:bCs w:val="0"/>
          <w:shd w:val="clear" w:color="auto" w:fill="FFFFFF"/>
        </w:rPr>
        <w:t xml:space="preserve">P. A. </w:t>
      </w:r>
      <w:proofErr w:type="spellStart"/>
      <w:r w:rsidRPr="004544CD">
        <w:rPr>
          <w:rFonts w:ascii="Arial" w:hAnsi="Arial" w:cs="Arial"/>
          <w:b w:val="0"/>
          <w:bCs w:val="0"/>
          <w:shd w:val="clear" w:color="auto" w:fill="FFFFFF"/>
        </w:rPr>
        <w:t>Azocar</w:t>
      </w:r>
      <w:proofErr w:type="spellEnd"/>
      <w:r w:rsidRPr="004544CD">
        <w:rPr>
          <w:rFonts w:ascii="Arial" w:hAnsi="Arial" w:cs="Arial"/>
          <w:b w:val="0"/>
          <w:bCs w:val="0"/>
          <w:shd w:val="clear" w:color="auto" w:fill="FFFFFF"/>
        </w:rPr>
        <w:t>, "Youth voter participation: involving today's young in tomorrow's democracy", </w:t>
      </w:r>
      <w:r w:rsidRPr="004544CD">
        <w:rPr>
          <w:rStyle w:val="Emphasis"/>
          <w:rFonts w:ascii="Arial" w:hAnsi="Arial" w:cs="Arial"/>
          <w:b w:val="0"/>
          <w:bCs w:val="0"/>
          <w:shd w:val="clear" w:color="auto" w:fill="FFFFFF"/>
        </w:rPr>
        <w:t>International IDEA Stockholm</w:t>
      </w:r>
      <w:r w:rsidRPr="004544CD">
        <w:rPr>
          <w:rFonts w:ascii="Arial" w:hAnsi="Arial" w:cs="Arial"/>
          <w:b w:val="0"/>
          <w:bCs w:val="0"/>
          <w:shd w:val="clear" w:color="auto" w:fill="FFFFFF"/>
        </w:rPr>
        <w:t>, 2019.</w:t>
      </w:r>
    </w:p>
    <w:p w14:paraId="2EA87228" w14:textId="50FC95FF" w:rsidR="004544CD" w:rsidRPr="004544CD" w:rsidRDefault="004544CD" w:rsidP="00574D0F">
      <w:pPr>
        <w:pStyle w:val="Heading3"/>
        <w:numPr>
          <w:ilvl w:val="1"/>
          <w:numId w:val="26"/>
        </w:numPr>
        <w:spacing w:before="90" w:line="362" w:lineRule="auto"/>
        <w:ind w:right="1115"/>
        <w:jc w:val="both"/>
        <w:rPr>
          <w:b w:val="0"/>
          <w:bCs w:val="0"/>
        </w:rPr>
      </w:pPr>
      <w:r w:rsidRPr="004544CD">
        <w:rPr>
          <w:rFonts w:ascii="Arial" w:hAnsi="Arial" w:cs="Arial"/>
          <w:b w:val="0"/>
          <w:bCs w:val="0"/>
          <w:shd w:val="clear" w:color="auto" w:fill="FFFFFF"/>
        </w:rPr>
        <w:t xml:space="preserve">V. C. Eze and K. </w:t>
      </w:r>
      <w:proofErr w:type="spellStart"/>
      <w:r w:rsidRPr="004544CD">
        <w:rPr>
          <w:rFonts w:ascii="Arial" w:hAnsi="Arial" w:cs="Arial"/>
          <w:b w:val="0"/>
          <w:bCs w:val="0"/>
          <w:shd w:val="clear" w:color="auto" w:fill="FFFFFF"/>
        </w:rPr>
        <w:t>Obono</w:t>
      </w:r>
      <w:proofErr w:type="spellEnd"/>
      <w:r w:rsidRPr="004544CD">
        <w:rPr>
          <w:rFonts w:ascii="Arial" w:hAnsi="Arial" w:cs="Arial"/>
          <w:b w:val="0"/>
          <w:bCs w:val="0"/>
          <w:shd w:val="clear" w:color="auto" w:fill="FFFFFF"/>
        </w:rPr>
        <w:t xml:space="preserve">, "The influence of internet use on the political participation of youth in </w:t>
      </w:r>
      <w:proofErr w:type="spellStart"/>
      <w:r w:rsidRPr="004544CD">
        <w:rPr>
          <w:rFonts w:ascii="Arial" w:hAnsi="Arial" w:cs="Arial"/>
          <w:b w:val="0"/>
          <w:bCs w:val="0"/>
          <w:shd w:val="clear" w:color="auto" w:fill="FFFFFF"/>
        </w:rPr>
        <w:t>ikeja</w:t>
      </w:r>
      <w:proofErr w:type="spellEnd"/>
      <w:r w:rsidRPr="004544CD">
        <w:rPr>
          <w:rFonts w:ascii="Arial" w:hAnsi="Arial" w:cs="Arial"/>
          <w:b w:val="0"/>
          <w:bCs w:val="0"/>
          <w:shd w:val="clear" w:color="auto" w:fill="FFFFFF"/>
        </w:rPr>
        <w:t xml:space="preserve"> </w:t>
      </w:r>
      <w:proofErr w:type="spellStart"/>
      <w:r w:rsidRPr="004544CD">
        <w:rPr>
          <w:rFonts w:ascii="Arial" w:hAnsi="Arial" w:cs="Arial"/>
          <w:b w:val="0"/>
          <w:bCs w:val="0"/>
          <w:shd w:val="clear" w:color="auto" w:fill="FFFFFF"/>
        </w:rPr>
        <w:t>lagos</w:t>
      </w:r>
      <w:proofErr w:type="spellEnd"/>
      <w:r w:rsidRPr="004544CD">
        <w:rPr>
          <w:rFonts w:ascii="Arial" w:hAnsi="Arial" w:cs="Arial"/>
          <w:b w:val="0"/>
          <w:bCs w:val="0"/>
          <w:shd w:val="clear" w:color="auto" w:fill="FFFFFF"/>
        </w:rPr>
        <w:t>", </w:t>
      </w:r>
      <w:r w:rsidRPr="004544CD">
        <w:rPr>
          <w:rStyle w:val="Emphasis"/>
          <w:rFonts w:ascii="Arial" w:hAnsi="Arial" w:cs="Arial"/>
          <w:b w:val="0"/>
          <w:bCs w:val="0"/>
          <w:shd w:val="clear" w:color="auto" w:fill="FFFFFF"/>
        </w:rPr>
        <w:t>Journal of Pan African Studies</w:t>
      </w:r>
      <w:r w:rsidRPr="004544CD">
        <w:rPr>
          <w:rFonts w:ascii="Arial" w:hAnsi="Arial" w:cs="Arial"/>
          <w:b w:val="0"/>
          <w:bCs w:val="0"/>
          <w:shd w:val="clear" w:color="auto" w:fill="FFFFFF"/>
        </w:rPr>
        <w:t>, vol. 11, no. 6, 2018.</w:t>
      </w:r>
    </w:p>
    <w:p w14:paraId="05132FC2" w14:textId="29199721" w:rsidR="004544CD" w:rsidRPr="004544CD" w:rsidRDefault="004544CD" w:rsidP="00574D0F">
      <w:pPr>
        <w:pStyle w:val="Heading3"/>
        <w:numPr>
          <w:ilvl w:val="1"/>
          <w:numId w:val="26"/>
        </w:numPr>
        <w:spacing w:before="90" w:line="362" w:lineRule="auto"/>
        <w:ind w:right="1115"/>
        <w:jc w:val="both"/>
        <w:rPr>
          <w:b w:val="0"/>
          <w:bCs w:val="0"/>
        </w:rPr>
      </w:pPr>
      <w:proofErr w:type="spellStart"/>
      <w:r w:rsidRPr="004544CD">
        <w:rPr>
          <w:rFonts w:ascii="Arial" w:hAnsi="Arial" w:cs="Arial"/>
          <w:b w:val="0"/>
          <w:bCs w:val="0"/>
          <w:shd w:val="clear" w:color="auto" w:fill="FFFFFF"/>
        </w:rPr>
        <w:t>Ajit</w:t>
      </w:r>
      <w:proofErr w:type="spellEnd"/>
      <w:r w:rsidRPr="004544CD">
        <w:rPr>
          <w:rFonts w:ascii="Arial" w:hAnsi="Arial" w:cs="Arial"/>
          <w:b w:val="0"/>
          <w:bCs w:val="0"/>
          <w:shd w:val="clear" w:color="auto" w:fill="FFFFFF"/>
        </w:rPr>
        <w:t xml:space="preserve"> Kulkarni, "How to Choose Between Public </w:t>
      </w:r>
      <w:proofErr w:type="gramStart"/>
      <w:r w:rsidRPr="004544CD">
        <w:rPr>
          <w:rFonts w:ascii="Arial" w:hAnsi="Arial" w:cs="Arial"/>
          <w:b w:val="0"/>
          <w:bCs w:val="0"/>
          <w:shd w:val="clear" w:color="auto" w:fill="FFFFFF"/>
        </w:rPr>
        <w:t>And</w:t>
      </w:r>
      <w:proofErr w:type="gramEnd"/>
      <w:r w:rsidRPr="004544CD">
        <w:rPr>
          <w:rFonts w:ascii="Arial" w:hAnsi="Arial" w:cs="Arial"/>
          <w:b w:val="0"/>
          <w:bCs w:val="0"/>
          <w:shd w:val="clear" w:color="auto" w:fill="FFFFFF"/>
        </w:rPr>
        <w:t xml:space="preserve"> Permissioned Blockchain For Your Project" in Chronicled, 2018.</w:t>
      </w:r>
    </w:p>
    <w:p w14:paraId="55C796A4" w14:textId="369B55B3" w:rsidR="004544CD" w:rsidRPr="004544CD" w:rsidRDefault="004544CD" w:rsidP="00574D0F">
      <w:pPr>
        <w:pStyle w:val="Heading3"/>
        <w:numPr>
          <w:ilvl w:val="1"/>
          <w:numId w:val="26"/>
        </w:numPr>
        <w:spacing w:before="90" w:line="362" w:lineRule="auto"/>
        <w:ind w:right="1115"/>
        <w:jc w:val="both"/>
        <w:rPr>
          <w:b w:val="0"/>
          <w:bCs w:val="0"/>
        </w:rPr>
      </w:pPr>
      <w:r w:rsidRPr="004544CD">
        <w:rPr>
          <w:rFonts w:ascii="Arial" w:hAnsi="Arial" w:cs="Arial"/>
          <w:b w:val="0"/>
          <w:bCs w:val="0"/>
          <w:shd w:val="clear" w:color="auto" w:fill="FFFFFF"/>
        </w:rPr>
        <w:t>X. Zou, H. Li, F. Li, W. Peng and Y. Sui, "Transparent auditable and stepwise verifiable online e-voting enabling an open and fair election", </w:t>
      </w:r>
      <w:r w:rsidRPr="004544CD">
        <w:rPr>
          <w:rStyle w:val="Emphasis"/>
          <w:rFonts w:ascii="Arial" w:hAnsi="Arial" w:cs="Arial"/>
          <w:b w:val="0"/>
          <w:bCs w:val="0"/>
          <w:shd w:val="clear" w:color="auto" w:fill="FFFFFF"/>
        </w:rPr>
        <w:t>Cryptography</w:t>
      </w:r>
      <w:r w:rsidRPr="004544CD">
        <w:rPr>
          <w:rFonts w:ascii="Arial" w:hAnsi="Arial" w:cs="Arial"/>
          <w:b w:val="0"/>
          <w:bCs w:val="0"/>
          <w:shd w:val="clear" w:color="auto" w:fill="FFFFFF"/>
        </w:rPr>
        <w:t>, vol. 1, pp. 13, 08 20</w:t>
      </w:r>
      <w:r>
        <w:rPr>
          <w:rFonts w:ascii="Arial" w:hAnsi="Arial" w:cs="Arial"/>
          <w:b w:val="0"/>
          <w:bCs w:val="0"/>
          <w:shd w:val="clear" w:color="auto" w:fill="FFFFFF"/>
        </w:rPr>
        <w:t>20</w:t>
      </w:r>
      <w:r w:rsidRPr="004544CD">
        <w:rPr>
          <w:rFonts w:ascii="Arial" w:hAnsi="Arial" w:cs="Arial"/>
          <w:b w:val="0"/>
          <w:bCs w:val="0"/>
          <w:shd w:val="clear" w:color="auto" w:fill="FFFFFF"/>
        </w:rPr>
        <w:t>.</w:t>
      </w:r>
    </w:p>
    <w:p w14:paraId="00339178" w14:textId="05D2916E" w:rsidR="004544CD" w:rsidRPr="004544CD" w:rsidRDefault="004544CD" w:rsidP="00574D0F">
      <w:pPr>
        <w:pStyle w:val="Heading3"/>
        <w:numPr>
          <w:ilvl w:val="1"/>
          <w:numId w:val="26"/>
        </w:numPr>
        <w:spacing w:before="90" w:line="362" w:lineRule="auto"/>
        <w:ind w:right="1115"/>
        <w:jc w:val="both"/>
        <w:rPr>
          <w:b w:val="0"/>
          <w:bCs w:val="0"/>
        </w:rPr>
      </w:pPr>
      <w:r w:rsidRPr="004544CD">
        <w:rPr>
          <w:rFonts w:ascii="Arial" w:hAnsi="Arial" w:cs="Arial"/>
          <w:b w:val="0"/>
          <w:bCs w:val="0"/>
          <w:shd w:val="clear" w:color="auto" w:fill="FFFFFF"/>
        </w:rPr>
        <w:t xml:space="preserve">D. K. N and R. </w:t>
      </w:r>
      <w:proofErr w:type="spellStart"/>
      <w:r w:rsidRPr="004544CD">
        <w:rPr>
          <w:rFonts w:ascii="Arial" w:hAnsi="Arial" w:cs="Arial"/>
          <w:b w:val="0"/>
          <w:bCs w:val="0"/>
          <w:shd w:val="clear" w:color="auto" w:fill="FFFFFF"/>
        </w:rPr>
        <w:t>Bhakthavatchalu</w:t>
      </w:r>
      <w:proofErr w:type="spellEnd"/>
      <w:r w:rsidRPr="004544CD">
        <w:rPr>
          <w:rFonts w:ascii="Arial" w:hAnsi="Arial" w:cs="Arial"/>
          <w:b w:val="0"/>
          <w:bCs w:val="0"/>
          <w:shd w:val="clear" w:color="auto" w:fill="FFFFFF"/>
        </w:rPr>
        <w:t>, "Parameterizable FPGA Implementation of SHA-256 using Blockchain Concept", </w:t>
      </w:r>
      <w:r w:rsidRPr="004544CD">
        <w:rPr>
          <w:rStyle w:val="Emphasis"/>
          <w:rFonts w:ascii="Arial" w:hAnsi="Arial" w:cs="Arial"/>
          <w:b w:val="0"/>
          <w:bCs w:val="0"/>
          <w:shd w:val="clear" w:color="auto" w:fill="FFFFFF"/>
        </w:rPr>
        <w:t>2019 International Conference on Communication and Signal Processing (ICCSP)</w:t>
      </w:r>
      <w:r w:rsidRPr="004544CD">
        <w:rPr>
          <w:rFonts w:ascii="Arial" w:hAnsi="Arial" w:cs="Arial"/>
          <w:b w:val="0"/>
          <w:bCs w:val="0"/>
          <w:shd w:val="clear" w:color="auto" w:fill="FFFFFF"/>
        </w:rPr>
        <w:t>, pp. 0370-0374, 2019.</w:t>
      </w:r>
    </w:p>
    <w:p w14:paraId="7A21DB62" w14:textId="62A568D4" w:rsidR="004544CD" w:rsidRPr="004544CD" w:rsidRDefault="004544CD" w:rsidP="00574D0F">
      <w:pPr>
        <w:pStyle w:val="Heading3"/>
        <w:numPr>
          <w:ilvl w:val="1"/>
          <w:numId w:val="26"/>
        </w:numPr>
        <w:spacing w:before="90" w:line="362" w:lineRule="auto"/>
        <w:ind w:right="1115"/>
        <w:jc w:val="both"/>
        <w:rPr>
          <w:b w:val="0"/>
          <w:bCs w:val="0"/>
        </w:rPr>
      </w:pPr>
      <w:r w:rsidRPr="004544CD">
        <w:rPr>
          <w:rFonts w:ascii="Arial" w:hAnsi="Arial" w:cs="Arial"/>
          <w:b w:val="0"/>
          <w:bCs w:val="0"/>
          <w:shd w:val="clear" w:color="auto" w:fill="FFFFFF"/>
        </w:rPr>
        <w:t xml:space="preserve">Y. Zhang, Y. Li, L. Fang, P. Chen and X. Dong, Privacy-protected Electronic Voting System Based on </w:t>
      </w:r>
      <w:proofErr w:type="spellStart"/>
      <w:r w:rsidRPr="004544CD">
        <w:rPr>
          <w:rFonts w:ascii="Arial" w:hAnsi="Arial" w:cs="Arial"/>
          <w:b w:val="0"/>
          <w:bCs w:val="0"/>
          <w:shd w:val="clear" w:color="auto" w:fill="FFFFFF"/>
        </w:rPr>
        <w:t>Blockchin</w:t>
      </w:r>
      <w:proofErr w:type="spellEnd"/>
      <w:r w:rsidRPr="004544CD">
        <w:rPr>
          <w:rFonts w:ascii="Arial" w:hAnsi="Arial" w:cs="Arial"/>
          <w:b w:val="0"/>
          <w:bCs w:val="0"/>
          <w:shd w:val="clear" w:color="auto" w:fill="FFFFFF"/>
        </w:rPr>
        <w:t xml:space="preserve"> and Trusted Execution Environment, 2020.</w:t>
      </w:r>
    </w:p>
    <w:p w14:paraId="7EB37FCD" w14:textId="72045CB2" w:rsidR="004544CD" w:rsidRPr="004544CD" w:rsidRDefault="004544CD" w:rsidP="00574D0F">
      <w:pPr>
        <w:pStyle w:val="Heading3"/>
        <w:numPr>
          <w:ilvl w:val="1"/>
          <w:numId w:val="26"/>
        </w:numPr>
        <w:spacing w:before="90" w:line="362" w:lineRule="auto"/>
        <w:ind w:right="1115"/>
        <w:jc w:val="both"/>
        <w:rPr>
          <w:b w:val="0"/>
          <w:bCs w:val="0"/>
        </w:rPr>
      </w:pPr>
      <w:r w:rsidRPr="004544CD">
        <w:rPr>
          <w:rFonts w:ascii="Arial" w:hAnsi="Arial" w:cs="Arial"/>
          <w:b w:val="0"/>
          <w:bCs w:val="0"/>
          <w:shd w:val="clear" w:color="auto" w:fill="FFFFFF"/>
        </w:rPr>
        <w:t xml:space="preserve">J. </w:t>
      </w:r>
      <w:proofErr w:type="spellStart"/>
      <w:r w:rsidRPr="004544CD">
        <w:rPr>
          <w:rFonts w:ascii="Arial" w:hAnsi="Arial" w:cs="Arial"/>
          <w:b w:val="0"/>
          <w:bCs w:val="0"/>
          <w:shd w:val="clear" w:color="auto" w:fill="FFFFFF"/>
        </w:rPr>
        <w:t>Demuro</w:t>
      </w:r>
      <w:proofErr w:type="spellEnd"/>
      <w:r w:rsidRPr="004544CD">
        <w:rPr>
          <w:rFonts w:ascii="Arial" w:hAnsi="Arial" w:cs="Arial"/>
          <w:b w:val="0"/>
          <w:bCs w:val="0"/>
          <w:shd w:val="clear" w:color="auto" w:fill="FFFFFF"/>
        </w:rPr>
        <w:t>, "Here Are the 10 Sectors That Blockchain Will Disrupt Forever", </w:t>
      </w:r>
      <w:r w:rsidRPr="004544CD">
        <w:rPr>
          <w:rStyle w:val="Emphasis"/>
          <w:rFonts w:ascii="Arial" w:hAnsi="Arial" w:cs="Arial"/>
          <w:b w:val="0"/>
          <w:bCs w:val="0"/>
          <w:shd w:val="clear" w:color="auto" w:fill="FFFFFF"/>
        </w:rPr>
        <w:t>TechRadar Pro</w:t>
      </w:r>
      <w:r w:rsidRPr="004544CD">
        <w:rPr>
          <w:rFonts w:ascii="Arial" w:hAnsi="Arial" w:cs="Arial"/>
          <w:b w:val="0"/>
          <w:bCs w:val="0"/>
          <w:shd w:val="clear" w:color="auto" w:fill="FFFFFF"/>
        </w:rPr>
        <w:t xml:space="preserve">, Jan. 2018, [online] Available: </w:t>
      </w:r>
      <w:hyperlink r:id="rId51" w:history="1">
        <w:r w:rsidRPr="004544CD">
          <w:rPr>
            <w:rStyle w:val="Hyperlink"/>
            <w:rFonts w:ascii="Arial" w:hAnsi="Arial" w:cs="Arial"/>
            <w:b w:val="0"/>
            <w:bCs w:val="0"/>
            <w:color w:val="auto"/>
            <w:shd w:val="clear" w:color="auto" w:fill="FFFFFF"/>
          </w:rPr>
          <w:t>https://www.techradar.com/news/here-are-the-10-sectors-that-blockchain-will-disrupt-forever</w:t>
        </w:r>
      </w:hyperlink>
      <w:r w:rsidRPr="004544CD">
        <w:rPr>
          <w:rFonts w:ascii="Arial" w:hAnsi="Arial" w:cs="Arial"/>
          <w:b w:val="0"/>
          <w:bCs w:val="0"/>
          <w:shd w:val="clear" w:color="auto" w:fill="FFFFFF"/>
        </w:rPr>
        <w:t>.</w:t>
      </w:r>
    </w:p>
    <w:p w14:paraId="405C87D8" w14:textId="005E37FF" w:rsidR="004544CD" w:rsidRPr="004544CD" w:rsidRDefault="004544CD" w:rsidP="00574D0F">
      <w:pPr>
        <w:pStyle w:val="Heading3"/>
        <w:numPr>
          <w:ilvl w:val="1"/>
          <w:numId w:val="26"/>
        </w:numPr>
        <w:spacing w:before="90" w:line="362" w:lineRule="auto"/>
        <w:ind w:right="1115"/>
        <w:jc w:val="both"/>
        <w:rPr>
          <w:b w:val="0"/>
          <w:bCs w:val="0"/>
        </w:rPr>
      </w:pPr>
      <w:r w:rsidRPr="004544CD">
        <w:rPr>
          <w:rFonts w:ascii="Arial" w:hAnsi="Arial" w:cs="Arial"/>
          <w:b w:val="0"/>
          <w:bCs w:val="0"/>
          <w:shd w:val="clear" w:color="auto" w:fill="FFFFFF"/>
        </w:rPr>
        <w:t>W. Zhang et al., "A Privacy-Preserving Voting Protocol on Blockchain", </w:t>
      </w:r>
      <w:r w:rsidRPr="004544CD">
        <w:rPr>
          <w:rStyle w:val="Emphasis"/>
          <w:rFonts w:ascii="Arial" w:hAnsi="Arial" w:cs="Arial"/>
          <w:b w:val="0"/>
          <w:bCs w:val="0"/>
          <w:shd w:val="clear" w:color="auto" w:fill="FFFFFF"/>
        </w:rPr>
        <w:t>IEEE International Conference on Cloud Computing CLOUD</w:t>
      </w:r>
      <w:r w:rsidRPr="004544CD">
        <w:rPr>
          <w:rFonts w:ascii="Arial" w:hAnsi="Arial" w:cs="Arial"/>
          <w:b w:val="0"/>
          <w:bCs w:val="0"/>
          <w:shd w:val="clear" w:color="auto" w:fill="FFFFFF"/>
        </w:rPr>
        <w:t>, 2021.</w:t>
      </w:r>
    </w:p>
    <w:sectPr w:rsidR="004544CD" w:rsidRPr="004544CD" w:rsidSect="000248EE">
      <w:headerReference w:type="default" r:id="rId52"/>
      <w:footerReference w:type="default" r:id="rId53"/>
      <w:pgSz w:w="11906" w:h="16838"/>
      <w:pgMar w:top="680" w:right="680" w:bottom="680" w:left="680" w:header="60" w:footer="775" w:gutter="0"/>
      <w:pgBorders w:offsetFrom="page">
        <w:top w:val="single" w:sz="24" w:space="24" w:color="auto"/>
        <w:left w:val="single" w:sz="24" w:space="24" w:color="auto"/>
        <w:bottom w:val="single" w:sz="24" w:space="24" w:color="auto"/>
        <w:right w:val="single" w:sz="24" w:space="24" w:color="auto"/>
      </w:pgBorders>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B5B26" w14:textId="77777777" w:rsidR="0075742D" w:rsidRDefault="0075742D">
      <w:r>
        <w:separator/>
      </w:r>
    </w:p>
  </w:endnote>
  <w:endnote w:type="continuationSeparator" w:id="0">
    <w:p w14:paraId="0E399A96" w14:textId="77777777" w:rsidR="0075742D" w:rsidRDefault="00757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Liberation Sans">
    <w:altName w:val="Arial"/>
    <w:charset w:val="01"/>
    <w:family w:val="roman"/>
    <w:pitch w:val="variable"/>
  </w:font>
  <w:font w:name="WenQuanYi Micro Hei">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71E8E" w14:textId="3B0947E4" w:rsidR="00574D0F" w:rsidRDefault="00574D0F">
    <w:pPr>
      <w:pStyle w:val="Footer"/>
      <w:jc w:val="center"/>
    </w:pPr>
  </w:p>
  <w:p w14:paraId="3079798D" w14:textId="77777777" w:rsidR="00574D0F" w:rsidRDefault="00574D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06D93" w14:textId="2C43E2CA" w:rsidR="003C6902" w:rsidRDefault="003C6902">
    <w:pPr>
      <w:pStyle w:val="Footer"/>
      <w:jc w:val="center"/>
    </w:pPr>
  </w:p>
  <w:p w14:paraId="39B78CF9" w14:textId="4BB335C7" w:rsidR="00C22087" w:rsidRPr="003C6902" w:rsidRDefault="00C22087" w:rsidP="003C6902">
    <w:pPr>
      <w:pStyle w:val="Footer"/>
      <w:jc w:val="center"/>
      <w:rPr>
        <w:sz w:val="2"/>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5502C" w14:textId="78E0E344" w:rsidR="00C22087" w:rsidRDefault="00C22087">
    <w:pPr>
      <w:pStyle w:val="BodyText"/>
      <w:spacing w:line="7"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11456" w14:textId="77777777" w:rsidR="00C22087" w:rsidRDefault="00385120">
    <w:pPr>
      <w:pStyle w:val="BodyText"/>
      <w:spacing w:line="7" w:lineRule="auto"/>
      <w:rPr>
        <w:sz w:val="20"/>
      </w:rPr>
    </w:pPr>
    <w:r>
      <w:rPr>
        <w:noProof/>
        <w:sz w:val="20"/>
      </w:rPr>
      <mc:AlternateContent>
        <mc:Choice Requires="wps">
          <w:drawing>
            <wp:anchor distT="0" distB="0" distL="0" distR="0" simplePos="0" relativeHeight="6" behindDoc="1" locked="0" layoutInCell="0" allowOverlap="1" wp14:anchorId="00DBDDB7" wp14:editId="0DD57639">
              <wp:simplePos x="0" y="0"/>
              <wp:positionH relativeFrom="page">
                <wp:posOffset>3682365</wp:posOffset>
              </wp:positionH>
              <wp:positionV relativeFrom="page">
                <wp:posOffset>10061575</wp:posOffset>
              </wp:positionV>
              <wp:extent cx="219075" cy="198120"/>
              <wp:effectExtent l="0" t="0" r="0" b="0"/>
              <wp:wrapNone/>
              <wp:docPr id="7" name="Image3"/>
              <wp:cNvGraphicFramePr/>
              <a:graphic xmlns:a="http://schemas.openxmlformats.org/drawingml/2006/main">
                <a:graphicData uri="http://schemas.microsoft.com/office/word/2010/wordprocessingShape">
                  <wps:wsp>
                    <wps:cNvSpPr/>
                    <wps:spPr>
                      <a:xfrm>
                        <a:off x="0" y="0"/>
                        <a:ext cx="218520" cy="197640"/>
                      </a:xfrm>
                      <a:prstGeom prst="rect">
                        <a:avLst/>
                      </a:prstGeom>
                      <a:noFill/>
                      <a:ln w="0">
                        <a:noFill/>
                      </a:ln>
                    </wps:spPr>
                    <wps:style>
                      <a:lnRef idx="0">
                        <a:scrgbClr r="0" g="0" b="0"/>
                      </a:lnRef>
                      <a:fillRef idx="0">
                        <a:scrgbClr r="0" g="0" b="0"/>
                      </a:fillRef>
                      <a:effectRef idx="0">
                        <a:scrgbClr r="0" g="0" b="0"/>
                      </a:effectRef>
                      <a:fontRef idx="minor"/>
                    </wps:style>
                    <wps:txbx>
                      <w:txbxContent>
                        <w:p w14:paraId="780587B6" w14:textId="77777777" w:rsidR="00C22087" w:rsidRDefault="00385120">
                          <w:pPr>
                            <w:pStyle w:val="FrameContents"/>
                            <w:spacing w:before="20"/>
                            <w:ind w:left="60"/>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txbxContent>
                    </wps:txbx>
                    <wps:bodyPr lIns="0" tIns="0" rIns="0" bIns="0">
                      <a:noAutofit/>
                    </wps:bodyPr>
                  </wps:wsp>
                </a:graphicData>
              </a:graphic>
            </wp:anchor>
          </w:drawing>
        </mc:Choice>
        <mc:Fallback>
          <w:pict>
            <v:rect w14:anchorId="00DBDDB7" id="Image3" o:spid="_x0000_s1028" style="position:absolute;margin-left:289.95pt;margin-top:792.25pt;width:17.25pt;height:15.6pt;z-index:-50331647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" o:allowincell="f" filled="f" stroked="f" strokeweight="0">
              <v:textbox inset="0,0,0,0">
                <w:txbxContent>
                  <w:p w14:paraId="780587B6" w14:textId="77777777" w:rsidR="00C22087" w:rsidRDefault="00385120">
                    <w:pPr>
                      <w:pStyle w:val="FrameContents"/>
                      <w:spacing w:before="20"/>
                      <w:ind w:left="60"/>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txbxContent>
              </v:textbox>
              <w10:wrap anchorx="page" anchory="page"/>
            </v:rect>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FCB72" w14:textId="77777777" w:rsidR="00C22087" w:rsidRDefault="00385120">
    <w:pPr>
      <w:pStyle w:val="BodyText"/>
      <w:spacing w:line="7" w:lineRule="auto"/>
      <w:rPr>
        <w:sz w:val="20"/>
      </w:rPr>
    </w:pPr>
    <w:r>
      <w:rPr>
        <w:noProof/>
        <w:sz w:val="20"/>
      </w:rPr>
      <mc:AlternateContent>
        <mc:Choice Requires="wps">
          <w:drawing>
            <wp:anchor distT="0" distB="0" distL="0" distR="0" simplePos="0" relativeHeight="10" behindDoc="1" locked="0" layoutInCell="0" allowOverlap="1" wp14:anchorId="1CC36063" wp14:editId="0E558850">
              <wp:simplePos x="0" y="0"/>
              <wp:positionH relativeFrom="page">
                <wp:posOffset>3682365</wp:posOffset>
              </wp:positionH>
              <wp:positionV relativeFrom="page">
                <wp:posOffset>10061575</wp:posOffset>
              </wp:positionV>
              <wp:extent cx="219075" cy="198120"/>
              <wp:effectExtent l="0" t="0" r="0" b="0"/>
              <wp:wrapNone/>
              <wp:docPr id="11" name="Image5"/>
              <wp:cNvGraphicFramePr/>
              <a:graphic xmlns:a="http://schemas.openxmlformats.org/drawingml/2006/main">
                <a:graphicData uri="http://schemas.microsoft.com/office/word/2010/wordprocessingShape">
                  <wps:wsp>
                    <wps:cNvSpPr/>
                    <wps:spPr>
                      <a:xfrm>
                        <a:off x="0" y="0"/>
                        <a:ext cx="218520" cy="197640"/>
                      </a:xfrm>
                      <a:prstGeom prst="rect">
                        <a:avLst/>
                      </a:prstGeom>
                      <a:noFill/>
                      <a:ln w="0">
                        <a:noFill/>
                      </a:ln>
                    </wps:spPr>
                    <wps:style>
                      <a:lnRef idx="0">
                        <a:scrgbClr r="0" g="0" b="0"/>
                      </a:lnRef>
                      <a:fillRef idx="0">
                        <a:scrgbClr r="0" g="0" b="0"/>
                      </a:fillRef>
                      <a:effectRef idx="0">
                        <a:scrgbClr r="0" g="0" b="0"/>
                      </a:effectRef>
                      <a:fontRef idx="minor"/>
                    </wps:style>
                    <wps:txbx>
                      <w:txbxContent>
                        <w:p w14:paraId="2FDC04F2" w14:textId="77777777" w:rsidR="00C22087" w:rsidRDefault="00385120">
                          <w:pPr>
                            <w:pStyle w:val="FrameContents"/>
                            <w:spacing w:before="20"/>
                            <w:ind w:left="60"/>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txbxContent>
                    </wps:txbx>
                    <wps:bodyPr lIns="0" tIns="0" rIns="0" bIns="0">
                      <a:noAutofit/>
                    </wps:bodyPr>
                  </wps:wsp>
                </a:graphicData>
              </a:graphic>
            </wp:anchor>
          </w:drawing>
        </mc:Choice>
        <mc:Fallback>
          <w:pict>
            <v:rect w14:anchorId="1CC36063" id="Image5" o:spid="_x0000_s1029" style="position:absolute;margin-left:289.95pt;margin-top:792.25pt;width:17.25pt;height:15.6pt;z-index:-50331647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" o:allowincell="f" filled="f" stroked="f" strokeweight="0">
              <v:textbox inset="0,0,0,0">
                <w:txbxContent>
                  <w:p w14:paraId="2FDC04F2" w14:textId="77777777" w:rsidR="00C22087" w:rsidRDefault="00385120">
                    <w:pPr>
                      <w:pStyle w:val="FrameContents"/>
                      <w:spacing w:before="20"/>
                      <w:ind w:left="60"/>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txbxContent>
              </v:textbox>
              <w10:wrap anchorx="page" anchory="page"/>
            </v:rect>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ECFD8" w14:textId="77777777" w:rsidR="00C22087" w:rsidRDefault="00385120">
    <w:pPr>
      <w:pStyle w:val="BodyText"/>
      <w:spacing w:line="7" w:lineRule="auto"/>
      <w:rPr>
        <w:sz w:val="20"/>
      </w:rPr>
    </w:pPr>
    <w:r>
      <w:rPr>
        <w:noProof/>
        <w:sz w:val="20"/>
      </w:rPr>
      <mc:AlternateContent>
        <mc:Choice Requires="wps">
          <w:drawing>
            <wp:anchor distT="0" distB="0" distL="0" distR="0" simplePos="0" relativeHeight="12" behindDoc="1" locked="0" layoutInCell="0" allowOverlap="1" wp14:anchorId="025B3072" wp14:editId="7F5E2E8C">
              <wp:simplePos x="0" y="0"/>
              <wp:positionH relativeFrom="page">
                <wp:posOffset>3682365</wp:posOffset>
              </wp:positionH>
              <wp:positionV relativeFrom="page">
                <wp:posOffset>10061575</wp:posOffset>
              </wp:positionV>
              <wp:extent cx="219075" cy="198120"/>
              <wp:effectExtent l="0" t="0" r="0" b="0"/>
              <wp:wrapNone/>
              <wp:docPr id="13" name="Image6"/>
              <wp:cNvGraphicFramePr/>
              <a:graphic xmlns:a="http://schemas.openxmlformats.org/drawingml/2006/main">
                <a:graphicData uri="http://schemas.microsoft.com/office/word/2010/wordprocessingShape">
                  <wps:wsp>
                    <wps:cNvSpPr/>
                    <wps:spPr>
                      <a:xfrm>
                        <a:off x="0" y="0"/>
                        <a:ext cx="218520" cy="197640"/>
                      </a:xfrm>
                      <a:prstGeom prst="rect">
                        <a:avLst/>
                      </a:prstGeom>
                      <a:noFill/>
                      <a:ln w="0">
                        <a:noFill/>
                      </a:ln>
                    </wps:spPr>
                    <wps:style>
                      <a:lnRef idx="0">
                        <a:scrgbClr r="0" g="0" b="0"/>
                      </a:lnRef>
                      <a:fillRef idx="0">
                        <a:scrgbClr r="0" g="0" b="0"/>
                      </a:fillRef>
                      <a:effectRef idx="0">
                        <a:scrgbClr r="0" g="0" b="0"/>
                      </a:effectRef>
                      <a:fontRef idx="minor"/>
                    </wps:style>
                    <wps:txbx>
                      <w:txbxContent>
                        <w:p w14:paraId="410BB870" w14:textId="77777777" w:rsidR="00C22087" w:rsidRDefault="00385120">
                          <w:pPr>
                            <w:pStyle w:val="FrameContents"/>
                            <w:spacing w:before="20"/>
                            <w:ind w:left="60"/>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txbxContent>
                    </wps:txbx>
                    <wps:bodyPr lIns="0" tIns="0" rIns="0" bIns="0">
                      <a:noAutofit/>
                    </wps:bodyPr>
                  </wps:wsp>
                </a:graphicData>
              </a:graphic>
            </wp:anchor>
          </w:drawing>
        </mc:Choice>
        <mc:Fallback>
          <w:pict>
            <v:rect w14:anchorId="025B3072" id="Image6" o:spid="_x0000_s1030" style="position:absolute;margin-left:289.95pt;margin-top:792.25pt;width:17.25pt;height:15.6pt;z-index:-5033164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" o:allowincell="f" filled="f" stroked="f" strokeweight="0">
              <v:textbox inset="0,0,0,0">
                <w:txbxContent>
                  <w:p w14:paraId="410BB870" w14:textId="77777777" w:rsidR="00C22087" w:rsidRDefault="00385120">
                    <w:pPr>
                      <w:pStyle w:val="FrameContents"/>
                      <w:spacing w:before="20"/>
                      <w:ind w:left="60"/>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txbxContent>
              </v:textbox>
              <w10:wrap anchorx="page" anchory="page"/>
            </v:rect>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8AA9F" w14:textId="77777777" w:rsidR="00173DB4" w:rsidRDefault="00173DB4">
    <w:pPr>
      <w:pStyle w:val="BodyText"/>
      <w:spacing w:line="7" w:lineRule="auto"/>
      <w:rPr>
        <w:sz w:val="20"/>
      </w:rPr>
    </w:pPr>
    <w:r>
      <w:rPr>
        <w:noProof/>
        <w:sz w:val="20"/>
      </w:rPr>
      <mc:AlternateContent>
        <mc:Choice Requires="wps">
          <w:drawing>
            <wp:anchor distT="0" distB="0" distL="0" distR="0" simplePos="0" relativeHeight="251659264" behindDoc="1" locked="0" layoutInCell="0" allowOverlap="1" wp14:anchorId="5679C272" wp14:editId="18256F1A">
              <wp:simplePos x="0" y="0"/>
              <wp:positionH relativeFrom="page">
                <wp:posOffset>3682365</wp:posOffset>
              </wp:positionH>
              <wp:positionV relativeFrom="page">
                <wp:posOffset>10061575</wp:posOffset>
              </wp:positionV>
              <wp:extent cx="219075" cy="198120"/>
              <wp:effectExtent l="0" t="0" r="0" b="0"/>
              <wp:wrapNone/>
              <wp:docPr id="41" name="Image17"/>
              <wp:cNvGraphicFramePr/>
              <a:graphic xmlns:a="http://schemas.openxmlformats.org/drawingml/2006/main">
                <a:graphicData uri="http://schemas.microsoft.com/office/word/2010/wordprocessingShape">
                  <wps:wsp>
                    <wps:cNvSpPr/>
                    <wps:spPr>
                      <a:xfrm>
                        <a:off x="0" y="0"/>
                        <a:ext cx="218520" cy="197640"/>
                      </a:xfrm>
                      <a:prstGeom prst="rect">
                        <a:avLst/>
                      </a:prstGeom>
                      <a:noFill/>
                      <a:ln w="0">
                        <a:noFill/>
                      </a:ln>
                    </wps:spPr>
                    <wps:style>
                      <a:lnRef idx="0">
                        <a:scrgbClr r="0" g="0" b="0"/>
                      </a:lnRef>
                      <a:fillRef idx="0">
                        <a:scrgbClr r="0" g="0" b="0"/>
                      </a:fillRef>
                      <a:effectRef idx="0">
                        <a:scrgbClr r="0" g="0" b="0"/>
                      </a:effectRef>
                      <a:fontRef idx="minor"/>
                    </wps:style>
                    <wps:txbx>
                      <w:txbxContent>
                        <w:p w14:paraId="598B1E0D" w14:textId="77777777" w:rsidR="00173DB4" w:rsidRDefault="00173DB4">
                          <w:pPr>
                            <w:pStyle w:val="FrameContents"/>
                            <w:spacing w:before="20"/>
                            <w:ind w:left="60"/>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txbxContent>
                    </wps:txbx>
                    <wps:bodyPr lIns="0" tIns="0" rIns="0" bIns="0">
                      <a:noAutofit/>
                    </wps:bodyPr>
                  </wps:wsp>
                </a:graphicData>
              </a:graphic>
            </wp:anchor>
          </w:drawing>
        </mc:Choice>
        <mc:Fallback>
          <w:pict>
            <v:rect w14:anchorId="5679C272" id="Image17" o:spid="_x0000_s1031" style="position:absolute;margin-left:289.95pt;margin-top:792.25pt;width:17.25pt;height:15.6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" o:allowincell="f" filled="f" stroked="f" strokeweight="0">
              <v:textbox inset="0,0,0,0">
                <w:txbxContent>
                  <w:p w14:paraId="598B1E0D" w14:textId="77777777" w:rsidR="00173DB4" w:rsidRDefault="00173DB4">
                    <w:pPr>
                      <w:pStyle w:val="FrameContents"/>
                      <w:spacing w:before="20"/>
                      <w:ind w:left="60"/>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txbxContent>
              </v:textbox>
              <w10:wrap anchorx="page" anchory="page"/>
            </v:rect>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661D8" w14:textId="77777777" w:rsidR="009832E5" w:rsidRDefault="009832E5">
    <w:pPr>
      <w:pStyle w:val="BodyText"/>
      <w:spacing w:line="7" w:lineRule="auto"/>
      <w:rPr>
        <w:sz w:val="20"/>
      </w:rPr>
    </w:pPr>
    <w:r>
      <w:rPr>
        <w:noProof/>
        <w:sz w:val="20"/>
      </w:rPr>
      <mc:AlternateContent>
        <mc:Choice Requires="wps">
          <w:drawing>
            <wp:anchor distT="0" distB="0" distL="0" distR="0" simplePos="0" relativeHeight="251661312" behindDoc="1" locked="0" layoutInCell="0" allowOverlap="1" wp14:anchorId="6AEF6560" wp14:editId="7D110DA1">
              <wp:simplePos x="0" y="0"/>
              <wp:positionH relativeFrom="page">
                <wp:posOffset>3682365</wp:posOffset>
              </wp:positionH>
              <wp:positionV relativeFrom="page">
                <wp:posOffset>10061575</wp:posOffset>
              </wp:positionV>
              <wp:extent cx="219075" cy="198120"/>
              <wp:effectExtent l="0" t="0" r="0" b="0"/>
              <wp:wrapNone/>
              <wp:docPr id="43" name="Image18"/>
              <wp:cNvGraphicFramePr/>
              <a:graphic xmlns:a="http://schemas.openxmlformats.org/drawingml/2006/main">
                <a:graphicData uri="http://schemas.microsoft.com/office/word/2010/wordprocessingShape">
                  <wps:wsp>
                    <wps:cNvSpPr/>
                    <wps:spPr>
                      <a:xfrm>
                        <a:off x="0" y="0"/>
                        <a:ext cx="218520" cy="197640"/>
                      </a:xfrm>
                      <a:prstGeom prst="rect">
                        <a:avLst/>
                      </a:prstGeom>
                      <a:noFill/>
                      <a:ln w="0">
                        <a:noFill/>
                      </a:ln>
                    </wps:spPr>
                    <wps:style>
                      <a:lnRef idx="0">
                        <a:scrgbClr r="0" g="0" b="0"/>
                      </a:lnRef>
                      <a:fillRef idx="0">
                        <a:scrgbClr r="0" g="0" b="0"/>
                      </a:fillRef>
                      <a:effectRef idx="0">
                        <a:scrgbClr r="0" g="0" b="0"/>
                      </a:effectRef>
                      <a:fontRef idx="minor"/>
                    </wps:style>
                    <wps:txbx>
                      <w:txbxContent>
                        <w:p w14:paraId="35AF82AD" w14:textId="77777777" w:rsidR="009832E5" w:rsidRDefault="009832E5">
                          <w:pPr>
                            <w:pStyle w:val="FrameContents"/>
                            <w:spacing w:before="20"/>
                            <w:ind w:left="60"/>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txbxContent>
                    </wps:txbx>
                    <wps:bodyPr lIns="0" tIns="0" rIns="0" bIns="0">
                      <a:noAutofit/>
                    </wps:bodyPr>
                  </wps:wsp>
                </a:graphicData>
              </a:graphic>
            </wp:anchor>
          </w:drawing>
        </mc:Choice>
        <mc:Fallback>
          <w:pict>
            <v:rect w14:anchorId="6AEF6560" id="Image18" o:spid="_x0000_s1032" style="position:absolute;margin-left:289.95pt;margin-top:792.25pt;width:17.25pt;height:15.6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" o:allowincell="f" filled="f" stroked="f" strokeweight="0">
              <v:textbox inset="0,0,0,0">
                <w:txbxContent>
                  <w:p w14:paraId="35AF82AD" w14:textId="77777777" w:rsidR="009832E5" w:rsidRDefault="009832E5">
                    <w:pPr>
                      <w:pStyle w:val="FrameContents"/>
                      <w:spacing w:before="20"/>
                      <w:ind w:left="60"/>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txbxContent>
              </v:textbox>
              <w10:wrap anchorx="page" anchory="page"/>
            </v:rect>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23995" w14:textId="77777777" w:rsidR="00C22087" w:rsidRDefault="00385120">
    <w:pPr>
      <w:pStyle w:val="BodyText"/>
      <w:spacing w:line="7" w:lineRule="auto"/>
      <w:rPr>
        <w:sz w:val="20"/>
      </w:rPr>
    </w:pPr>
    <w:r>
      <w:rPr>
        <w:noProof/>
        <w:sz w:val="20"/>
      </w:rPr>
      <mc:AlternateContent>
        <mc:Choice Requires="wps">
          <w:drawing>
            <wp:anchor distT="0" distB="0" distL="0" distR="0" simplePos="0" relativeHeight="43" behindDoc="1" locked="0" layoutInCell="0" allowOverlap="1" wp14:anchorId="15FE9FC3" wp14:editId="6443AF8A">
              <wp:simplePos x="0" y="0"/>
              <wp:positionH relativeFrom="page">
                <wp:posOffset>3682365</wp:posOffset>
              </wp:positionH>
              <wp:positionV relativeFrom="page">
                <wp:posOffset>10061575</wp:posOffset>
              </wp:positionV>
              <wp:extent cx="219075" cy="198120"/>
              <wp:effectExtent l="0" t="0" r="0" b="0"/>
              <wp:wrapNone/>
              <wp:docPr id="47" name="Image20"/>
              <wp:cNvGraphicFramePr/>
              <a:graphic xmlns:a="http://schemas.openxmlformats.org/drawingml/2006/main">
                <a:graphicData uri="http://schemas.microsoft.com/office/word/2010/wordprocessingShape">
                  <wps:wsp>
                    <wps:cNvSpPr/>
                    <wps:spPr>
                      <a:xfrm>
                        <a:off x="0" y="0"/>
                        <a:ext cx="218520" cy="197640"/>
                      </a:xfrm>
                      <a:prstGeom prst="rect">
                        <a:avLst/>
                      </a:prstGeom>
                      <a:noFill/>
                      <a:ln w="0">
                        <a:noFill/>
                      </a:ln>
                    </wps:spPr>
                    <wps:style>
                      <a:lnRef idx="0">
                        <a:scrgbClr r="0" g="0" b="0"/>
                      </a:lnRef>
                      <a:fillRef idx="0">
                        <a:scrgbClr r="0" g="0" b="0"/>
                      </a:fillRef>
                      <a:effectRef idx="0">
                        <a:scrgbClr r="0" g="0" b="0"/>
                      </a:effectRef>
                      <a:fontRef idx="minor"/>
                    </wps:style>
                    <wps:txbx>
                      <w:txbxContent>
                        <w:p w14:paraId="5793E93A" w14:textId="77777777" w:rsidR="00C22087" w:rsidRDefault="00385120">
                          <w:pPr>
                            <w:pStyle w:val="FrameContents"/>
                            <w:spacing w:before="20"/>
                            <w:ind w:left="60"/>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txbxContent>
                    </wps:txbx>
                    <wps:bodyPr lIns="0" tIns="0" rIns="0" bIns="0">
                      <a:noAutofit/>
                    </wps:bodyPr>
                  </wps:wsp>
                </a:graphicData>
              </a:graphic>
            </wp:anchor>
          </w:drawing>
        </mc:Choice>
        <mc:Fallback>
          <w:pict>
            <v:rect w14:anchorId="15FE9FC3" id="Image20" o:spid="_x0000_s1033" style="position:absolute;margin-left:289.95pt;margin-top:792.25pt;width:17.25pt;height:15.6pt;z-index:-503316437;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" o:allowincell="f" filled="f" stroked="f" strokeweight="0">
              <v:textbox inset="0,0,0,0">
                <w:txbxContent>
                  <w:p w14:paraId="5793E93A" w14:textId="77777777" w:rsidR="00C22087" w:rsidRDefault="00385120">
                    <w:pPr>
                      <w:pStyle w:val="FrameContents"/>
                      <w:spacing w:before="20"/>
                      <w:ind w:left="60"/>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F0454" w14:textId="77777777" w:rsidR="0075742D" w:rsidRDefault="0075742D">
      <w:r>
        <w:separator/>
      </w:r>
    </w:p>
  </w:footnote>
  <w:footnote w:type="continuationSeparator" w:id="0">
    <w:p w14:paraId="4976E637" w14:textId="77777777" w:rsidR="0075742D" w:rsidRDefault="007574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1750E" w14:textId="77777777" w:rsidR="00C22087" w:rsidRDefault="00C22087">
    <w:pPr>
      <w:pStyle w:val="Header"/>
      <w:jc w:val="cent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4FC0B" w14:textId="77777777" w:rsidR="009832E5" w:rsidRDefault="009832E5"/>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8DD75" w14:textId="77777777" w:rsidR="00C22087" w:rsidRDefault="00C2208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97312" w14:textId="77777777" w:rsidR="00C22087" w:rsidRDefault="00C2208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23EBC" w14:textId="77777777" w:rsidR="00C22087" w:rsidRDefault="00C2208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43671" w14:textId="77777777" w:rsidR="00C22087" w:rsidRDefault="00C2208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155D5" w14:textId="77777777" w:rsidR="00C22087" w:rsidRDefault="00C22087"/>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5A79D" w14:textId="77777777" w:rsidR="00C22087" w:rsidRDefault="00C22087"/>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4E0A2" w14:textId="77777777" w:rsidR="00C22087" w:rsidRDefault="00C22087"/>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565B" w14:textId="77777777" w:rsidR="00C22087" w:rsidRDefault="00C22087"/>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CCAC3" w14:textId="77777777" w:rsidR="00173DB4" w:rsidRDefault="00173D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10EB"/>
    <w:multiLevelType w:val="multilevel"/>
    <w:tmpl w:val="53EC1DFA"/>
    <w:lvl w:ilvl="0">
      <w:start w:val="3"/>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1" w15:restartNumberingAfterBreak="0">
    <w:nsid w:val="047C2753"/>
    <w:multiLevelType w:val="multilevel"/>
    <w:tmpl w:val="9B54691C"/>
    <w:lvl w:ilvl="0">
      <w:start w:val="1"/>
      <w:numFmt w:val="decimal"/>
      <w:lvlText w:val="%1"/>
      <w:lvlJc w:val="left"/>
      <w:pPr>
        <w:tabs>
          <w:tab w:val="num" w:pos="227"/>
        </w:tabs>
        <w:ind w:left="967" w:hanging="400"/>
      </w:pPr>
      <w:rPr>
        <w:rFonts w:ascii="Times New Roman" w:eastAsia="Times New Roman" w:hAnsi="Times New Roman" w:cs="Times New Roman"/>
        <w:spacing w:val="-1"/>
        <w:w w:val="100"/>
        <w:sz w:val="24"/>
        <w:szCs w:val="24"/>
        <w:lang w:val="en-US" w:eastAsia="en-US" w:bidi="ar-SA"/>
      </w:rPr>
    </w:lvl>
    <w:lvl w:ilvl="1">
      <w:start w:val="1"/>
      <w:numFmt w:val="bullet"/>
      <w:lvlText w:val=""/>
      <w:lvlJc w:val="left"/>
      <w:pPr>
        <w:tabs>
          <w:tab w:val="num" w:pos="227"/>
        </w:tabs>
        <w:ind w:left="1965" w:hanging="400"/>
      </w:pPr>
      <w:rPr>
        <w:rFonts w:ascii="Symbol" w:hAnsi="Symbol" w:cs="Symbol" w:hint="default"/>
      </w:rPr>
    </w:lvl>
    <w:lvl w:ilvl="2">
      <w:start w:val="1"/>
      <w:numFmt w:val="bullet"/>
      <w:lvlText w:val=""/>
      <w:lvlJc w:val="left"/>
      <w:pPr>
        <w:tabs>
          <w:tab w:val="num" w:pos="227"/>
        </w:tabs>
        <w:ind w:left="2963" w:hanging="400"/>
      </w:pPr>
      <w:rPr>
        <w:rFonts w:ascii="Symbol" w:hAnsi="Symbol" w:cs="Symbol" w:hint="default"/>
      </w:rPr>
    </w:lvl>
    <w:lvl w:ilvl="3">
      <w:start w:val="1"/>
      <w:numFmt w:val="bullet"/>
      <w:lvlText w:val=""/>
      <w:lvlJc w:val="left"/>
      <w:pPr>
        <w:tabs>
          <w:tab w:val="num" w:pos="227"/>
        </w:tabs>
        <w:ind w:left="3961" w:hanging="400"/>
      </w:pPr>
      <w:rPr>
        <w:rFonts w:ascii="Symbol" w:hAnsi="Symbol" w:cs="Symbol" w:hint="default"/>
      </w:rPr>
    </w:lvl>
    <w:lvl w:ilvl="4">
      <w:start w:val="1"/>
      <w:numFmt w:val="bullet"/>
      <w:lvlText w:val=""/>
      <w:lvlJc w:val="left"/>
      <w:pPr>
        <w:tabs>
          <w:tab w:val="num" w:pos="227"/>
        </w:tabs>
        <w:ind w:left="4959" w:hanging="400"/>
      </w:pPr>
      <w:rPr>
        <w:rFonts w:ascii="Symbol" w:hAnsi="Symbol" w:cs="Symbol" w:hint="default"/>
      </w:rPr>
    </w:lvl>
    <w:lvl w:ilvl="5">
      <w:start w:val="1"/>
      <w:numFmt w:val="bullet"/>
      <w:lvlText w:val=""/>
      <w:lvlJc w:val="left"/>
      <w:pPr>
        <w:tabs>
          <w:tab w:val="num" w:pos="227"/>
        </w:tabs>
        <w:ind w:left="5957" w:hanging="400"/>
      </w:pPr>
      <w:rPr>
        <w:rFonts w:ascii="Symbol" w:hAnsi="Symbol" w:cs="Symbol" w:hint="default"/>
      </w:rPr>
    </w:lvl>
    <w:lvl w:ilvl="6">
      <w:start w:val="1"/>
      <w:numFmt w:val="bullet"/>
      <w:lvlText w:val=""/>
      <w:lvlJc w:val="left"/>
      <w:pPr>
        <w:tabs>
          <w:tab w:val="num" w:pos="227"/>
        </w:tabs>
        <w:ind w:left="6955" w:hanging="400"/>
      </w:pPr>
      <w:rPr>
        <w:rFonts w:ascii="Symbol" w:hAnsi="Symbol" w:cs="Symbol" w:hint="default"/>
      </w:rPr>
    </w:lvl>
    <w:lvl w:ilvl="7">
      <w:start w:val="1"/>
      <w:numFmt w:val="bullet"/>
      <w:lvlText w:val=""/>
      <w:lvlJc w:val="left"/>
      <w:pPr>
        <w:tabs>
          <w:tab w:val="num" w:pos="227"/>
        </w:tabs>
        <w:ind w:left="7953" w:hanging="400"/>
      </w:pPr>
      <w:rPr>
        <w:rFonts w:ascii="Symbol" w:hAnsi="Symbol" w:cs="Symbol" w:hint="default"/>
      </w:rPr>
    </w:lvl>
    <w:lvl w:ilvl="8">
      <w:start w:val="1"/>
      <w:numFmt w:val="bullet"/>
      <w:lvlText w:val=""/>
      <w:lvlJc w:val="left"/>
      <w:pPr>
        <w:tabs>
          <w:tab w:val="num" w:pos="227"/>
        </w:tabs>
        <w:ind w:left="8951" w:hanging="400"/>
      </w:pPr>
      <w:rPr>
        <w:rFonts w:ascii="Symbol" w:hAnsi="Symbol" w:cs="Symbol" w:hint="default"/>
      </w:rPr>
    </w:lvl>
  </w:abstractNum>
  <w:abstractNum w:abstractNumId="2" w15:restartNumberingAfterBreak="0">
    <w:nsid w:val="08E26E8C"/>
    <w:multiLevelType w:val="multilevel"/>
    <w:tmpl w:val="78389C6A"/>
    <w:lvl w:ilvl="0">
      <w:start w:val="3"/>
      <w:numFmt w:val="decimal"/>
      <w:lvlText w:val="%1"/>
      <w:lvlJc w:val="left"/>
      <w:pPr>
        <w:ind w:left="480" w:hanging="480"/>
      </w:pPr>
      <w:rPr>
        <w:rFonts w:hint="default"/>
        <w:sz w:val="24"/>
      </w:rPr>
    </w:lvl>
    <w:lvl w:ilvl="1">
      <w:start w:val="1"/>
      <w:numFmt w:val="decimal"/>
      <w:lvlText w:val="%1.%2"/>
      <w:lvlJc w:val="left"/>
      <w:pPr>
        <w:ind w:left="690" w:hanging="480"/>
      </w:pPr>
      <w:rPr>
        <w:rFonts w:hint="default"/>
        <w:sz w:val="24"/>
      </w:rPr>
    </w:lvl>
    <w:lvl w:ilvl="2">
      <w:start w:val="1"/>
      <w:numFmt w:val="decimal"/>
      <w:lvlText w:val="%1.%2.%3"/>
      <w:lvlJc w:val="left"/>
      <w:pPr>
        <w:ind w:left="1140" w:hanging="720"/>
      </w:pPr>
      <w:rPr>
        <w:rFonts w:hint="default"/>
        <w:sz w:val="24"/>
      </w:rPr>
    </w:lvl>
    <w:lvl w:ilvl="3">
      <w:start w:val="1"/>
      <w:numFmt w:val="decimal"/>
      <w:lvlText w:val="%1.%2.%3.%4"/>
      <w:lvlJc w:val="left"/>
      <w:pPr>
        <w:ind w:left="1350" w:hanging="720"/>
      </w:pPr>
      <w:rPr>
        <w:rFonts w:hint="default"/>
        <w:sz w:val="24"/>
      </w:rPr>
    </w:lvl>
    <w:lvl w:ilvl="4">
      <w:start w:val="1"/>
      <w:numFmt w:val="decimal"/>
      <w:lvlText w:val="%1.%2.%3.%4.%5"/>
      <w:lvlJc w:val="left"/>
      <w:pPr>
        <w:ind w:left="1920" w:hanging="1080"/>
      </w:pPr>
      <w:rPr>
        <w:rFonts w:hint="default"/>
        <w:sz w:val="24"/>
      </w:rPr>
    </w:lvl>
    <w:lvl w:ilvl="5">
      <w:start w:val="1"/>
      <w:numFmt w:val="decimal"/>
      <w:lvlText w:val="%1.%2.%3.%4.%5.%6"/>
      <w:lvlJc w:val="left"/>
      <w:pPr>
        <w:ind w:left="2130" w:hanging="1080"/>
      </w:pPr>
      <w:rPr>
        <w:rFonts w:hint="default"/>
        <w:sz w:val="24"/>
      </w:rPr>
    </w:lvl>
    <w:lvl w:ilvl="6">
      <w:start w:val="1"/>
      <w:numFmt w:val="decimal"/>
      <w:lvlText w:val="%1.%2.%3.%4.%5.%6.%7"/>
      <w:lvlJc w:val="left"/>
      <w:pPr>
        <w:ind w:left="2700" w:hanging="1440"/>
      </w:pPr>
      <w:rPr>
        <w:rFonts w:hint="default"/>
        <w:sz w:val="24"/>
      </w:rPr>
    </w:lvl>
    <w:lvl w:ilvl="7">
      <w:start w:val="1"/>
      <w:numFmt w:val="decimal"/>
      <w:lvlText w:val="%1.%2.%3.%4.%5.%6.%7.%8"/>
      <w:lvlJc w:val="left"/>
      <w:pPr>
        <w:ind w:left="2910" w:hanging="1440"/>
      </w:pPr>
      <w:rPr>
        <w:rFonts w:hint="default"/>
        <w:sz w:val="24"/>
      </w:rPr>
    </w:lvl>
    <w:lvl w:ilvl="8">
      <w:start w:val="1"/>
      <w:numFmt w:val="decimal"/>
      <w:lvlText w:val="%1.%2.%3.%4.%5.%6.%7.%8.%9"/>
      <w:lvlJc w:val="left"/>
      <w:pPr>
        <w:ind w:left="3120" w:hanging="1440"/>
      </w:pPr>
      <w:rPr>
        <w:rFonts w:hint="default"/>
        <w:sz w:val="24"/>
      </w:rPr>
    </w:lvl>
  </w:abstractNum>
  <w:abstractNum w:abstractNumId="3" w15:restartNumberingAfterBreak="0">
    <w:nsid w:val="0994293D"/>
    <w:multiLevelType w:val="multilevel"/>
    <w:tmpl w:val="7DC6B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4F2633"/>
    <w:multiLevelType w:val="multilevel"/>
    <w:tmpl w:val="63D67F08"/>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153248AA"/>
    <w:multiLevelType w:val="hybridMultilevel"/>
    <w:tmpl w:val="BC48AE90"/>
    <w:lvl w:ilvl="0" w:tplc="4009000F">
      <w:start w:val="1"/>
      <w:numFmt w:val="decimal"/>
      <w:lvlText w:val="%1."/>
      <w:lvlJc w:val="left"/>
      <w:pPr>
        <w:ind w:left="1144" w:hanging="360"/>
      </w:pPr>
    </w:lvl>
    <w:lvl w:ilvl="1" w:tplc="40090019" w:tentative="1">
      <w:start w:val="1"/>
      <w:numFmt w:val="lowerLetter"/>
      <w:lvlText w:val="%2."/>
      <w:lvlJc w:val="left"/>
      <w:pPr>
        <w:ind w:left="1864" w:hanging="360"/>
      </w:pPr>
    </w:lvl>
    <w:lvl w:ilvl="2" w:tplc="4009001B" w:tentative="1">
      <w:start w:val="1"/>
      <w:numFmt w:val="lowerRoman"/>
      <w:lvlText w:val="%3."/>
      <w:lvlJc w:val="right"/>
      <w:pPr>
        <w:ind w:left="2584" w:hanging="180"/>
      </w:pPr>
    </w:lvl>
    <w:lvl w:ilvl="3" w:tplc="4009000F" w:tentative="1">
      <w:start w:val="1"/>
      <w:numFmt w:val="decimal"/>
      <w:lvlText w:val="%4."/>
      <w:lvlJc w:val="left"/>
      <w:pPr>
        <w:ind w:left="3304" w:hanging="360"/>
      </w:pPr>
    </w:lvl>
    <w:lvl w:ilvl="4" w:tplc="40090019" w:tentative="1">
      <w:start w:val="1"/>
      <w:numFmt w:val="lowerLetter"/>
      <w:lvlText w:val="%5."/>
      <w:lvlJc w:val="left"/>
      <w:pPr>
        <w:ind w:left="4024" w:hanging="360"/>
      </w:pPr>
    </w:lvl>
    <w:lvl w:ilvl="5" w:tplc="4009001B" w:tentative="1">
      <w:start w:val="1"/>
      <w:numFmt w:val="lowerRoman"/>
      <w:lvlText w:val="%6."/>
      <w:lvlJc w:val="right"/>
      <w:pPr>
        <w:ind w:left="4744" w:hanging="180"/>
      </w:pPr>
    </w:lvl>
    <w:lvl w:ilvl="6" w:tplc="4009000F" w:tentative="1">
      <w:start w:val="1"/>
      <w:numFmt w:val="decimal"/>
      <w:lvlText w:val="%7."/>
      <w:lvlJc w:val="left"/>
      <w:pPr>
        <w:ind w:left="5464" w:hanging="360"/>
      </w:pPr>
    </w:lvl>
    <w:lvl w:ilvl="7" w:tplc="40090019" w:tentative="1">
      <w:start w:val="1"/>
      <w:numFmt w:val="lowerLetter"/>
      <w:lvlText w:val="%8."/>
      <w:lvlJc w:val="left"/>
      <w:pPr>
        <w:ind w:left="6184" w:hanging="360"/>
      </w:pPr>
    </w:lvl>
    <w:lvl w:ilvl="8" w:tplc="4009001B" w:tentative="1">
      <w:start w:val="1"/>
      <w:numFmt w:val="lowerRoman"/>
      <w:lvlText w:val="%9."/>
      <w:lvlJc w:val="right"/>
      <w:pPr>
        <w:ind w:left="6904" w:hanging="180"/>
      </w:pPr>
    </w:lvl>
  </w:abstractNum>
  <w:abstractNum w:abstractNumId="6" w15:restartNumberingAfterBreak="0">
    <w:nsid w:val="16933543"/>
    <w:multiLevelType w:val="multilevel"/>
    <w:tmpl w:val="11C28D4A"/>
    <w:lvl w:ilvl="0">
      <w:start w:val="1"/>
      <w:numFmt w:val="decimal"/>
      <w:lvlText w:val="%1"/>
      <w:lvlJc w:val="left"/>
      <w:pPr>
        <w:tabs>
          <w:tab w:val="num" w:pos="0"/>
        </w:tabs>
        <w:ind w:left="1098" w:hanging="260"/>
      </w:pPr>
      <w:rPr>
        <w:rFonts w:ascii="Times New Roman" w:eastAsia="Times New Roman" w:hAnsi="Times New Roman" w:cs="Times New Roman"/>
        <w:spacing w:val="-1"/>
        <w:w w:val="100"/>
        <w:sz w:val="24"/>
        <w:szCs w:val="24"/>
        <w:lang w:val="en-US" w:eastAsia="en-US" w:bidi="ar-SA"/>
      </w:rPr>
    </w:lvl>
    <w:lvl w:ilvl="1">
      <w:start w:val="1"/>
      <w:numFmt w:val="bullet"/>
      <w:lvlText w:val=""/>
      <w:lvlJc w:val="left"/>
      <w:pPr>
        <w:tabs>
          <w:tab w:val="num" w:pos="0"/>
        </w:tabs>
        <w:ind w:left="2062" w:hanging="260"/>
      </w:pPr>
      <w:rPr>
        <w:rFonts w:ascii="Symbol" w:hAnsi="Symbol" w:cs="Symbol" w:hint="default"/>
      </w:rPr>
    </w:lvl>
    <w:lvl w:ilvl="2">
      <w:start w:val="1"/>
      <w:numFmt w:val="bullet"/>
      <w:lvlText w:val=""/>
      <w:lvlJc w:val="left"/>
      <w:pPr>
        <w:tabs>
          <w:tab w:val="num" w:pos="0"/>
        </w:tabs>
        <w:ind w:left="3024" w:hanging="260"/>
      </w:pPr>
      <w:rPr>
        <w:rFonts w:ascii="Symbol" w:hAnsi="Symbol" w:cs="Symbol" w:hint="default"/>
      </w:rPr>
    </w:lvl>
    <w:lvl w:ilvl="3">
      <w:start w:val="1"/>
      <w:numFmt w:val="bullet"/>
      <w:lvlText w:val=""/>
      <w:lvlJc w:val="left"/>
      <w:pPr>
        <w:tabs>
          <w:tab w:val="num" w:pos="0"/>
        </w:tabs>
        <w:ind w:left="3986" w:hanging="260"/>
      </w:pPr>
      <w:rPr>
        <w:rFonts w:ascii="Symbol" w:hAnsi="Symbol" w:cs="Symbol" w:hint="default"/>
      </w:rPr>
    </w:lvl>
    <w:lvl w:ilvl="4">
      <w:start w:val="1"/>
      <w:numFmt w:val="bullet"/>
      <w:lvlText w:val=""/>
      <w:lvlJc w:val="left"/>
      <w:pPr>
        <w:tabs>
          <w:tab w:val="num" w:pos="0"/>
        </w:tabs>
        <w:ind w:left="4948" w:hanging="260"/>
      </w:pPr>
      <w:rPr>
        <w:rFonts w:ascii="Symbol" w:hAnsi="Symbol" w:cs="Symbol" w:hint="default"/>
      </w:rPr>
    </w:lvl>
    <w:lvl w:ilvl="5">
      <w:start w:val="1"/>
      <w:numFmt w:val="bullet"/>
      <w:lvlText w:val=""/>
      <w:lvlJc w:val="left"/>
      <w:pPr>
        <w:tabs>
          <w:tab w:val="num" w:pos="0"/>
        </w:tabs>
        <w:ind w:left="5910" w:hanging="260"/>
      </w:pPr>
      <w:rPr>
        <w:rFonts w:ascii="Symbol" w:hAnsi="Symbol" w:cs="Symbol" w:hint="default"/>
      </w:rPr>
    </w:lvl>
    <w:lvl w:ilvl="6">
      <w:start w:val="1"/>
      <w:numFmt w:val="bullet"/>
      <w:lvlText w:val=""/>
      <w:lvlJc w:val="left"/>
      <w:pPr>
        <w:tabs>
          <w:tab w:val="num" w:pos="0"/>
        </w:tabs>
        <w:ind w:left="6872" w:hanging="260"/>
      </w:pPr>
      <w:rPr>
        <w:rFonts w:ascii="Symbol" w:hAnsi="Symbol" w:cs="Symbol" w:hint="default"/>
      </w:rPr>
    </w:lvl>
    <w:lvl w:ilvl="7">
      <w:start w:val="1"/>
      <w:numFmt w:val="bullet"/>
      <w:lvlText w:val=""/>
      <w:lvlJc w:val="left"/>
      <w:pPr>
        <w:tabs>
          <w:tab w:val="num" w:pos="0"/>
        </w:tabs>
        <w:ind w:left="7834" w:hanging="260"/>
      </w:pPr>
      <w:rPr>
        <w:rFonts w:ascii="Symbol" w:hAnsi="Symbol" w:cs="Symbol" w:hint="default"/>
      </w:rPr>
    </w:lvl>
    <w:lvl w:ilvl="8">
      <w:start w:val="1"/>
      <w:numFmt w:val="bullet"/>
      <w:lvlText w:val=""/>
      <w:lvlJc w:val="left"/>
      <w:pPr>
        <w:tabs>
          <w:tab w:val="num" w:pos="0"/>
        </w:tabs>
        <w:ind w:left="8796" w:hanging="260"/>
      </w:pPr>
      <w:rPr>
        <w:rFonts w:ascii="Symbol" w:hAnsi="Symbol" w:cs="Symbol" w:hint="default"/>
      </w:rPr>
    </w:lvl>
  </w:abstractNum>
  <w:abstractNum w:abstractNumId="7" w15:restartNumberingAfterBreak="0">
    <w:nsid w:val="1BA53526"/>
    <w:multiLevelType w:val="hybridMultilevel"/>
    <w:tmpl w:val="6C3CA7E4"/>
    <w:lvl w:ilvl="0" w:tplc="8A16E2B8">
      <w:start w:val="1"/>
      <w:numFmt w:val="decimal"/>
      <w:lvlText w:val="%1."/>
      <w:lvlJc w:val="left"/>
      <w:pPr>
        <w:tabs>
          <w:tab w:val="num" w:pos="720"/>
        </w:tabs>
        <w:ind w:left="720" w:hanging="360"/>
      </w:pPr>
    </w:lvl>
    <w:lvl w:ilvl="1" w:tplc="65DE7F4E" w:tentative="1">
      <w:start w:val="1"/>
      <w:numFmt w:val="decimal"/>
      <w:lvlText w:val="%2."/>
      <w:lvlJc w:val="left"/>
      <w:pPr>
        <w:tabs>
          <w:tab w:val="num" w:pos="1440"/>
        </w:tabs>
        <w:ind w:left="1440" w:hanging="360"/>
      </w:pPr>
    </w:lvl>
    <w:lvl w:ilvl="2" w:tplc="6012FA0C" w:tentative="1">
      <w:start w:val="1"/>
      <w:numFmt w:val="decimal"/>
      <w:lvlText w:val="%3."/>
      <w:lvlJc w:val="left"/>
      <w:pPr>
        <w:tabs>
          <w:tab w:val="num" w:pos="2160"/>
        </w:tabs>
        <w:ind w:left="2160" w:hanging="360"/>
      </w:pPr>
    </w:lvl>
    <w:lvl w:ilvl="3" w:tplc="261C7614" w:tentative="1">
      <w:start w:val="1"/>
      <w:numFmt w:val="decimal"/>
      <w:lvlText w:val="%4."/>
      <w:lvlJc w:val="left"/>
      <w:pPr>
        <w:tabs>
          <w:tab w:val="num" w:pos="2880"/>
        </w:tabs>
        <w:ind w:left="2880" w:hanging="360"/>
      </w:pPr>
    </w:lvl>
    <w:lvl w:ilvl="4" w:tplc="472E4536" w:tentative="1">
      <w:start w:val="1"/>
      <w:numFmt w:val="decimal"/>
      <w:lvlText w:val="%5."/>
      <w:lvlJc w:val="left"/>
      <w:pPr>
        <w:tabs>
          <w:tab w:val="num" w:pos="3600"/>
        </w:tabs>
        <w:ind w:left="3600" w:hanging="360"/>
      </w:pPr>
    </w:lvl>
    <w:lvl w:ilvl="5" w:tplc="7508222C" w:tentative="1">
      <w:start w:val="1"/>
      <w:numFmt w:val="decimal"/>
      <w:lvlText w:val="%6."/>
      <w:lvlJc w:val="left"/>
      <w:pPr>
        <w:tabs>
          <w:tab w:val="num" w:pos="4320"/>
        </w:tabs>
        <w:ind w:left="4320" w:hanging="360"/>
      </w:pPr>
    </w:lvl>
    <w:lvl w:ilvl="6" w:tplc="3DB47AB8" w:tentative="1">
      <w:start w:val="1"/>
      <w:numFmt w:val="decimal"/>
      <w:lvlText w:val="%7."/>
      <w:lvlJc w:val="left"/>
      <w:pPr>
        <w:tabs>
          <w:tab w:val="num" w:pos="5040"/>
        </w:tabs>
        <w:ind w:left="5040" w:hanging="360"/>
      </w:pPr>
    </w:lvl>
    <w:lvl w:ilvl="7" w:tplc="724EB518" w:tentative="1">
      <w:start w:val="1"/>
      <w:numFmt w:val="decimal"/>
      <w:lvlText w:val="%8."/>
      <w:lvlJc w:val="left"/>
      <w:pPr>
        <w:tabs>
          <w:tab w:val="num" w:pos="5760"/>
        </w:tabs>
        <w:ind w:left="5760" w:hanging="360"/>
      </w:pPr>
    </w:lvl>
    <w:lvl w:ilvl="8" w:tplc="E7924858" w:tentative="1">
      <w:start w:val="1"/>
      <w:numFmt w:val="decimal"/>
      <w:lvlText w:val="%9."/>
      <w:lvlJc w:val="left"/>
      <w:pPr>
        <w:tabs>
          <w:tab w:val="num" w:pos="6480"/>
        </w:tabs>
        <w:ind w:left="6480" w:hanging="360"/>
      </w:pPr>
    </w:lvl>
  </w:abstractNum>
  <w:abstractNum w:abstractNumId="8" w15:restartNumberingAfterBreak="0">
    <w:nsid w:val="1BE441F2"/>
    <w:multiLevelType w:val="hybridMultilevel"/>
    <w:tmpl w:val="4022CC40"/>
    <w:lvl w:ilvl="0" w:tplc="4EEAEFF8">
      <w:start w:val="1"/>
      <w:numFmt w:val="bullet"/>
      <w:lvlText w:val="•"/>
      <w:lvlJc w:val="left"/>
      <w:pPr>
        <w:tabs>
          <w:tab w:val="num" w:pos="720"/>
        </w:tabs>
        <w:ind w:left="720" w:hanging="360"/>
      </w:pPr>
      <w:rPr>
        <w:rFonts w:ascii="Arial" w:hAnsi="Arial" w:hint="default"/>
      </w:rPr>
    </w:lvl>
    <w:lvl w:ilvl="1" w:tplc="97AA0368" w:tentative="1">
      <w:start w:val="1"/>
      <w:numFmt w:val="bullet"/>
      <w:lvlText w:val="•"/>
      <w:lvlJc w:val="left"/>
      <w:pPr>
        <w:tabs>
          <w:tab w:val="num" w:pos="1440"/>
        </w:tabs>
        <w:ind w:left="1440" w:hanging="360"/>
      </w:pPr>
      <w:rPr>
        <w:rFonts w:ascii="Arial" w:hAnsi="Arial" w:hint="default"/>
      </w:rPr>
    </w:lvl>
    <w:lvl w:ilvl="2" w:tplc="24369DFA" w:tentative="1">
      <w:start w:val="1"/>
      <w:numFmt w:val="bullet"/>
      <w:lvlText w:val="•"/>
      <w:lvlJc w:val="left"/>
      <w:pPr>
        <w:tabs>
          <w:tab w:val="num" w:pos="2160"/>
        </w:tabs>
        <w:ind w:left="2160" w:hanging="360"/>
      </w:pPr>
      <w:rPr>
        <w:rFonts w:ascii="Arial" w:hAnsi="Arial" w:hint="default"/>
      </w:rPr>
    </w:lvl>
    <w:lvl w:ilvl="3" w:tplc="F7DAF208" w:tentative="1">
      <w:start w:val="1"/>
      <w:numFmt w:val="bullet"/>
      <w:lvlText w:val="•"/>
      <w:lvlJc w:val="left"/>
      <w:pPr>
        <w:tabs>
          <w:tab w:val="num" w:pos="2880"/>
        </w:tabs>
        <w:ind w:left="2880" w:hanging="360"/>
      </w:pPr>
      <w:rPr>
        <w:rFonts w:ascii="Arial" w:hAnsi="Arial" w:hint="default"/>
      </w:rPr>
    </w:lvl>
    <w:lvl w:ilvl="4" w:tplc="DA00AB7E" w:tentative="1">
      <w:start w:val="1"/>
      <w:numFmt w:val="bullet"/>
      <w:lvlText w:val="•"/>
      <w:lvlJc w:val="left"/>
      <w:pPr>
        <w:tabs>
          <w:tab w:val="num" w:pos="3600"/>
        </w:tabs>
        <w:ind w:left="3600" w:hanging="360"/>
      </w:pPr>
      <w:rPr>
        <w:rFonts w:ascii="Arial" w:hAnsi="Arial" w:hint="default"/>
      </w:rPr>
    </w:lvl>
    <w:lvl w:ilvl="5" w:tplc="8D1AB380" w:tentative="1">
      <w:start w:val="1"/>
      <w:numFmt w:val="bullet"/>
      <w:lvlText w:val="•"/>
      <w:lvlJc w:val="left"/>
      <w:pPr>
        <w:tabs>
          <w:tab w:val="num" w:pos="4320"/>
        </w:tabs>
        <w:ind w:left="4320" w:hanging="360"/>
      </w:pPr>
      <w:rPr>
        <w:rFonts w:ascii="Arial" w:hAnsi="Arial" w:hint="default"/>
      </w:rPr>
    </w:lvl>
    <w:lvl w:ilvl="6" w:tplc="C5165E1A" w:tentative="1">
      <w:start w:val="1"/>
      <w:numFmt w:val="bullet"/>
      <w:lvlText w:val="•"/>
      <w:lvlJc w:val="left"/>
      <w:pPr>
        <w:tabs>
          <w:tab w:val="num" w:pos="5040"/>
        </w:tabs>
        <w:ind w:left="5040" w:hanging="360"/>
      </w:pPr>
      <w:rPr>
        <w:rFonts w:ascii="Arial" w:hAnsi="Arial" w:hint="default"/>
      </w:rPr>
    </w:lvl>
    <w:lvl w:ilvl="7" w:tplc="7180C822" w:tentative="1">
      <w:start w:val="1"/>
      <w:numFmt w:val="bullet"/>
      <w:lvlText w:val="•"/>
      <w:lvlJc w:val="left"/>
      <w:pPr>
        <w:tabs>
          <w:tab w:val="num" w:pos="5760"/>
        </w:tabs>
        <w:ind w:left="5760" w:hanging="360"/>
      </w:pPr>
      <w:rPr>
        <w:rFonts w:ascii="Arial" w:hAnsi="Arial" w:hint="default"/>
      </w:rPr>
    </w:lvl>
    <w:lvl w:ilvl="8" w:tplc="6A10454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3BF0423"/>
    <w:multiLevelType w:val="multilevel"/>
    <w:tmpl w:val="B9F215BE"/>
    <w:lvl w:ilvl="0">
      <w:start w:val="1"/>
      <w:numFmt w:val="decimal"/>
      <w:lvlText w:val="%1"/>
      <w:lvlJc w:val="left"/>
      <w:pPr>
        <w:tabs>
          <w:tab w:val="num" w:pos="0"/>
        </w:tabs>
        <w:ind w:left="940" w:hanging="481"/>
      </w:pPr>
      <w:rPr>
        <w:lang w:val="en-US" w:eastAsia="en-US" w:bidi="ar-SA"/>
      </w:rPr>
    </w:lvl>
    <w:lvl w:ilvl="1">
      <w:start w:val="1"/>
      <w:numFmt w:val="decimal"/>
      <w:lvlText w:val="%1.%2"/>
      <w:lvlJc w:val="left"/>
      <w:pPr>
        <w:tabs>
          <w:tab w:val="num" w:pos="0"/>
        </w:tabs>
        <w:ind w:left="940" w:hanging="481"/>
      </w:pPr>
      <w:rPr>
        <w:rFonts w:ascii="Times New Roman" w:eastAsia="Times New Roman" w:hAnsi="Times New Roman" w:cs="Times New Roman"/>
        <w:spacing w:val="-3"/>
        <w:w w:val="100"/>
        <w:sz w:val="24"/>
        <w:szCs w:val="24"/>
        <w:lang w:val="en-US" w:eastAsia="en-US" w:bidi="ar-SA"/>
      </w:rPr>
    </w:lvl>
    <w:lvl w:ilvl="2">
      <w:start w:val="1"/>
      <w:numFmt w:val="bullet"/>
      <w:lvlText w:val=""/>
      <w:lvlJc w:val="left"/>
      <w:pPr>
        <w:tabs>
          <w:tab w:val="num" w:pos="0"/>
        </w:tabs>
        <w:ind w:left="2896" w:hanging="481"/>
      </w:pPr>
      <w:rPr>
        <w:rFonts w:ascii="Symbol" w:hAnsi="Symbol" w:cs="Symbol" w:hint="default"/>
      </w:rPr>
    </w:lvl>
    <w:lvl w:ilvl="3">
      <w:start w:val="1"/>
      <w:numFmt w:val="bullet"/>
      <w:lvlText w:val=""/>
      <w:lvlJc w:val="left"/>
      <w:pPr>
        <w:tabs>
          <w:tab w:val="num" w:pos="0"/>
        </w:tabs>
        <w:ind w:left="3874" w:hanging="481"/>
      </w:pPr>
      <w:rPr>
        <w:rFonts w:ascii="Symbol" w:hAnsi="Symbol" w:cs="Symbol" w:hint="default"/>
      </w:rPr>
    </w:lvl>
    <w:lvl w:ilvl="4">
      <w:start w:val="1"/>
      <w:numFmt w:val="bullet"/>
      <w:lvlText w:val=""/>
      <w:lvlJc w:val="left"/>
      <w:pPr>
        <w:tabs>
          <w:tab w:val="num" w:pos="0"/>
        </w:tabs>
        <w:ind w:left="4852" w:hanging="481"/>
      </w:pPr>
      <w:rPr>
        <w:rFonts w:ascii="Symbol" w:hAnsi="Symbol" w:cs="Symbol" w:hint="default"/>
      </w:rPr>
    </w:lvl>
    <w:lvl w:ilvl="5">
      <w:start w:val="1"/>
      <w:numFmt w:val="bullet"/>
      <w:lvlText w:val=""/>
      <w:lvlJc w:val="left"/>
      <w:pPr>
        <w:tabs>
          <w:tab w:val="num" w:pos="0"/>
        </w:tabs>
        <w:ind w:left="5830" w:hanging="481"/>
      </w:pPr>
      <w:rPr>
        <w:rFonts w:ascii="Symbol" w:hAnsi="Symbol" w:cs="Symbol" w:hint="default"/>
      </w:rPr>
    </w:lvl>
    <w:lvl w:ilvl="6">
      <w:start w:val="1"/>
      <w:numFmt w:val="bullet"/>
      <w:lvlText w:val=""/>
      <w:lvlJc w:val="left"/>
      <w:pPr>
        <w:tabs>
          <w:tab w:val="num" w:pos="0"/>
        </w:tabs>
        <w:ind w:left="6808" w:hanging="481"/>
      </w:pPr>
      <w:rPr>
        <w:rFonts w:ascii="Symbol" w:hAnsi="Symbol" w:cs="Symbol" w:hint="default"/>
      </w:rPr>
    </w:lvl>
    <w:lvl w:ilvl="7">
      <w:start w:val="1"/>
      <w:numFmt w:val="bullet"/>
      <w:lvlText w:val=""/>
      <w:lvlJc w:val="left"/>
      <w:pPr>
        <w:tabs>
          <w:tab w:val="num" w:pos="0"/>
        </w:tabs>
        <w:ind w:left="7786" w:hanging="481"/>
      </w:pPr>
      <w:rPr>
        <w:rFonts w:ascii="Symbol" w:hAnsi="Symbol" w:cs="Symbol" w:hint="default"/>
      </w:rPr>
    </w:lvl>
    <w:lvl w:ilvl="8">
      <w:start w:val="1"/>
      <w:numFmt w:val="bullet"/>
      <w:lvlText w:val=""/>
      <w:lvlJc w:val="left"/>
      <w:pPr>
        <w:tabs>
          <w:tab w:val="num" w:pos="0"/>
        </w:tabs>
        <w:ind w:left="8764" w:hanging="481"/>
      </w:pPr>
      <w:rPr>
        <w:rFonts w:ascii="Symbol" w:hAnsi="Symbol" w:cs="Symbol" w:hint="default"/>
      </w:rPr>
    </w:lvl>
  </w:abstractNum>
  <w:abstractNum w:abstractNumId="10" w15:restartNumberingAfterBreak="0">
    <w:nsid w:val="2AA06B65"/>
    <w:multiLevelType w:val="multilevel"/>
    <w:tmpl w:val="C044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545400"/>
    <w:multiLevelType w:val="multilevel"/>
    <w:tmpl w:val="82C2E538"/>
    <w:lvl w:ilvl="0">
      <w:start w:val="3"/>
      <w:numFmt w:val="decimal"/>
      <w:lvlText w:val="%1"/>
      <w:lvlJc w:val="left"/>
      <w:pPr>
        <w:tabs>
          <w:tab w:val="num" w:pos="0"/>
        </w:tabs>
        <w:ind w:left="959" w:hanging="500"/>
      </w:pPr>
      <w:rPr>
        <w:lang w:val="en-US" w:eastAsia="en-US" w:bidi="ar-SA"/>
      </w:rPr>
    </w:lvl>
    <w:lvl w:ilvl="1">
      <w:start w:val="1"/>
      <w:numFmt w:val="decimal"/>
      <w:lvlText w:val="%1.%2"/>
      <w:lvlJc w:val="left"/>
      <w:pPr>
        <w:tabs>
          <w:tab w:val="num" w:pos="0"/>
        </w:tabs>
        <w:ind w:left="959" w:hanging="500"/>
      </w:pPr>
      <w:rPr>
        <w:spacing w:val="-2"/>
        <w:w w:val="95"/>
        <w:lang w:val="en-US" w:eastAsia="en-US" w:bidi="ar-SA"/>
      </w:rPr>
    </w:lvl>
    <w:lvl w:ilvl="2">
      <w:start w:val="1"/>
      <w:numFmt w:val="decimal"/>
      <w:lvlText w:val="%1.%2.%3"/>
      <w:lvlJc w:val="left"/>
      <w:pPr>
        <w:tabs>
          <w:tab w:val="num" w:pos="-694"/>
        </w:tabs>
        <w:ind w:left="966" w:hanging="541"/>
      </w:pPr>
      <w:rPr>
        <w:rFonts w:ascii="Times New Roman" w:eastAsia="Times New Roman" w:hAnsi="Times New Roman" w:cs="Times New Roman"/>
        <w:w w:val="100"/>
        <w:sz w:val="24"/>
        <w:szCs w:val="24"/>
        <w:lang w:val="en-US" w:eastAsia="en-US" w:bidi="ar-SA"/>
      </w:rPr>
    </w:lvl>
    <w:lvl w:ilvl="3">
      <w:start w:val="1"/>
      <w:numFmt w:val="bullet"/>
      <w:lvlText w:val=""/>
      <w:lvlJc w:val="left"/>
      <w:pPr>
        <w:tabs>
          <w:tab w:val="num" w:pos="0"/>
        </w:tabs>
        <w:ind w:left="3673" w:hanging="541"/>
      </w:pPr>
      <w:rPr>
        <w:rFonts w:ascii="Symbol" w:hAnsi="Symbol" w:cs="Symbol" w:hint="default"/>
      </w:rPr>
    </w:lvl>
    <w:lvl w:ilvl="4">
      <w:start w:val="1"/>
      <w:numFmt w:val="bullet"/>
      <w:lvlText w:val=""/>
      <w:lvlJc w:val="left"/>
      <w:pPr>
        <w:tabs>
          <w:tab w:val="num" w:pos="0"/>
        </w:tabs>
        <w:ind w:left="4680" w:hanging="541"/>
      </w:pPr>
      <w:rPr>
        <w:rFonts w:ascii="Symbol" w:hAnsi="Symbol" w:cs="Symbol" w:hint="default"/>
      </w:rPr>
    </w:lvl>
    <w:lvl w:ilvl="5">
      <w:start w:val="1"/>
      <w:numFmt w:val="bullet"/>
      <w:lvlText w:val=""/>
      <w:lvlJc w:val="left"/>
      <w:pPr>
        <w:tabs>
          <w:tab w:val="num" w:pos="0"/>
        </w:tabs>
        <w:ind w:left="5686" w:hanging="541"/>
      </w:pPr>
      <w:rPr>
        <w:rFonts w:ascii="Symbol" w:hAnsi="Symbol" w:cs="Symbol" w:hint="default"/>
      </w:rPr>
    </w:lvl>
    <w:lvl w:ilvl="6">
      <w:start w:val="1"/>
      <w:numFmt w:val="bullet"/>
      <w:lvlText w:val=""/>
      <w:lvlJc w:val="left"/>
      <w:pPr>
        <w:tabs>
          <w:tab w:val="num" w:pos="0"/>
        </w:tabs>
        <w:ind w:left="6693" w:hanging="541"/>
      </w:pPr>
      <w:rPr>
        <w:rFonts w:ascii="Symbol" w:hAnsi="Symbol" w:cs="Symbol" w:hint="default"/>
      </w:rPr>
    </w:lvl>
    <w:lvl w:ilvl="7">
      <w:start w:val="1"/>
      <w:numFmt w:val="bullet"/>
      <w:lvlText w:val=""/>
      <w:lvlJc w:val="left"/>
      <w:pPr>
        <w:tabs>
          <w:tab w:val="num" w:pos="0"/>
        </w:tabs>
        <w:ind w:left="7700" w:hanging="541"/>
      </w:pPr>
      <w:rPr>
        <w:rFonts w:ascii="Symbol" w:hAnsi="Symbol" w:cs="Symbol" w:hint="default"/>
      </w:rPr>
    </w:lvl>
    <w:lvl w:ilvl="8">
      <w:start w:val="1"/>
      <w:numFmt w:val="bullet"/>
      <w:lvlText w:val=""/>
      <w:lvlJc w:val="left"/>
      <w:pPr>
        <w:tabs>
          <w:tab w:val="num" w:pos="0"/>
        </w:tabs>
        <w:ind w:left="8706" w:hanging="541"/>
      </w:pPr>
      <w:rPr>
        <w:rFonts w:ascii="Symbol" w:hAnsi="Symbol" w:cs="Symbol" w:hint="default"/>
      </w:rPr>
    </w:lvl>
  </w:abstractNum>
  <w:abstractNum w:abstractNumId="12" w15:restartNumberingAfterBreak="0">
    <w:nsid w:val="31EC5E4F"/>
    <w:multiLevelType w:val="multilevel"/>
    <w:tmpl w:val="406CD784"/>
    <w:lvl w:ilvl="0">
      <w:start w:val="3"/>
      <w:numFmt w:val="decimal"/>
      <w:lvlText w:val="%1"/>
      <w:lvlJc w:val="left"/>
      <w:pPr>
        <w:tabs>
          <w:tab w:val="num" w:pos="0"/>
        </w:tabs>
        <w:ind w:left="784" w:hanging="361"/>
      </w:pPr>
      <w:rPr>
        <w:lang w:val="en-US" w:eastAsia="en-US" w:bidi="ar-SA"/>
      </w:rPr>
    </w:lvl>
    <w:lvl w:ilvl="1">
      <w:start w:val="1"/>
      <w:numFmt w:val="decimal"/>
      <w:lvlText w:val="%1.%2"/>
      <w:lvlJc w:val="left"/>
      <w:pPr>
        <w:tabs>
          <w:tab w:val="num" w:pos="-423"/>
        </w:tabs>
        <w:ind w:left="361" w:hanging="361"/>
      </w:pPr>
      <w:rPr>
        <w:rFonts w:ascii="Times New Roman" w:eastAsia="Times New Roman" w:hAnsi="Times New Roman" w:cs="Times New Roman"/>
        <w:b/>
        <w:bCs/>
        <w:spacing w:val="0"/>
        <w:w w:val="95"/>
        <w:sz w:val="24"/>
        <w:szCs w:val="24"/>
        <w:lang w:val="en-US" w:eastAsia="en-US" w:bidi="ar-SA"/>
      </w:rPr>
    </w:lvl>
    <w:lvl w:ilvl="2">
      <w:start w:val="1"/>
      <w:numFmt w:val="decimal"/>
      <w:lvlText w:val="%1.%2.%3"/>
      <w:lvlJc w:val="left"/>
      <w:pPr>
        <w:tabs>
          <w:tab w:val="num" w:pos="-423"/>
        </w:tabs>
        <w:ind w:left="541" w:hanging="541"/>
      </w:pPr>
      <w:rPr>
        <w:rFonts w:ascii="Times New Roman" w:eastAsia="Times New Roman" w:hAnsi="Times New Roman" w:cs="Times New Roman"/>
        <w:b/>
        <w:bCs/>
        <w:spacing w:val="0"/>
        <w:w w:val="95"/>
        <w:sz w:val="24"/>
        <w:szCs w:val="24"/>
        <w:lang w:val="en-US" w:eastAsia="en-US" w:bidi="ar-SA"/>
      </w:rPr>
    </w:lvl>
    <w:lvl w:ilvl="3">
      <w:start w:val="1"/>
      <w:numFmt w:val="bullet"/>
      <w:lvlText w:val=""/>
      <w:lvlJc w:val="left"/>
      <w:pPr>
        <w:tabs>
          <w:tab w:val="num" w:pos="0"/>
        </w:tabs>
        <w:ind w:left="1228" w:hanging="333"/>
      </w:pPr>
      <w:rPr>
        <w:rFonts w:ascii="Symbol" w:hAnsi="Symbol" w:cs="Symbol" w:hint="default"/>
      </w:rPr>
    </w:lvl>
    <w:lvl w:ilvl="4">
      <w:start w:val="1"/>
      <w:numFmt w:val="bullet"/>
      <w:lvlText w:val=""/>
      <w:lvlJc w:val="left"/>
      <w:pPr>
        <w:tabs>
          <w:tab w:val="num" w:pos="0"/>
        </w:tabs>
        <w:ind w:left="3595" w:hanging="333"/>
      </w:pPr>
      <w:rPr>
        <w:rFonts w:ascii="Symbol" w:hAnsi="Symbol" w:cs="Symbol" w:hint="default"/>
      </w:rPr>
    </w:lvl>
    <w:lvl w:ilvl="5">
      <w:start w:val="1"/>
      <w:numFmt w:val="bullet"/>
      <w:lvlText w:val=""/>
      <w:lvlJc w:val="left"/>
      <w:pPr>
        <w:tabs>
          <w:tab w:val="num" w:pos="0"/>
        </w:tabs>
        <w:ind w:left="4782" w:hanging="333"/>
      </w:pPr>
      <w:rPr>
        <w:rFonts w:ascii="Symbol" w:hAnsi="Symbol" w:cs="Symbol" w:hint="default"/>
      </w:rPr>
    </w:lvl>
    <w:lvl w:ilvl="6">
      <w:start w:val="1"/>
      <w:numFmt w:val="bullet"/>
      <w:lvlText w:val=""/>
      <w:lvlJc w:val="left"/>
      <w:pPr>
        <w:tabs>
          <w:tab w:val="num" w:pos="0"/>
        </w:tabs>
        <w:ind w:left="5970" w:hanging="333"/>
      </w:pPr>
      <w:rPr>
        <w:rFonts w:ascii="Symbol" w:hAnsi="Symbol" w:cs="Symbol" w:hint="default"/>
      </w:rPr>
    </w:lvl>
    <w:lvl w:ilvl="7">
      <w:start w:val="1"/>
      <w:numFmt w:val="bullet"/>
      <w:lvlText w:val=""/>
      <w:lvlJc w:val="left"/>
      <w:pPr>
        <w:tabs>
          <w:tab w:val="num" w:pos="0"/>
        </w:tabs>
        <w:ind w:left="7157" w:hanging="333"/>
      </w:pPr>
      <w:rPr>
        <w:rFonts w:ascii="Symbol" w:hAnsi="Symbol" w:cs="Symbol" w:hint="default"/>
      </w:rPr>
    </w:lvl>
    <w:lvl w:ilvl="8">
      <w:start w:val="1"/>
      <w:numFmt w:val="bullet"/>
      <w:lvlText w:val=""/>
      <w:lvlJc w:val="left"/>
      <w:pPr>
        <w:tabs>
          <w:tab w:val="num" w:pos="0"/>
        </w:tabs>
        <w:ind w:left="8345" w:hanging="333"/>
      </w:pPr>
      <w:rPr>
        <w:rFonts w:ascii="Symbol" w:hAnsi="Symbol" w:cs="Symbol" w:hint="default"/>
      </w:rPr>
    </w:lvl>
  </w:abstractNum>
  <w:abstractNum w:abstractNumId="13" w15:restartNumberingAfterBreak="0">
    <w:nsid w:val="32455124"/>
    <w:multiLevelType w:val="multilevel"/>
    <w:tmpl w:val="406CD784"/>
    <w:lvl w:ilvl="0">
      <w:start w:val="3"/>
      <w:numFmt w:val="decimal"/>
      <w:lvlText w:val="%1"/>
      <w:lvlJc w:val="left"/>
      <w:pPr>
        <w:tabs>
          <w:tab w:val="num" w:pos="0"/>
        </w:tabs>
        <w:ind w:left="784" w:hanging="361"/>
      </w:pPr>
      <w:rPr>
        <w:lang w:val="en-US" w:eastAsia="en-US" w:bidi="ar-SA"/>
      </w:rPr>
    </w:lvl>
    <w:lvl w:ilvl="1">
      <w:start w:val="1"/>
      <w:numFmt w:val="decimal"/>
      <w:lvlText w:val="%1.%2"/>
      <w:lvlJc w:val="left"/>
      <w:pPr>
        <w:tabs>
          <w:tab w:val="num" w:pos="-423"/>
        </w:tabs>
        <w:ind w:left="361" w:hanging="361"/>
      </w:pPr>
      <w:rPr>
        <w:rFonts w:ascii="Times New Roman" w:eastAsia="Times New Roman" w:hAnsi="Times New Roman" w:cs="Times New Roman"/>
        <w:b/>
        <w:bCs/>
        <w:spacing w:val="0"/>
        <w:w w:val="95"/>
        <w:sz w:val="24"/>
        <w:szCs w:val="24"/>
        <w:lang w:val="en-US" w:eastAsia="en-US" w:bidi="ar-SA"/>
      </w:rPr>
    </w:lvl>
    <w:lvl w:ilvl="2">
      <w:start w:val="1"/>
      <w:numFmt w:val="decimal"/>
      <w:lvlText w:val="%1.%2.%3"/>
      <w:lvlJc w:val="left"/>
      <w:pPr>
        <w:tabs>
          <w:tab w:val="num" w:pos="-423"/>
        </w:tabs>
        <w:ind w:left="541" w:hanging="541"/>
      </w:pPr>
      <w:rPr>
        <w:rFonts w:ascii="Times New Roman" w:eastAsia="Times New Roman" w:hAnsi="Times New Roman" w:cs="Times New Roman"/>
        <w:b/>
        <w:bCs/>
        <w:spacing w:val="0"/>
        <w:w w:val="95"/>
        <w:sz w:val="24"/>
        <w:szCs w:val="24"/>
        <w:lang w:val="en-US" w:eastAsia="en-US" w:bidi="ar-SA"/>
      </w:rPr>
    </w:lvl>
    <w:lvl w:ilvl="3">
      <w:start w:val="1"/>
      <w:numFmt w:val="bullet"/>
      <w:lvlText w:val=""/>
      <w:lvlJc w:val="left"/>
      <w:pPr>
        <w:tabs>
          <w:tab w:val="num" w:pos="0"/>
        </w:tabs>
        <w:ind w:left="1228" w:hanging="333"/>
      </w:pPr>
      <w:rPr>
        <w:rFonts w:ascii="Symbol" w:hAnsi="Symbol" w:cs="Symbol" w:hint="default"/>
      </w:rPr>
    </w:lvl>
    <w:lvl w:ilvl="4">
      <w:start w:val="1"/>
      <w:numFmt w:val="bullet"/>
      <w:lvlText w:val=""/>
      <w:lvlJc w:val="left"/>
      <w:pPr>
        <w:tabs>
          <w:tab w:val="num" w:pos="0"/>
        </w:tabs>
        <w:ind w:left="3595" w:hanging="333"/>
      </w:pPr>
      <w:rPr>
        <w:rFonts w:ascii="Symbol" w:hAnsi="Symbol" w:cs="Symbol" w:hint="default"/>
      </w:rPr>
    </w:lvl>
    <w:lvl w:ilvl="5">
      <w:start w:val="1"/>
      <w:numFmt w:val="bullet"/>
      <w:lvlText w:val=""/>
      <w:lvlJc w:val="left"/>
      <w:pPr>
        <w:tabs>
          <w:tab w:val="num" w:pos="0"/>
        </w:tabs>
        <w:ind w:left="4782" w:hanging="333"/>
      </w:pPr>
      <w:rPr>
        <w:rFonts w:ascii="Symbol" w:hAnsi="Symbol" w:cs="Symbol" w:hint="default"/>
      </w:rPr>
    </w:lvl>
    <w:lvl w:ilvl="6">
      <w:start w:val="1"/>
      <w:numFmt w:val="bullet"/>
      <w:lvlText w:val=""/>
      <w:lvlJc w:val="left"/>
      <w:pPr>
        <w:tabs>
          <w:tab w:val="num" w:pos="0"/>
        </w:tabs>
        <w:ind w:left="5970" w:hanging="333"/>
      </w:pPr>
      <w:rPr>
        <w:rFonts w:ascii="Symbol" w:hAnsi="Symbol" w:cs="Symbol" w:hint="default"/>
      </w:rPr>
    </w:lvl>
    <w:lvl w:ilvl="7">
      <w:start w:val="1"/>
      <w:numFmt w:val="bullet"/>
      <w:lvlText w:val=""/>
      <w:lvlJc w:val="left"/>
      <w:pPr>
        <w:tabs>
          <w:tab w:val="num" w:pos="0"/>
        </w:tabs>
        <w:ind w:left="7157" w:hanging="333"/>
      </w:pPr>
      <w:rPr>
        <w:rFonts w:ascii="Symbol" w:hAnsi="Symbol" w:cs="Symbol" w:hint="default"/>
      </w:rPr>
    </w:lvl>
    <w:lvl w:ilvl="8">
      <w:start w:val="1"/>
      <w:numFmt w:val="bullet"/>
      <w:lvlText w:val=""/>
      <w:lvlJc w:val="left"/>
      <w:pPr>
        <w:tabs>
          <w:tab w:val="num" w:pos="0"/>
        </w:tabs>
        <w:ind w:left="8345" w:hanging="333"/>
      </w:pPr>
      <w:rPr>
        <w:rFonts w:ascii="Symbol" w:hAnsi="Symbol" w:cs="Symbol" w:hint="default"/>
      </w:rPr>
    </w:lvl>
  </w:abstractNum>
  <w:abstractNum w:abstractNumId="14" w15:restartNumberingAfterBreak="0">
    <w:nsid w:val="341A7F59"/>
    <w:multiLevelType w:val="multilevel"/>
    <w:tmpl w:val="751C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902834"/>
    <w:multiLevelType w:val="multilevel"/>
    <w:tmpl w:val="2980976A"/>
    <w:lvl w:ilvl="0">
      <w:start w:val="3"/>
      <w:numFmt w:val="decimal"/>
      <w:lvlText w:val="%1"/>
      <w:lvlJc w:val="left"/>
      <w:pPr>
        <w:ind w:left="480" w:hanging="480"/>
      </w:pPr>
      <w:rPr>
        <w:rFonts w:hint="default"/>
      </w:rPr>
    </w:lvl>
    <w:lvl w:ilvl="1">
      <w:start w:val="2"/>
      <w:numFmt w:val="decimal"/>
      <w:lvlText w:val="%1.%2"/>
      <w:lvlJc w:val="left"/>
      <w:pPr>
        <w:ind w:left="1039" w:hanging="480"/>
      </w:pPr>
      <w:rPr>
        <w:rFonts w:hint="default"/>
      </w:rPr>
    </w:lvl>
    <w:lvl w:ilvl="2">
      <w:start w:val="2"/>
      <w:numFmt w:val="decimal"/>
      <w:lvlText w:val="%1.%2.%3"/>
      <w:lvlJc w:val="left"/>
      <w:pPr>
        <w:ind w:left="1838" w:hanging="720"/>
      </w:pPr>
      <w:rPr>
        <w:rFonts w:hint="default"/>
      </w:rPr>
    </w:lvl>
    <w:lvl w:ilvl="3">
      <w:start w:val="1"/>
      <w:numFmt w:val="decimal"/>
      <w:lvlText w:val="%1.%2.%3.%4"/>
      <w:lvlJc w:val="left"/>
      <w:pPr>
        <w:ind w:left="2397" w:hanging="720"/>
      </w:pPr>
      <w:rPr>
        <w:rFonts w:hint="default"/>
      </w:rPr>
    </w:lvl>
    <w:lvl w:ilvl="4">
      <w:start w:val="1"/>
      <w:numFmt w:val="decimal"/>
      <w:lvlText w:val="%1.%2.%3.%4.%5"/>
      <w:lvlJc w:val="left"/>
      <w:pPr>
        <w:ind w:left="3316" w:hanging="1080"/>
      </w:pPr>
      <w:rPr>
        <w:rFonts w:hint="default"/>
      </w:rPr>
    </w:lvl>
    <w:lvl w:ilvl="5">
      <w:start w:val="1"/>
      <w:numFmt w:val="decimal"/>
      <w:lvlText w:val="%1.%2.%3.%4.%5.%6"/>
      <w:lvlJc w:val="left"/>
      <w:pPr>
        <w:ind w:left="3875" w:hanging="1080"/>
      </w:pPr>
      <w:rPr>
        <w:rFonts w:hint="default"/>
      </w:rPr>
    </w:lvl>
    <w:lvl w:ilvl="6">
      <w:start w:val="1"/>
      <w:numFmt w:val="decimal"/>
      <w:lvlText w:val="%1.%2.%3.%4.%5.%6.%7"/>
      <w:lvlJc w:val="left"/>
      <w:pPr>
        <w:ind w:left="4794" w:hanging="1440"/>
      </w:pPr>
      <w:rPr>
        <w:rFonts w:hint="default"/>
      </w:rPr>
    </w:lvl>
    <w:lvl w:ilvl="7">
      <w:start w:val="1"/>
      <w:numFmt w:val="decimal"/>
      <w:lvlText w:val="%1.%2.%3.%4.%5.%6.%7.%8"/>
      <w:lvlJc w:val="left"/>
      <w:pPr>
        <w:ind w:left="5353" w:hanging="1440"/>
      </w:pPr>
      <w:rPr>
        <w:rFonts w:hint="default"/>
      </w:rPr>
    </w:lvl>
    <w:lvl w:ilvl="8">
      <w:start w:val="1"/>
      <w:numFmt w:val="decimal"/>
      <w:lvlText w:val="%1.%2.%3.%4.%5.%6.%7.%8.%9"/>
      <w:lvlJc w:val="left"/>
      <w:pPr>
        <w:ind w:left="6272" w:hanging="1800"/>
      </w:pPr>
      <w:rPr>
        <w:rFonts w:hint="default"/>
      </w:rPr>
    </w:lvl>
  </w:abstractNum>
  <w:abstractNum w:abstractNumId="16" w15:restartNumberingAfterBreak="0">
    <w:nsid w:val="41D96743"/>
    <w:multiLevelType w:val="multilevel"/>
    <w:tmpl w:val="A0EC163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4A0A23AB"/>
    <w:multiLevelType w:val="multilevel"/>
    <w:tmpl w:val="0CC422CE"/>
    <w:lvl w:ilvl="0">
      <w:start w:val="1"/>
      <w:numFmt w:val="upperLetter"/>
      <w:lvlText w:val="%1"/>
      <w:lvlJc w:val="left"/>
      <w:pPr>
        <w:tabs>
          <w:tab w:val="num" w:pos="0"/>
        </w:tabs>
        <w:ind w:left="717" w:hanging="294"/>
      </w:pPr>
      <w:rPr>
        <w:rFonts w:ascii="Times New Roman" w:eastAsia="Times New Roman" w:hAnsi="Times New Roman" w:cs="Times New Roman"/>
        <w:spacing w:val="-1"/>
        <w:w w:val="100"/>
        <w:sz w:val="24"/>
        <w:szCs w:val="24"/>
        <w:lang w:val="en-US" w:eastAsia="en-US" w:bidi="ar-SA"/>
      </w:rPr>
    </w:lvl>
    <w:lvl w:ilvl="1">
      <w:start w:val="1"/>
      <w:numFmt w:val="bullet"/>
      <w:lvlText w:val=""/>
      <w:lvlJc w:val="left"/>
      <w:pPr>
        <w:tabs>
          <w:tab w:val="num" w:pos="0"/>
        </w:tabs>
        <w:ind w:left="1720" w:hanging="294"/>
      </w:pPr>
      <w:rPr>
        <w:rFonts w:ascii="Symbol" w:hAnsi="Symbol" w:cs="Symbol" w:hint="default"/>
      </w:rPr>
    </w:lvl>
    <w:lvl w:ilvl="2">
      <w:start w:val="1"/>
      <w:numFmt w:val="bullet"/>
      <w:lvlText w:val=""/>
      <w:lvlJc w:val="left"/>
      <w:pPr>
        <w:tabs>
          <w:tab w:val="num" w:pos="0"/>
        </w:tabs>
        <w:ind w:left="2720" w:hanging="294"/>
      </w:pPr>
      <w:rPr>
        <w:rFonts w:ascii="Symbol" w:hAnsi="Symbol" w:cs="Symbol" w:hint="default"/>
      </w:rPr>
    </w:lvl>
    <w:lvl w:ilvl="3">
      <w:start w:val="1"/>
      <w:numFmt w:val="bullet"/>
      <w:lvlText w:val=""/>
      <w:lvlJc w:val="left"/>
      <w:pPr>
        <w:tabs>
          <w:tab w:val="num" w:pos="0"/>
        </w:tabs>
        <w:ind w:left="3720" w:hanging="294"/>
      </w:pPr>
      <w:rPr>
        <w:rFonts w:ascii="Symbol" w:hAnsi="Symbol" w:cs="Symbol" w:hint="default"/>
      </w:rPr>
    </w:lvl>
    <w:lvl w:ilvl="4">
      <w:start w:val="1"/>
      <w:numFmt w:val="bullet"/>
      <w:lvlText w:val=""/>
      <w:lvlJc w:val="left"/>
      <w:pPr>
        <w:tabs>
          <w:tab w:val="num" w:pos="0"/>
        </w:tabs>
        <w:ind w:left="4720" w:hanging="294"/>
      </w:pPr>
      <w:rPr>
        <w:rFonts w:ascii="Symbol" w:hAnsi="Symbol" w:cs="Symbol" w:hint="default"/>
      </w:rPr>
    </w:lvl>
    <w:lvl w:ilvl="5">
      <w:start w:val="1"/>
      <w:numFmt w:val="bullet"/>
      <w:lvlText w:val=""/>
      <w:lvlJc w:val="left"/>
      <w:pPr>
        <w:tabs>
          <w:tab w:val="num" w:pos="0"/>
        </w:tabs>
        <w:ind w:left="5720" w:hanging="294"/>
      </w:pPr>
      <w:rPr>
        <w:rFonts w:ascii="Symbol" w:hAnsi="Symbol" w:cs="Symbol" w:hint="default"/>
      </w:rPr>
    </w:lvl>
    <w:lvl w:ilvl="6">
      <w:start w:val="1"/>
      <w:numFmt w:val="bullet"/>
      <w:lvlText w:val=""/>
      <w:lvlJc w:val="left"/>
      <w:pPr>
        <w:tabs>
          <w:tab w:val="num" w:pos="0"/>
        </w:tabs>
        <w:ind w:left="6720" w:hanging="294"/>
      </w:pPr>
      <w:rPr>
        <w:rFonts w:ascii="Symbol" w:hAnsi="Symbol" w:cs="Symbol" w:hint="default"/>
      </w:rPr>
    </w:lvl>
    <w:lvl w:ilvl="7">
      <w:start w:val="1"/>
      <w:numFmt w:val="bullet"/>
      <w:lvlText w:val=""/>
      <w:lvlJc w:val="left"/>
      <w:pPr>
        <w:tabs>
          <w:tab w:val="num" w:pos="0"/>
        </w:tabs>
        <w:ind w:left="7720" w:hanging="294"/>
      </w:pPr>
      <w:rPr>
        <w:rFonts w:ascii="Symbol" w:hAnsi="Symbol" w:cs="Symbol" w:hint="default"/>
      </w:rPr>
    </w:lvl>
    <w:lvl w:ilvl="8">
      <w:start w:val="1"/>
      <w:numFmt w:val="bullet"/>
      <w:lvlText w:val=""/>
      <w:lvlJc w:val="left"/>
      <w:pPr>
        <w:tabs>
          <w:tab w:val="num" w:pos="0"/>
        </w:tabs>
        <w:ind w:left="8720" w:hanging="294"/>
      </w:pPr>
      <w:rPr>
        <w:rFonts w:ascii="Symbol" w:hAnsi="Symbol" w:cs="Symbol" w:hint="default"/>
      </w:rPr>
    </w:lvl>
  </w:abstractNum>
  <w:abstractNum w:abstractNumId="18" w15:restartNumberingAfterBreak="0">
    <w:nsid w:val="51AC05A0"/>
    <w:multiLevelType w:val="hybridMultilevel"/>
    <w:tmpl w:val="D120485E"/>
    <w:lvl w:ilvl="0" w:tplc="9B9E6E7C">
      <w:start w:val="1"/>
      <w:numFmt w:val="bullet"/>
      <w:lvlText w:val="•"/>
      <w:lvlJc w:val="left"/>
      <w:pPr>
        <w:tabs>
          <w:tab w:val="num" w:pos="720"/>
        </w:tabs>
        <w:ind w:left="720" w:hanging="360"/>
      </w:pPr>
      <w:rPr>
        <w:rFonts w:ascii="Arial" w:hAnsi="Arial" w:hint="default"/>
      </w:rPr>
    </w:lvl>
    <w:lvl w:ilvl="1" w:tplc="1EFAA11E" w:tentative="1">
      <w:start w:val="1"/>
      <w:numFmt w:val="bullet"/>
      <w:lvlText w:val="•"/>
      <w:lvlJc w:val="left"/>
      <w:pPr>
        <w:tabs>
          <w:tab w:val="num" w:pos="1440"/>
        </w:tabs>
        <w:ind w:left="1440" w:hanging="360"/>
      </w:pPr>
      <w:rPr>
        <w:rFonts w:ascii="Arial" w:hAnsi="Arial" w:hint="default"/>
      </w:rPr>
    </w:lvl>
    <w:lvl w:ilvl="2" w:tplc="8598AC34" w:tentative="1">
      <w:start w:val="1"/>
      <w:numFmt w:val="bullet"/>
      <w:lvlText w:val="•"/>
      <w:lvlJc w:val="left"/>
      <w:pPr>
        <w:tabs>
          <w:tab w:val="num" w:pos="2160"/>
        </w:tabs>
        <w:ind w:left="2160" w:hanging="360"/>
      </w:pPr>
      <w:rPr>
        <w:rFonts w:ascii="Arial" w:hAnsi="Arial" w:hint="default"/>
      </w:rPr>
    </w:lvl>
    <w:lvl w:ilvl="3" w:tplc="D172C2C6" w:tentative="1">
      <w:start w:val="1"/>
      <w:numFmt w:val="bullet"/>
      <w:lvlText w:val="•"/>
      <w:lvlJc w:val="left"/>
      <w:pPr>
        <w:tabs>
          <w:tab w:val="num" w:pos="2880"/>
        </w:tabs>
        <w:ind w:left="2880" w:hanging="360"/>
      </w:pPr>
      <w:rPr>
        <w:rFonts w:ascii="Arial" w:hAnsi="Arial" w:hint="default"/>
      </w:rPr>
    </w:lvl>
    <w:lvl w:ilvl="4" w:tplc="A83A4262" w:tentative="1">
      <w:start w:val="1"/>
      <w:numFmt w:val="bullet"/>
      <w:lvlText w:val="•"/>
      <w:lvlJc w:val="left"/>
      <w:pPr>
        <w:tabs>
          <w:tab w:val="num" w:pos="3600"/>
        </w:tabs>
        <w:ind w:left="3600" w:hanging="360"/>
      </w:pPr>
      <w:rPr>
        <w:rFonts w:ascii="Arial" w:hAnsi="Arial" w:hint="default"/>
      </w:rPr>
    </w:lvl>
    <w:lvl w:ilvl="5" w:tplc="FB36DFE6" w:tentative="1">
      <w:start w:val="1"/>
      <w:numFmt w:val="bullet"/>
      <w:lvlText w:val="•"/>
      <w:lvlJc w:val="left"/>
      <w:pPr>
        <w:tabs>
          <w:tab w:val="num" w:pos="4320"/>
        </w:tabs>
        <w:ind w:left="4320" w:hanging="360"/>
      </w:pPr>
      <w:rPr>
        <w:rFonts w:ascii="Arial" w:hAnsi="Arial" w:hint="default"/>
      </w:rPr>
    </w:lvl>
    <w:lvl w:ilvl="6" w:tplc="090C8030" w:tentative="1">
      <w:start w:val="1"/>
      <w:numFmt w:val="bullet"/>
      <w:lvlText w:val="•"/>
      <w:lvlJc w:val="left"/>
      <w:pPr>
        <w:tabs>
          <w:tab w:val="num" w:pos="5040"/>
        </w:tabs>
        <w:ind w:left="5040" w:hanging="360"/>
      </w:pPr>
      <w:rPr>
        <w:rFonts w:ascii="Arial" w:hAnsi="Arial" w:hint="default"/>
      </w:rPr>
    </w:lvl>
    <w:lvl w:ilvl="7" w:tplc="2E94450A" w:tentative="1">
      <w:start w:val="1"/>
      <w:numFmt w:val="bullet"/>
      <w:lvlText w:val="•"/>
      <w:lvlJc w:val="left"/>
      <w:pPr>
        <w:tabs>
          <w:tab w:val="num" w:pos="5760"/>
        </w:tabs>
        <w:ind w:left="5760" w:hanging="360"/>
      </w:pPr>
      <w:rPr>
        <w:rFonts w:ascii="Arial" w:hAnsi="Arial" w:hint="default"/>
      </w:rPr>
    </w:lvl>
    <w:lvl w:ilvl="8" w:tplc="0370211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6C33968"/>
    <w:multiLevelType w:val="hybridMultilevel"/>
    <w:tmpl w:val="100861C2"/>
    <w:lvl w:ilvl="0" w:tplc="E6525C22">
      <w:start w:val="1"/>
      <w:numFmt w:val="bullet"/>
      <w:lvlText w:val="•"/>
      <w:lvlJc w:val="left"/>
      <w:pPr>
        <w:tabs>
          <w:tab w:val="num" w:pos="720"/>
        </w:tabs>
        <w:ind w:left="720" w:hanging="360"/>
      </w:pPr>
      <w:rPr>
        <w:rFonts w:ascii="Arial" w:hAnsi="Arial" w:hint="default"/>
      </w:rPr>
    </w:lvl>
    <w:lvl w:ilvl="1" w:tplc="223A6C32" w:tentative="1">
      <w:start w:val="1"/>
      <w:numFmt w:val="bullet"/>
      <w:lvlText w:val="•"/>
      <w:lvlJc w:val="left"/>
      <w:pPr>
        <w:tabs>
          <w:tab w:val="num" w:pos="1440"/>
        </w:tabs>
        <w:ind w:left="1440" w:hanging="360"/>
      </w:pPr>
      <w:rPr>
        <w:rFonts w:ascii="Arial" w:hAnsi="Arial" w:hint="default"/>
      </w:rPr>
    </w:lvl>
    <w:lvl w:ilvl="2" w:tplc="50182D86" w:tentative="1">
      <w:start w:val="1"/>
      <w:numFmt w:val="bullet"/>
      <w:lvlText w:val="•"/>
      <w:lvlJc w:val="left"/>
      <w:pPr>
        <w:tabs>
          <w:tab w:val="num" w:pos="2160"/>
        </w:tabs>
        <w:ind w:left="2160" w:hanging="360"/>
      </w:pPr>
      <w:rPr>
        <w:rFonts w:ascii="Arial" w:hAnsi="Arial" w:hint="default"/>
      </w:rPr>
    </w:lvl>
    <w:lvl w:ilvl="3" w:tplc="CCBA9C4C" w:tentative="1">
      <w:start w:val="1"/>
      <w:numFmt w:val="bullet"/>
      <w:lvlText w:val="•"/>
      <w:lvlJc w:val="left"/>
      <w:pPr>
        <w:tabs>
          <w:tab w:val="num" w:pos="2880"/>
        </w:tabs>
        <w:ind w:left="2880" w:hanging="360"/>
      </w:pPr>
      <w:rPr>
        <w:rFonts w:ascii="Arial" w:hAnsi="Arial" w:hint="default"/>
      </w:rPr>
    </w:lvl>
    <w:lvl w:ilvl="4" w:tplc="80FE14A4" w:tentative="1">
      <w:start w:val="1"/>
      <w:numFmt w:val="bullet"/>
      <w:lvlText w:val="•"/>
      <w:lvlJc w:val="left"/>
      <w:pPr>
        <w:tabs>
          <w:tab w:val="num" w:pos="3600"/>
        </w:tabs>
        <w:ind w:left="3600" w:hanging="360"/>
      </w:pPr>
      <w:rPr>
        <w:rFonts w:ascii="Arial" w:hAnsi="Arial" w:hint="default"/>
      </w:rPr>
    </w:lvl>
    <w:lvl w:ilvl="5" w:tplc="20D6374E" w:tentative="1">
      <w:start w:val="1"/>
      <w:numFmt w:val="bullet"/>
      <w:lvlText w:val="•"/>
      <w:lvlJc w:val="left"/>
      <w:pPr>
        <w:tabs>
          <w:tab w:val="num" w:pos="4320"/>
        </w:tabs>
        <w:ind w:left="4320" w:hanging="360"/>
      </w:pPr>
      <w:rPr>
        <w:rFonts w:ascii="Arial" w:hAnsi="Arial" w:hint="default"/>
      </w:rPr>
    </w:lvl>
    <w:lvl w:ilvl="6" w:tplc="15F84AAA" w:tentative="1">
      <w:start w:val="1"/>
      <w:numFmt w:val="bullet"/>
      <w:lvlText w:val="•"/>
      <w:lvlJc w:val="left"/>
      <w:pPr>
        <w:tabs>
          <w:tab w:val="num" w:pos="5040"/>
        </w:tabs>
        <w:ind w:left="5040" w:hanging="360"/>
      </w:pPr>
      <w:rPr>
        <w:rFonts w:ascii="Arial" w:hAnsi="Arial" w:hint="default"/>
      </w:rPr>
    </w:lvl>
    <w:lvl w:ilvl="7" w:tplc="E79625A2" w:tentative="1">
      <w:start w:val="1"/>
      <w:numFmt w:val="bullet"/>
      <w:lvlText w:val="•"/>
      <w:lvlJc w:val="left"/>
      <w:pPr>
        <w:tabs>
          <w:tab w:val="num" w:pos="5760"/>
        </w:tabs>
        <w:ind w:left="5760" w:hanging="360"/>
      </w:pPr>
      <w:rPr>
        <w:rFonts w:ascii="Arial" w:hAnsi="Arial" w:hint="default"/>
      </w:rPr>
    </w:lvl>
    <w:lvl w:ilvl="8" w:tplc="20A84ED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FCE3BEB"/>
    <w:multiLevelType w:val="multilevel"/>
    <w:tmpl w:val="F1DAB792"/>
    <w:lvl w:ilvl="0">
      <w:start w:val="1"/>
      <w:numFmt w:val="decimal"/>
      <w:lvlText w:val="%1"/>
      <w:lvlJc w:val="left"/>
      <w:pPr>
        <w:tabs>
          <w:tab w:val="num" w:pos="0"/>
        </w:tabs>
        <w:ind w:left="1144" w:hanging="360"/>
      </w:pPr>
      <w:rPr>
        <w:rFonts w:ascii="Times New Roman" w:eastAsia="Times New Roman" w:hAnsi="Times New Roman" w:cs="Times New Roman"/>
        <w:spacing w:val="-1"/>
        <w:w w:val="100"/>
        <w:sz w:val="24"/>
        <w:szCs w:val="24"/>
        <w:lang w:val="en-US" w:eastAsia="en-US" w:bidi="ar-SA"/>
      </w:rPr>
    </w:lvl>
    <w:lvl w:ilvl="1">
      <w:start w:val="1"/>
      <w:numFmt w:val="bullet"/>
      <w:lvlText w:val=""/>
      <w:lvlJc w:val="left"/>
      <w:pPr>
        <w:tabs>
          <w:tab w:val="num" w:pos="0"/>
        </w:tabs>
        <w:ind w:left="2098" w:hanging="360"/>
      </w:pPr>
      <w:rPr>
        <w:rFonts w:ascii="Symbol" w:hAnsi="Symbol" w:cs="Symbol" w:hint="default"/>
      </w:rPr>
    </w:lvl>
    <w:lvl w:ilvl="2">
      <w:start w:val="1"/>
      <w:numFmt w:val="bullet"/>
      <w:lvlText w:val=""/>
      <w:lvlJc w:val="left"/>
      <w:pPr>
        <w:tabs>
          <w:tab w:val="num" w:pos="0"/>
        </w:tabs>
        <w:ind w:left="3056" w:hanging="360"/>
      </w:pPr>
      <w:rPr>
        <w:rFonts w:ascii="Symbol" w:hAnsi="Symbol" w:cs="Symbol" w:hint="default"/>
      </w:rPr>
    </w:lvl>
    <w:lvl w:ilvl="3">
      <w:start w:val="1"/>
      <w:numFmt w:val="bullet"/>
      <w:lvlText w:val=""/>
      <w:lvlJc w:val="left"/>
      <w:pPr>
        <w:tabs>
          <w:tab w:val="num" w:pos="0"/>
        </w:tabs>
        <w:ind w:left="4014" w:hanging="360"/>
      </w:pPr>
      <w:rPr>
        <w:rFonts w:ascii="Symbol" w:hAnsi="Symbol" w:cs="Symbol" w:hint="default"/>
      </w:rPr>
    </w:lvl>
    <w:lvl w:ilvl="4">
      <w:start w:val="1"/>
      <w:numFmt w:val="bullet"/>
      <w:lvlText w:val=""/>
      <w:lvlJc w:val="left"/>
      <w:pPr>
        <w:tabs>
          <w:tab w:val="num" w:pos="0"/>
        </w:tabs>
        <w:ind w:left="4972" w:hanging="360"/>
      </w:pPr>
      <w:rPr>
        <w:rFonts w:ascii="Symbol" w:hAnsi="Symbol" w:cs="Symbol" w:hint="default"/>
      </w:rPr>
    </w:lvl>
    <w:lvl w:ilvl="5">
      <w:start w:val="1"/>
      <w:numFmt w:val="bullet"/>
      <w:lvlText w:val=""/>
      <w:lvlJc w:val="left"/>
      <w:pPr>
        <w:tabs>
          <w:tab w:val="num" w:pos="0"/>
        </w:tabs>
        <w:ind w:left="5930" w:hanging="360"/>
      </w:pPr>
      <w:rPr>
        <w:rFonts w:ascii="Symbol" w:hAnsi="Symbol" w:cs="Symbol" w:hint="default"/>
      </w:rPr>
    </w:lvl>
    <w:lvl w:ilvl="6">
      <w:start w:val="1"/>
      <w:numFmt w:val="bullet"/>
      <w:lvlText w:val=""/>
      <w:lvlJc w:val="left"/>
      <w:pPr>
        <w:tabs>
          <w:tab w:val="num" w:pos="0"/>
        </w:tabs>
        <w:ind w:left="6888" w:hanging="360"/>
      </w:pPr>
      <w:rPr>
        <w:rFonts w:ascii="Symbol" w:hAnsi="Symbol" w:cs="Symbol" w:hint="default"/>
      </w:rPr>
    </w:lvl>
    <w:lvl w:ilvl="7">
      <w:start w:val="1"/>
      <w:numFmt w:val="bullet"/>
      <w:lvlText w:val=""/>
      <w:lvlJc w:val="left"/>
      <w:pPr>
        <w:tabs>
          <w:tab w:val="num" w:pos="0"/>
        </w:tabs>
        <w:ind w:left="7846" w:hanging="360"/>
      </w:pPr>
      <w:rPr>
        <w:rFonts w:ascii="Symbol" w:hAnsi="Symbol" w:cs="Symbol" w:hint="default"/>
      </w:rPr>
    </w:lvl>
    <w:lvl w:ilvl="8">
      <w:start w:val="1"/>
      <w:numFmt w:val="bullet"/>
      <w:lvlText w:val=""/>
      <w:lvlJc w:val="left"/>
      <w:pPr>
        <w:tabs>
          <w:tab w:val="num" w:pos="0"/>
        </w:tabs>
        <w:ind w:left="8804" w:hanging="360"/>
      </w:pPr>
      <w:rPr>
        <w:rFonts w:ascii="Symbol" w:hAnsi="Symbol" w:cs="Symbol" w:hint="default"/>
      </w:rPr>
    </w:lvl>
  </w:abstractNum>
  <w:abstractNum w:abstractNumId="21" w15:restartNumberingAfterBreak="0">
    <w:nsid w:val="6D2324F2"/>
    <w:multiLevelType w:val="multilevel"/>
    <w:tmpl w:val="0A8025A4"/>
    <w:lvl w:ilvl="0">
      <w:start w:val="1"/>
      <w:numFmt w:val="decimal"/>
      <w:lvlText w:val="%1"/>
      <w:lvlJc w:val="left"/>
      <w:pPr>
        <w:tabs>
          <w:tab w:val="num" w:pos="0"/>
        </w:tabs>
        <w:ind w:left="1198" w:hanging="360"/>
      </w:pPr>
      <w:rPr>
        <w:rFonts w:ascii="Times New Roman" w:eastAsia="Times New Roman" w:hAnsi="Times New Roman" w:cs="Times New Roman"/>
        <w:spacing w:val="-1"/>
        <w:w w:val="100"/>
        <w:sz w:val="24"/>
        <w:szCs w:val="24"/>
        <w:lang w:val="en-US" w:eastAsia="en-US" w:bidi="ar-SA"/>
      </w:rPr>
    </w:lvl>
    <w:lvl w:ilvl="1">
      <w:start w:val="1"/>
      <w:numFmt w:val="bullet"/>
      <w:lvlText w:val=""/>
      <w:lvlJc w:val="left"/>
      <w:pPr>
        <w:tabs>
          <w:tab w:val="num" w:pos="0"/>
        </w:tabs>
        <w:ind w:left="2152" w:hanging="360"/>
      </w:pPr>
      <w:rPr>
        <w:rFonts w:ascii="Symbol" w:hAnsi="Symbol" w:cs="Symbol" w:hint="default"/>
      </w:rPr>
    </w:lvl>
    <w:lvl w:ilvl="2">
      <w:start w:val="1"/>
      <w:numFmt w:val="bullet"/>
      <w:lvlText w:val=""/>
      <w:lvlJc w:val="left"/>
      <w:pPr>
        <w:tabs>
          <w:tab w:val="num" w:pos="0"/>
        </w:tabs>
        <w:ind w:left="3104" w:hanging="360"/>
      </w:pPr>
      <w:rPr>
        <w:rFonts w:ascii="Symbol" w:hAnsi="Symbol" w:cs="Symbol" w:hint="default"/>
      </w:rPr>
    </w:lvl>
    <w:lvl w:ilvl="3">
      <w:start w:val="1"/>
      <w:numFmt w:val="bullet"/>
      <w:lvlText w:val=""/>
      <w:lvlJc w:val="left"/>
      <w:pPr>
        <w:tabs>
          <w:tab w:val="num" w:pos="0"/>
        </w:tabs>
        <w:ind w:left="4056" w:hanging="360"/>
      </w:pPr>
      <w:rPr>
        <w:rFonts w:ascii="Symbol" w:hAnsi="Symbol" w:cs="Symbol" w:hint="default"/>
      </w:rPr>
    </w:lvl>
    <w:lvl w:ilvl="4">
      <w:start w:val="1"/>
      <w:numFmt w:val="bullet"/>
      <w:lvlText w:val=""/>
      <w:lvlJc w:val="left"/>
      <w:pPr>
        <w:tabs>
          <w:tab w:val="num" w:pos="0"/>
        </w:tabs>
        <w:ind w:left="5008" w:hanging="360"/>
      </w:pPr>
      <w:rPr>
        <w:rFonts w:ascii="Symbol" w:hAnsi="Symbol" w:cs="Symbol" w:hint="default"/>
      </w:rPr>
    </w:lvl>
    <w:lvl w:ilvl="5">
      <w:start w:val="1"/>
      <w:numFmt w:val="bullet"/>
      <w:lvlText w:val=""/>
      <w:lvlJc w:val="left"/>
      <w:pPr>
        <w:tabs>
          <w:tab w:val="num" w:pos="0"/>
        </w:tabs>
        <w:ind w:left="5960" w:hanging="360"/>
      </w:pPr>
      <w:rPr>
        <w:rFonts w:ascii="Symbol" w:hAnsi="Symbol" w:cs="Symbol" w:hint="default"/>
      </w:rPr>
    </w:lvl>
    <w:lvl w:ilvl="6">
      <w:start w:val="1"/>
      <w:numFmt w:val="bullet"/>
      <w:lvlText w:val=""/>
      <w:lvlJc w:val="left"/>
      <w:pPr>
        <w:tabs>
          <w:tab w:val="num" w:pos="0"/>
        </w:tabs>
        <w:ind w:left="6912" w:hanging="360"/>
      </w:pPr>
      <w:rPr>
        <w:rFonts w:ascii="Symbol" w:hAnsi="Symbol" w:cs="Symbol" w:hint="default"/>
      </w:rPr>
    </w:lvl>
    <w:lvl w:ilvl="7">
      <w:start w:val="1"/>
      <w:numFmt w:val="bullet"/>
      <w:lvlText w:val=""/>
      <w:lvlJc w:val="left"/>
      <w:pPr>
        <w:tabs>
          <w:tab w:val="num" w:pos="0"/>
        </w:tabs>
        <w:ind w:left="7864" w:hanging="360"/>
      </w:pPr>
      <w:rPr>
        <w:rFonts w:ascii="Symbol" w:hAnsi="Symbol" w:cs="Symbol" w:hint="default"/>
      </w:rPr>
    </w:lvl>
    <w:lvl w:ilvl="8">
      <w:start w:val="1"/>
      <w:numFmt w:val="bullet"/>
      <w:lvlText w:val=""/>
      <w:lvlJc w:val="left"/>
      <w:pPr>
        <w:tabs>
          <w:tab w:val="num" w:pos="0"/>
        </w:tabs>
        <w:ind w:left="8816" w:hanging="360"/>
      </w:pPr>
      <w:rPr>
        <w:rFonts w:ascii="Symbol" w:hAnsi="Symbol" w:cs="Symbol" w:hint="default"/>
      </w:rPr>
    </w:lvl>
  </w:abstractNum>
  <w:abstractNum w:abstractNumId="22" w15:restartNumberingAfterBreak="0">
    <w:nsid w:val="735147BB"/>
    <w:multiLevelType w:val="hybridMultilevel"/>
    <w:tmpl w:val="28D01E70"/>
    <w:lvl w:ilvl="0" w:tplc="242ACC1E">
      <w:start w:val="1"/>
      <w:numFmt w:val="bullet"/>
      <w:lvlText w:val="•"/>
      <w:lvlJc w:val="left"/>
      <w:pPr>
        <w:tabs>
          <w:tab w:val="num" w:pos="720"/>
        </w:tabs>
        <w:ind w:left="720" w:hanging="360"/>
      </w:pPr>
      <w:rPr>
        <w:rFonts w:ascii="Arial" w:hAnsi="Arial" w:hint="default"/>
      </w:rPr>
    </w:lvl>
    <w:lvl w:ilvl="1" w:tplc="12BE866E" w:tentative="1">
      <w:start w:val="1"/>
      <w:numFmt w:val="bullet"/>
      <w:lvlText w:val="•"/>
      <w:lvlJc w:val="left"/>
      <w:pPr>
        <w:tabs>
          <w:tab w:val="num" w:pos="1440"/>
        </w:tabs>
        <w:ind w:left="1440" w:hanging="360"/>
      </w:pPr>
      <w:rPr>
        <w:rFonts w:ascii="Arial" w:hAnsi="Arial" w:hint="default"/>
      </w:rPr>
    </w:lvl>
    <w:lvl w:ilvl="2" w:tplc="B63A57B4" w:tentative="1">
      <w:start w:val="1"/>
      <w:numFmt w:val="bullet"/>
      <w:lvlText w:val="•"/>
      <w:lvlJc w:val="left"/>
      <w:pPr>
        <w:tabs>
          <w:tab w:val="num" w:pos="2160"/>
        </w:tabs>
        <w:ind w:left="2160" w:hanging="360"/>
      </w:pPr>
      <w:rPr>
        <w:rFonts w:ascii="Arial" w:hAnsi="Arial" w:hint="default"/>
      </w:rPr>
    </w:lvl>
    <w:lvl w:ilvl="3" w:tplc="1782267A" w:tentative="1">
      <w:start w:val="1"/>
      <w:numFmt w:val="bullet"/>
      <w:lvlText w:val="•"/>
      <w:lvlJc w:val="left"/>
      <w:pPr>
        <w:tabs>
          <w:tab w:val="num" w:pos="2880"/>
        </w:tabs>
        <w:ind w:left="2880" w:hanging="360"/>
      </w:pPr>
      <w:rPr>
        <w:rFonts w:ascii="Arial" w:hAnsi="Arial" w:hint="default"/>
      </w:rPr>
    </w:lvl>
    <w:lvl w:ilvl="4" w:tplc="58E842FC" w:tentative="1">
      <w:start w:val="1"/>
      <w:numFmt w:val="bullet"/>
      <w:lvlText w:val="•"/>
      <w:lvlJc w:val="left"/>
      <w:pPr>
        <w:tabs>
          <w:tab w:val="num" w:pos="3600"/>
        </w:tabs>
        <w:ind w:left="3600" w:hanging="360"/>
      </w:pPr>
      <w:rPr>
        <w:rFonts w:ascii="Arial" w:hAnsi="Arial" w:hint="default"/>
      </w:rPr>
    </w:lvl>
    <w:lvl w:ilvl="5" w:tplc="130AAB28" w:tentative="1">
      <w:start w:val="1"/>
      <w:numFmt w:val="bullet"/>
      <w:lvlText w:val="•"/>
      <w:lvlJc w:val="left"/>
      <w:pPr>
        <w:tabs>
          <w:tab w:val="num" w:pos="4320"/>
        </w:tabs>
        <w:ind w:left="4320" w:hanging="360"/>
      </w:pPr>
      <w:rPr>
        <w:rFonts w:ascii="Arial" w:hAnsi="Arial" w:hint="default"/>
      </w:rPr>
    </w:lvl>
    <w:lvl w:ilvl="6" w:tplc="8C565726" w:tentative="1">
      <w:start w:val="1"/>
      <w:numFmt w:val="bullet"/>
      <w:lvlText w:val="•"/>
      <w:lvlJc w:val="left"/>
      <w:pPr>
        <w:tabs>
          <w:tab w:val="num" w:pos="5040"/>
        </w:tabs>
        <w:ind w:left="5040" w:hanging="360"/>
      </w:pPr>
      <w:rPr>
        <w:rFonts w:ascii="Arial" w:hAnsi="Arial" w:hint="default"/>
      </w:rPr>
    </w:lvl>
    <w:lvl w:ilvl="7" w:tplc="A0B83BF0" w:tentative="1">
      <w:start w:val="1"/>
      <w:numFmt w:val="bullet"/>
      <w:lvlText w:val="•"/>
      <w:lvlJc w:val="left"/>
      <w:pPr>
        <w:tabs>
          <w:tab w:val="num" w:pos="5760"/>
        </w:tabs>
        <w:ind w:left="5760" w:hanging="360"/>
      </w:pPr>
      <w:rPr>
        <w:rFonts w:ascii="Arial" w:hAnsi="Arial" w:hint="default"/>
      </w:rPr>
    </w:lvl>
    <w:lvl w:ilvl="8" w:tplc="B6F69C1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3B24ECF"/>
    <w:multiLevelType w:val="multilevel"/>
    <w:tmpl w:val="4B50A020"/>
    <w:lvl w:ilvl="0">
      <w:start w:val="3"/>
      <w:numFmt w:val="decimal"/>
      <w:lvlText w:val="%1"/>
      <w:lvlJc w:val="left"/>
      <w:pPr>
        <w:ind w:left="360" w:hanging="360"/>
      </w:pPr>
      <w:rPr>
        <w:rFonts w:hint="default"/>
        <w:b/>
        <w:sz w:val="24"/>
      </w:rPr>
    </w:lvl>
    <w:lvl w:ilvl="1">
      <w:start w:val="1"/>
      <w:numFmt w:val="decimal"/>
      <w:lvlText w:val="%1.%2"/>
      <w:lvlJc w:val="left"/>
      <w:pPr>
        <w:ind w:left="360" w:hanging="36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1080" w:hanging="108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440" w:hanging="144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440" w:hanging="1440"/>
      </w:pPr>
      <w:rPr>
        <w:rFonts w:hint="default"/>
        <w:b/>
        <w:sz w:val="24"/>
      </w:rPr>
    </w:lvl>
  </w:abstractNum>
  <w:abstractNum w:abstractNumId="24" w15:restartNumberingAfterBreak="0">
    <w:nsid w:val="74EF479C"/>
    <w:multiLevelType w:val="multilevel"/>
    <w:tmpl w:val="FEAE1A86"/>
    <w:lvl w:ilvl="0">
      <w:start w:val="1"/>
      <w:numFmt w:val="decimal"/>
      <w:lvlText w:val="%1"/>
      <w:lvlJc w:val="left"/>
      <w:pPr>
        <w:tabs>
          <w:tab w:val="num" w:pos="0"/>
        </w:tabs>
        <w:ind w:left="872" w:hanging="435"/>
      </w:pPr>
      <w:rPr>
        <w:lang w:val="en-US" w:eastAsia="en-US" w:bidi="ar-SA"/>
      </w:rPr>
    </w:lvl>
    <w:lvl w:ilvl="1">
      <w:start w:val="1"/>
      <w:numFmt w:val="decimal"/>
      <w:lvlText w:val="%1.%2"/>
      <w:lvlJc w:val="left"/>
      <w:pPr>
        <w:tabs>
          <w:tab w:val="num" w:pos="-154"/>
        </w:tabs>
        <w:ind w:left="718" w:hanging="435"/>
      </w:pPr>
      <w:rPr>
        <w:rFonts w:ascii="Times New Roman" w:eastAsia="Times New Roman" w:hAnsi="Times New Roman" w:cs="Times New Roman"/>
        <w:b/>
        <w:bCs/>
        <w:spacing w:val="0"/>
        <w:w w:val="95"/>
        <w:sz w:val="24"/>
        <w:szCs w:val="24"/>
        <w:lang w:val="en-US" w:eastAsia="en-US" w:bidi="ar-SA"/>
      </w:rPr>
    </w:lvl>
    <w:lvl w:ilvl="2">
      <w:start w:val="1"/>
      <w:numFmt w:val="bullet"/>
      <w:lvlText w:val=""/>
      <w:lvlJc w:val="left"/>
      <w:pPr>
        <w:tabs>
          <w:tab w:val="num" w:pos="0"/>
        </w:tabs>
        <w:ind w:left="2848" w:hanging="435"/>
      </w:pPr>
      <w:rPr>
        <w:rFonts w:ascii="Symbol" w:hAnsi="Symbol" w:cs="Symbol" w:hint="default"/>
      </w:rPr>
    </w:lvl>
    <w:lvl w:ilvl="3">
      <w:start w:val="1"/>
      <w:numFmt w:val="bullet"/>
      <w:lvlText w:val=""/>
      <w:lvlJc w:val="left"/>
      <w:pPr>
        <w:tabs>
          <w:tab w:val="num" w:pos="0"/>
        </w:tabs>
        <w:ind w:left="3832" w:hanging="435"/>
      </w:pPr>
      <w:rPr>
        <w:rFonts w:ascii="Symbol" w:hAnsi="Symbol" w:cs="Symbol" w:hint="default"/>
      </w:rPr>
    </w:lvl>
    <w:lvl w:ilvl="4">
      <w:start w:val="1"/>
      <w:numFmt w:val="bullet"/>
      <w:lvlText w:val=""/>
      <w:lvlJc w:val="left"/>
      <w:pPr>
        <w:tabs>
          <w:tab w:val="num" w:pos="0"/>
        </w:tabs>
        <w:ind w:left="4816" w:hanging="435"/>
      </w:pPr>
      <w:rPr>
        <w:rFonts w:ascii="Symbol" w:hAnsi="Symbol" w:cs="Symbol" w:hint="default"/>
      </w:rPr>
    </w:lvl>
    <w:lvl w:ilvl="5">
      <w:start w:val="1"/>
      <w:numFmt w:val="bullet"/>
      <w:lvlText w:val=""/>
      <w:lvlJc w:val="left"/>
      <w:pPr>
        <w:tabs>
          <w:tab w:val="num" w:pos="0"/>
        </w:tabs>
        <w:ind w:left="5800" w:hanging="435"/>
      </w:pPr>
      <w:rPr>
        <w:rFonts w:ascii="Symbol" w:hAnsi="Symbol" w:cs="Symbol" w:hint="default"/>
      </w:rPr>
    </w:lvl>
    <w:lvl w:ilvl="6">
      <w:start w:val="1"/>
      <w:numFmt w:val="bullet"/>
      <w:lvlText w:val=""/>
      <w:lvlJc w:val="left"/>
      <w:pPr>
        <w:tabs>
          <w:tab w:val="num" w:pos="0"/>
        </w:tabs>
        <w:ind w:left="6784" w:hanging="435"/>
      </w:pPr>
      <w:rPr>
        <w:rFonts w:ascii="Symbol" w:hAnsi="Symbol" w:cs="Symbol" w:hint="default"/>
      </w:rPr>
    </w:lvl>
    <w:lvl w:ilvl="7">
      <w:start w:val="1"/>
      <w:numFmt w:val="bullet"/>
      <w:lvlText w:val=""/>
      <w:lvlJc w:val="left"/>
      <w:pPr>
        <w:tabs>
          <w:tab w:val="num" w:pos="0"/>
        </w:tabs>
        <w:ind w:left="7768" w:hanging="435"/>
      </w:pPr>
      <w:rPr>
        <w:rFonts w:ascii="Symbol" w:hAnsi="Symbol" w:cs="Symbol" w:hint="default"/>
      </w:rPr>
    </w:lvl>
    <w:lvl w:ilvl="8">
      <w:start w:val="1"/>
      <w:numFmt w:val="bullet"/>
      <w:lvlText w:val=""/>
      <w:lvlJc w:val="left"/>
      <w:pPr>
        <w:tabs>
          <w:tab w:val="num" w:pos="0"/>
        </w:tabs>
        <w:ind w:left="8752" w:hanging="435"/>
      </w:pPr>
      <w:rPr>
        <w:rFonts w:ascii="Symbol" w:hAnsi="Symbol" w:cs="Symbol" w:hint="default"/>
      </w:rPr>
    </w:lvl>
  </w:abstractNum>
  <w:abstractNum w:abstractNumId="25" w15:restartNumberingAfterBreak="0">
    <w:nsid w:val="78453942"/>
    <w:multiLevelType w:val="multilevel"/>
    <w:tmpl w:val="189A0BE2"/>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E37A37"/>
    <w:multiLevelType w:val="multilevel"/>
    <w:tmpl w:val="189A0BE2"/>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0B4BD3"/>
    <w:multiLevelType w:val="multilevel"/>
    <w:tmpl w:val="2A2AF2E4"/>
    <w:lvl w:ilvl="0">
      <w:start w:val="3"/>
      <w:numFmt w:val="decimal"/>
      <w:lvlText w:val="%1"/>
      <w:lvlJc w:val="left"/>
      <w:pPr>
        <w:tabs>
          <w:tab w:val="num" w:pos="0"/>
        </w:tabs>
        <w:ind w:left="1478" w:hanging="660"/>
      </w:pPr>
      <w:rPr>
        <w:lang w:val="en-US" w:eastAsia="en-US" w:bidi="ar-SA"/>
      </w:rPr>
    </w:lvl>
    <w:lvl w:ilvl="1">
      <w:start w:val="2"/>
      <w:numFmt w:val="decimal"/>
      <w:lvlText w:val="%1.%2"/>
      <w:lvlJc w:val="left"/>
      <w:pPr>
        <w:tabs>
          <w:tab w:val="num" w:pos="0"/>
        </w:tabs>
        <w:ind w:left="1478" w:hanging="660"/>
      </w:pPr>
      <w:rPr>
        <w:lang w:val="en-US" w:eastAsia="en-US" w:bidi="ar-SA"/>
      </w:rPr>
    </w:lvl>
    <w:lvl w:ilvl="2">
      <w:start w:val="1"/>
      <w:numFmt w:val="decimal"/>
      <w:lvlText w:val="%1.%2.%3"/>
      <w:lvlJc w:val="left"/>
      <w:pPr>
        <w:tabs>
          <w:tab w:val="num" w:pos="0"/>
        </w:tabs>
        <w:ind w:left="1478" w:hanging="660"/>
      </w:pPr>
      <w:rPr>
        <w:rFonts w:ascii="Times New Roman" w:eastAsia="Times New Roman" w:hAnsi="Times New Roman" w:cs="Times New Roman"/>
        <w:b/>
        <w:bCs/>
        <w:spacing w:val="-1"/>
        <w:w w:val="100"/>
        <w:sz w:val="24"/>
        <w:szCs w:val="24"/>
        <w:lang w:val="en-US" w:eastAsia="en-US" w:bidi="ar-SA"/>
      </w:rPr>
    </w:lvl>
    <w:lvl w:ilvl="3">
      <w:start w:val="1"/>
      <w:numFmt w:val="bullet"/>
      <w:lvlText w:val=""/>
      <w:lvlJc w:val="left"/>
      <w:pPr>
        <w:tabs>
          <w:tab w:val="num" w:pos="0"/>
        </w:tabs>
        <w:ind w:left="4252" w:hanging="660"/>
      </w:pPr>
      <w:rPr>
        <w:rFonts w:ascii="Symbol" w:hAnsi="Symbol" w:cs="Symbol" w:hint="default"/>
      </w:rPr>
    </w:lvl>
    <w:lvl w:ilvl="4">
      <w:start w:val="1"/>
      <w:numFmt w:val="bullet"/>
      <w:lvlText w:val=""/>
      <w:lvlJc w:val="left"/>
      <w:pPr>
        <w:tabs>
          <w:tab w:val="num" w:pos="0"/>
        </w:tabs>
        <w:ind w:left="5176" w:hanging="660"/>
      </w:pPr>
      <w:rPr>
        <w:rFonts w:ascii="Symbol" w:hAnsi="Symbol" w:cs="Symbol" w:hint="default"/>
      </w:rPr>
    </w:lvl>
    <w:lvl w:ilvl="5">
      <w:start w:val="1"/>
      <w:numFmt w:val="bullet"/>
      <w:lvlText w:val=""/>
      <w:lvlJc w:val="left"/>
      <w:pPr>
        <w:tabs>
          <w:tab w:val="num" w:pos="0"/>
        </w:tabs>
        <w:ind w:left="6100" w:hanging="660"/>
      </w:pPr>
      <w:rPr>
        <w:rFonts w:ascii="Symbol" w:hAnsi="Symbol" w:cs="Symbol" w:hint="default"/>
      </w:rPr>
    </w:lvl>
    <w:lvl w:ilvl="6">
      <w:start w:val="1"/>
      <w:numFmt w:val="bullet"/>
      <w:lvlText w:val=""/>
      <w:lvlJc w:val="left"/>
      <w:pPr>
        <w:tabs>
          <w:tab w:val="num" w:pos="0"/>
        </w:tabs>
        <w:ind w:left="7024" w:hanging="660"/>
      </w:pPr>
      <w:rPr>
        <w:rFonts w:ascii="Symbol" w:hAnsi="Symbol" w:cs="Symbol" w:hint="default"/>
      </w:rPr>
    </w:lvl>
    <w:lvl w:ilvl="7">
      <w:start w:val="1"/>
      <w:numFmt w:val="bullet"/>
      <w:lvlText w:val=""/>
      <w:lvlJc w:val="left"/>
      <w:pPr>
        <w:tabs>
          <w:tab w:val="num" w:pos="0"/>
        </w:tabs>
        <w:ind w:left="7948" w:hanging="660"/>
      </w:pPr>
      <w:rPr>
        <w:rFonts w:ascii="Symbol" w:hAnsi="Symbol" w:cs="Symbol" w:hint="default"/>
      </w:rPr>
    </w:lvl>
    <w:lvl w:ilvl="8">
      <w:start w:val="1"/>
      <w:numFmt w:val="bullet"/>
      <w:lvlText w:val=""/>
      <w:lvlJc w:val="left"/>
      <w:pPr>
        <w:tabs>
          <w:tab w:val="num" w:pos="0"/>
        </w:tabs>
        <w:ind w:left="8872" w:hanging="660"/>
      </w:pPr>
      <w:rPr>
        <w:rFonts w:ascii="Symbol" w:hAnsi="Symbol" w:cs="Symbol" w:hint="default"/>
      </w:rPr>
    </w:lvl>
  </w:abstractNum>
  <w:abstractNum w:abstractNumId="28" w15:restartNumberingAfterBreak="0">
    <w:nsid w:val="7D82437C"/>
    <w:multiLevelType w:val="multilevel"/>
    <w:tmpl w:val="49C46A5C"/>
    <w:lvl w:ilvl="0">
      <w:start w:val="1"/>
      <w:numFmt w:val="decimal"/>
      <w:lvlText w:val="%1"/>
      <w:lvlJc w:val="left"/>
      <w:pPr>
        <w:tabs>
          <w:tab w:val="num" w:pos="0"/>
        </w:tabs>
        <w:ind w:left="1098" w:hanging="260"/>
      </w:pPr>
      <w:rPr>
        <w:rFonts w:ascii="Times New Roman" w:eastAsia="Times New Roman" w:hAnsi="Times New Roman" w:cs="Times New Roman"/>
        <w:spacing w:val="-1"/>
        <w:w w:val="100"/>
        <w:sz w:val="24"/>
        <w:szCs w:val="24"/>
        <w:lang w:val="en-US" w:eastAsia="en-US" w:bidi="ar-SA"/>
      </w:rPr>
    </w:lvl>
    <w:lvl w:ilvl="1">
      <w:start w:val="1"/>
      <w:numFmt w:val="bullet"/>
      <w:lvlText w:val=""/>
      <w:lvlJc w:val="left"/>
      <w:pPr>
        <w:tabs>
          <w:tab w:val="num" w:pos="0"/>
        </w:tabs>
        <w:ind w:left="2062" w:hanging="260"/>
      </w:pPr>
      <w:rPr>
        <w:rFonts w:ascii="Symbol" w:hAnsi="Symbol" w:cs="Symbol" w:hint="default"/>
      </w:rPr>
    </w:lvl>
    <w:lvl w:ilvl="2">
      <w:start w:val="1"/>
      <w:numFmt w:val="bullet"/>
      <w:lvlText w:val=""/>
      <w:lvlJc w:val="left"/>
      <w:pPr>
        <w:tabs>
          <w:tab w:val="num" w:pos="0"/>
        </w:tabs>
        <w:ind w:left="3024" w:hanging="260"/>
      </w:pPr>
      <w:rPr>
        <w:rFonts w:ascii="Symbol" w:hAnsi="Symbol" w:cs="Symbol" w:hint="default"/>
      </w:rPr>
    </w:lvl>
    <w:lvl w:ilvl="3">
      <w:start w:val="1"/>
      <w:numFmt w:val="bullet"/>
      <w:lvlText w:val=""/>
      <w:lvlJc w:val="left"/>
      <w:pPr>
        <w:tabs>
          <w:tab w:val="num" w:pos="0"/>
        </w:tabs>
        <w:ind w:left="3986" w:hanging="260"/>
      </w:pPr>
      <w:rPr>
        <w:rFonts w:ascii="Symbol" w:hAnsi="Symbol" w:cs="Symbol" w:hint="default"/>
      </w:rPr>
    </w:lvl>
    <w:lvl w:ilvl="4">
      <w:start w:val="1"/>
      <w:numFmt w:val="bullet"/>
      <w:lvlText w:val=""/>
      <w:lvlJc w:val="left"/>
      <w:pPr>
        <w:tabs>
          <w:tab w:val="num" w:pos="0"/>
        </w:tabs>
        <w:ind w:left="4948" w:hanging="260"/>
      </w:pPr>
      <w:rPr>
        <w:rFonts w:ascii="Symbol" w:hAnsi="Symbol" w:cs="Symbol" w:hint="default"/>
      </w:rPr>
    </w:lvl>
    <w:lvl w:ilvl="5">
      <w:start w:val="1"/>
      <w:numFmt w:val="bullet"/>
      <w:lvlText w:val=""/>
      <w:lvlJc w:val="left"/>
      <w:pPr>
        <w:tabs>
          <w:tab w:val="num" w:pos="0"/>
        </w:tabs>
        <w:ind w:left="5910" w:hanging="260"/>
      </w:pPr>
      <w:rPr>
        <w:rFonts w:ascii="Symbol" w:hAnsi="Symbol" w:cs="Symbol" w:hint="default"/>
      </w:rPr>
    </w:lvl>
    <w:lvl w:ilvl="6">
      <w:start w:val="1"/>
      <w:numFmt w:val="bullet"/>
      <w:lvlText w:val=""/>
      <w:lvlJc w:val="left"/>
      <w:pPr>
        <w:tabs>
          <w:tab w:val="num" w:pos="0"/>
        </w:tabs>
        <w:ind w:left="6872" w:hanging="260"/>
      </w:pPr>
      <w:rPr>
        <w:rFonts w:ascii="Symbol" w:hAnsi="Symbol" w:cs="Symbol" w:hint="default"/>
      </w:rPr>
    </w:lvl>
    <w:lvl w:ilvl="7">
      <w:start w:val="1"/>
      <w:numFmt w:val="bullet"/>
      <w:lvlText w:val=""/>
      <w:lvlJc w:val="left"/>
      <w:pPr>
        <w:tabs>
          <w:tab w:val="num" w:pos="0"/>
        </w:tabs>
        <w:ind w:left="7834" w:hanging="260"/>
      </w:pPr>
      <w:rPr>
        <w:rFonts w:ascii="Symbol" w:hAnsi="Symbol" w:cs="Symbol" w:hint="default"/>
      </w:rPr>
    </w:lvl>
    <w:lvl w:ilvl="8">
      <w:start w:val="1"/>
      <w:numFmt w:val="bullet"/>
      <w:lvlText w:val=""/>
      <w:lvlJc w:val="left"/>
      <w:pPr>
        <w:tabs>
          <w:tab w:val="num" w:pos="0"/>
        </w:tabs>
        <w:ind w:left="8796" w:hanging="260"/>
      </w:pPr>
      <w:rPr>
        <w:rFonts w:ascii="Symbol" w:hAnsi="Symbol" w:cs="Symbol" w:hint="default"/>
      </w:rPr>
    </w:lvl>
  </w:abstractNum>
  <w:num w:numId="1" w16cid:durableId="1154838662">
    <w:abstractNumId w:val="16"/>
  </w:num>
  <w:num w:numId="2" w16cid:durableId="639462693">
    <w:abstractNumId w:val="1"/>
  </w:num>
  <w:num w:numId="3" w16cid:durableId="2098205325">
    <w:abstractNumId w:val="17"/>
  </w:num>
  <w:num w:numId="4" w16cid:durableId="576133973">
    <w:abstractNumId w:val="6"/>
  </w:num>
  <w:num w:numId="5" w16cid:durableId="1977560649">
    <w:abstractNumId w:val="21"/>
  </w:num>
  <w:num w:numId="6" w16cid:durableId="1110976180">
    <w:abstractNumId w:val="28"/>
  </w:num>
  <w:num w:numId="7" w16cid:durableId="105661298">
    <w:abstractNumId w:val="27"/>
  </w:num>
  <w:num w:numId="8" w16cid:durableId="4405654">
    <w:abstractNumId w:val="20"/>
  </w:num>
  <w:num w:numId="9" w16cid:durableId="994844092">
    <w:abstractNumId w:val="13"/>
  </w:num>
  <w:num w:numId="10" w16cid:durableId="1807893591">
    <w:abstractNumId w:val="24"/>
  </w:num>
  <w:num w:numId="11" w16cid:durableId="593897104">
    <w:abstractNumId w:val="11"/>
  </w:num>
  <w:num w:numId="12" w16cid:durableId="564494047">
    <w:abstractNumId w:val="9"/>
  </w:num>
  <w:num w:numId="13" w16cid:durableId="1141387495">
    <w:abstractNumId w:val="14"/>
  </w:num>
  <w:num w:numId="14" w16cid:durableId="530187771">
    <w:abstractNumId w:val="10"/>
  </w:num>
  <w:num w:numId="15" w16cid:durableId="2104572738">
    <w:abstractNumId w:val="3"/>
  </w:num>
  <w:num w:numId="16" w16cid:durableId="1636912067">
    <w:abstractNumId w:val="5"/>
  </w:num>
  <w:num w:numId="17" w16cid:durableId="1046565056">
    <w:abstractNumId w:val="12"/>
  </w:num>
  <w:num w:numId="18" w16cid:durableId="1120683608">
    <w:abstractNumId w:val="4"/>
  </w:num>
  <w:num w:numId="19" w16cid:durableId="950548707">
    <w:abstractNumId w:val="15"/>
  </w:num>
  <w:num w:numId="20" w16cid:durableId="1975871218">
    <w:abstractNumId w:val="18"/>
  </w:num>
  <w:num w:numId="21" w16cid:durableId="1150093006">
    <w:abstractNumId w:val="26"/>
  </w:num>
  <w:num w:numId="22" w16cid:durableId="1177114860">
    <w:abstractNumId w:val="7"/>
  </w:num>
  <w:num w:numId="23" w16cid:durableId="1091393290">
    <w:abstractNumId w:val="8"/>
  </w:num>
  <w:num w:numId="24" w16cid:durableId="2084907700">
    <w:abstractNumId w:val="22"/>
  </w:num>
  <w:num w:numId="25" w16cid:durableId="2036148611">
    <w:abstractNumId w:val="19"/>
  </w:num>
  <w:num w:numId="26" w16cid:durableId="192497434">
    <w:abstractNumId w:val="25"/>
  </w:num>
  <w:num w:numId="27" w16cid:durableId="701054756">
    <w:abstractNumId w:val="23"/>
  </w:num>
  <w:num w:numId="28" w16cid:durableId="1019626452">
    <w:abstractNumId w:val="0"/>
  </w:num>
  <w:num w:numId="29" w16cid:durableId="20824362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087"/>
    <w:rsid w:val="00020CAB"/>
    <w:rsid w:val="000214C4"/>
    <w:rsid w:val="00021DED"/>
    <w:rsid w:val="000248EE"/>
    <w:rsid w:val="00026152"/>
    <w:rsid w:val="00046ED8"/>
    <w:rsid w:val="000601E6"/>
    <w:rsid w:val="0006204E"/>
    <w:rsid w:val="001250A4"/>
    <w:rsid w:val="00173DB4"/>
    <w:rsid w:val="001E4683"/>
    <w:rsid w:val="002432D4"/>
    <w:rsid w:val="002616FC"/>
    <w:rsid w:val="002E5F1E"/>
    <w:rsid w:val="003031A6"/>
    <w:rsid w:val="00365209"/>
    <w:rsid w:val="00385120"/>
    <w:rsid w:val="00397C81"/>
    <w:rsid w:val="003A33C6"/>
    <w:rsid w:val="003C6902"/>
    <w:rsid w:val="004544CD"/>
    <w:rsid w:val="00475954"/>
    <w:rsid w:val="004A3CF9"/>
    <w:rsid w:val="004A4F42"/>
    <w:rsid w:val="004C7DCA"/>
    <w:rsid w:val="004F1577"/>
    <w:rsid w:val="005042D0"/>
    <w:rsid w:val="00526276"/>
    <w:rsid w:val="005405FC"/>
    <w:rsid w:val="005744CD"/>
    <w:rsid w:val="00574D0F"/>
    <w:rsid w:val="005D6832"/>
    <w:rsid w:val="005E2DAF"/>
    <w:rsid w:val="006337C4"/>
    <w:rsid w:val="00667D3F"/>
    <w:rsid w:val="0068061A"/>
    <w:rsid w:val="006927D5"/>
    <w:rsid w:val="006A1A97"/>
    <w:rsid w:val="007475A1"/>
    <w:rsid w:val="0075742D"/>
    <w:rsid w:val="007A64E7"/>
    <w:rsid w:val="00894C58"/>
    <w:rsid w:val="00905499"/>
    <w:rsid w:val="0091085E"/>
    <w:rsid w:val="00960502"/>
    <w:rsid w:val="00972815"/>
    <w:rsid w:val="009745D7"/>
    <w:rsid w:val="00974EE8"/>
    <w:rsid w:val="009778B3"/>
    <w:rsid w:val="009832E5"/>
    <w:rsid w:val="009C3031"/>
    <w:rsid w:val="00A07998"/>
    <w:rsid w:val="00A10E72"/>
    <w:rsid w:val="00A67B51"/>
    <w:rsid w:val="00A73D23"/>
    <w:rsid w:val="00AA2B65"/>
    <w:rsid w:val="00AC58C1"/>
    <w:rsid w:val="00AF7C25"/>
    <w:rsid w:val="00B65B8C"/>
    <w:rsid w:val="00B81C6C"/>
    <w:rsid w:val="00B973F0"/>
    <w:rsid w:val="00C21B9F"/>
    <w:rsid w:val="00C22087"/>
    <w:rsid w:val="00C67C2F"/>
    <w:rsid w:val="00C95917"/>
    <w:rsid w:val="00CA4FC9"/>
    <w:rsid w:val="00CB4667"/>
    <w:rsid w:val="00CE1FF9"/>
    <w:rsid w:val="00D10143"/>
    <w:rsid w:val="00D1458E"/>
    <w:rsid w:val="00D26F9B"/>
    <w:rsid w:val="00DB1D53"/>
    <w:rsid w:val="00DD534C"/>
    <w:rsid w:val="00E16AD5"/>
    <w:rsid w:val="00E54A7D"/>
    <w:rsid w:val="00E5569B"/>
    <w:rsid w:val="00E86B8E"/>
    <w:rsid w:val="00EF3240"/>
    <w:rsid w:val="00F54086"/>
    <w:rsid w:val="00F747E9"/>
    <w:rsid w:val="00FA5B8C"/>
    <w:rsid w:val="00FB5435"/>
    <w:rsid w:val="00FC3F5A"/>
    <w:rsid w:val="00FF65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882871"/>
  <w15:docId w15:val="{78373C60-B4CA-43AB-B89F-30B7A5BA1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imes New Roman" w:eastAsia="Times New Roman" w:hAnsi="Times New Roman" w:cs="Times New Roman"/>
    </w:rPr>
  </w:style>
  <w:style w:type="paragraph" w:styleId="Heading1">
    <w:name w:val="heading 1"/>
    <w:basedOn w:val="Normal"/>
    <w:uiPriority w:val="9"/>
    <w:qFormat/>
    <w:pPr>
      <w:spacing w:before="68"/>
      <w:ind w:left="320"/>
      <w:outlineLvl w:val="0"/>
    </w:pPr>
    <w:rPr>
      <w:b/>
      <w:bCs/>
      <w:sz w:val="36"/>
      <w:szCs w:val="36"/>
    </w:rPr>
  </w:style>
  <w:style w:type="paragraph" w:styleId="Heading2">
    <w:name w:val="heading 2"/>
    <w:basedOn w:val="Normal"/>
    <w:uiPriority w:val="9"/>
    <w:unhideWhenUsed/>
    <w:qFormat/>
    <w:pPr>
      <w:spacing w:before="183"/>
      <w:ind w:left="301" w:right="1172"/>
      <w:jc w:val="center"/>
      <w:outlineLvl w:val="1"/>
    </w:pPr>
    <w:rPr>
      <w:b/>
      <w:bCs/>
      <w:sz w:val="28"/>
      <w:szCs w:val="28"/>
    </w:rPr>
  </w:style>
  <w:style w:type="paragraph" w:styleId="Heading3">
    <w:name w:val="heading 3"/>
    <w:basedOn w:val="Normal"/>
    <w:uiPriority w:val="9"/>
    <w:unhideWhenUsed/>
    <w:qFormat/>
    <w:pPr>
      <w:ind w:left="838"/>
      <w:outlineLvl w:val="2"/>
    </w:pPr>
    <w:rPr>
      <w:b/>
      <w:bCs/>
      <w:sz w:val="24"/>
      <w:szCs w:val="24"/>
    </w:rPr>
  </w:style>
  <w:style w:type="paragraph" w:styleId="Heading4">
    <w:name w:val="heading 4"/>
    <w:basedOn w:val="Normal"/>
    <w:uiPriority w:val="9"/>
    <w:unhideWhenUsed/>
    <w:qFormat/>
    <w:pPr>
      <w:spacing w:before="118"/>
      <w:ind w:left="358"/>
      <w:outlineLvl w:val="3"/>
    </w:pPr>
    <w:rPr>
      <w:b/>
      <w:bCs/>
      <w: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WenQuanYi Micro Hei" w:hAnsi="Liberation Sans" w:cs="FreeSans"/>
      <w:sz w:val="28"/>
      <w:szCs w:val="28"/>
    </w:rPr>
  </w:style>
  <w:style w:type="paragraph" w:styleId="BodyText">
    <w:name w:val="Body Text"/>
    <w:basedOn w:val="Normal"/>
    <w:rPr>
      <w:sz w:val="24"/>
      <w:szCs w:val="24"/>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OC1">
    <w:name w:val="toc 1"/>
    <w:basedOn w:val="Normal"/>
    <w:pPr>
      <w:spacing w:before="170"/>
      <w:ind w:left="284"/>
    </w:pPr>
    <w:rPr>
      <w:sz w:val="24"/>
      <w:szCs w:val="24"/>
    </w:rPr>
  </w:style>
  <w:style w:type="paragraph" w:styleId="TOC2">
    <w:name w:val="toc 2"/>
    <w:basedOn w:val="Normal"/>
    <w:pPr>
      <w:spacing w:before="171"/>
      <w:ind w:left="959" w:hanging="501"/>
    </w:pPr>
    <w:rPr>
      <w:sz w:val="24"/>
      <w:szCs w:val="24"/>
    </w:rPr>
  </w:style>
  <w:style w:type="paragraph" w:styleId="TOC3">
    <w:name w:val="toc 3"/>
    <w:basedOn w:val="Normal"/>
    <w:pPr>
      <w:spacing w:before="305"/>
      <w:ind w:left="1103" w:hanging="616"/>
    </w:pPr>
    <w:rPr>
      <w:sz w:val="24"/>
      <w:szCs w:val="24"/>
    </w:rPr>
  </w:style>
  <w:style w:type="paragraph" w:styleId="TOC4">
    <w:name w:val="toc 4"/>
    <w:basedOn w:val="Normal"/>
    <w:pPr>
      <w:spacing w:before="170"/>
      <w:ind w:left="1660" w:hanging="542"/>
    </w:pPr>
    <w:rPr>
      <w:sz w:val="24"/>
      <w:szCs w:val="24"/>
    </w:rPr>
  </w:style>
  <w:style w:type="paragraph" w:styleId="ListParagraph">
    <w:name w:val="List Paragraph"/>
    <w:basedOn w:val="Normal"/>
    <w:uiPriority w:val="34"/>
    <w:qFormat/>
    <w:pPr>
      <w:ind w:left="740" w:hanging="361"/>
    </w:pPr>
  </w:style>
  <w:style w:type="paragraph" w:customStyle="1" w:styleId="TableParagraph">
    <w:name w:val="Table Paragraph"/>
    <w:basedOn w:val="Normal"/>
    <w:qFormat/>
    <w:pPr>
      <w:spacing w:line="273" w:lineRule="exact"/>
      <w:ind w:left="116"/>
    </w:pPr>
  </w:style>
  <w:style w:type="paragraph" w:customStyle="1" w:styleId="HeaderandFooter">
    <w:name w:val="Header and Footer"/>
    <w:basedOn w:val="Normal"/>
    <w:qFormat/>
  </w:style>
  <w:style w:type="paragraph" w:styleId="Footer">
    <w:name w:val="footer"/>
    <w:basedOn w:val="HeaderandFooter"/>
    <w:link w:val="FooterChar"/>
    <w:uiPriority w:val="99"/>
  </w:style>
  <w:style w:type="paragraph" w:customStyle="1" w:styleId="FrameContents">
    <w:name w:val="Frame Contents"/>
    <w:basedOn w:val="Normal"/>
    <w:qFormat/>
  </w:style>
  <w:style w:type="paragraph" w:styleId="Header">
    <w:name w:val="header"/>
    <w:basedOn w:val="HeaderandFooter"/>
    <w:pPr>
      <w:suppressLineNumbers/>
      <w:tabs>
        <w:tab w:val="center" w:pos="5363"/>
        <w:tab w:val="right" w:pos="10726"/>
      </w:tab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TableContents">
    <w:name w:val="Table Contents"/>
    <w:basedOn w:val="Normal"/>
    <w:qFormat/>
    <w:pPr>
      <w:suppressLineNumbers/>
    </w:pPr>
  </w:style>
  <w:style w:type="paragraph" w:styleId="NormalWeb">
    <w:name w:val="Normal (Web)"/>
    <w:basedOn w:val="Normal"/>
    <w:uiPriority w:val="99"/>
    <w:unhideWhenUsed/>
    <w:rsid w:val="00905499"/>
    <w:pPr>
      <w:widowControl/>
      <w:suppressAutoHyphens w:val="0"/>
      <w:spacing w:before="100" w:beforeAutospacing="1" w:after="100" w:afterAutospacing="1"/>
    </w:pPr>
    <w:rPr>
      <w:sz w:val="24"/>
      <w:szCs w:val="24"/>
      <w:lang w:val="en-IN" w:eastAsia="en-IN"/>
    </w:rPr>
  </w:style>
  <w:style w:type="character" w:styleId="Strong">
    <w:name w:val="Strong"/>
    <w:basedOn w:val="DefaultParagraphFont"/>
    <w:uiPriority w:val="22"/>
    <w:qFormat/>
    <w:rsid w:val="00905499"/>
    <w:rPr>
      <w:b/>
      <w:bCs/>
    </w:rPr>
  </w:style>
  <w:style w:type="character" w:customStyle="1" w:styleId="a">
    <w:name w:val="a"/>
    <w:basedOn w:val="DefaultParagraphFont"/>
    <w:rsid w:val="00026152"/>
  </w:style>
  <w:style w:type="character" w:customStyle="1" w:styleId="l8">
    <w:name w:val="l8"/>
    <w:basedOn w:val="DefaultParagraphFont"/>
    <w:rsid w:val="00026152"/>
  </w:style>
  <w:style w:type="character" w:customStyle="1" w:styleId="l9">
    <w:name w:val="l9"/>
    <w:basedOn w:val="DefaultParagraphFont"/>
    <w:rsid w:val="00026152"/>
  </w:style>
  <w:style w:type="character" w:customStyle="1" w:styleId="l6">
    <w:name w:val="l6"/>
    <w:basedOn w:val="DefaultParagraphFont"/>
    <w:rsid w:val="00026152"/>
  </w:style>
  <w:style w:type="character" w:customStyle="1" w:styleId="l7">
    <w:name w:val="l7"/>
    <w:basedOn w:val="DefaultParagraphFont"/>
    <w:rsid w:val="00026152"/>
  </w:style>
  <w:style w:type="character" w:styleId="UnresolvedMention">
    <w:name w:val="Unresolved Mention"/>
    <w:basedOn w:val="DefaultParagraphFont"/>
    <w:uiPriority w:val="99"/>
    <w:semiHidden/>
    <w:unhideWhenUsed/>
    <w:rsid w:val="0006204E"/>
    <w:rPr>
      <w:color w:val="605E5C"/>
      <w:shd w:val="clear" w:color="auto" w:fill="E1DFDD"/>
    </w:rPr>
  </w:style>
  <w:style w:type="character" w:styleId="CommentReference">
    <w:name w:val="annotation reference"/>
    <w:basedOn w:val="DefaultParagraphFont"/>
    <w:uiPriority w:val="99"/>
    <w:semiHidden/>
    <w:unhideWhenUsed/>
    <w:rsid w:val="00F54086"/>
    <w:rPr>
      <w:sz w:val="16"/>
      <w:szCs w:val="16"/>
    </w:rPr>
  </w:style>
  <w:style w:type="paragraph" w:styleId="CommentText">
    <w:name w:val="annotation text"/>
    <w:basedOn w:val="Normal"/>
    <w:link w:val="CommentTextChar"/>
    <w:uiPriority w:val="99"/>
    <w:semiHidden/>
    <w:unhideWhenUsed/>
    <w:rsid w:val="00F54086"/>
    <w:rPr>
      <w:sz w:val="20"/>
      <w:szCs w:val="20"/>
    </w:rPr>
  </w:style>
  <w:style w:type="character" w:customStyle="1" w:styleId="CommentTextChar">
    <w:name w:val="Comment Text Char"/>
    <w:basedOn w:val="DefaultParagraphFont"/>
    <w:link w:val="CommentText"/>
    <w:uiPriority w:val="99"/>
    <w:semiHidden/>
    <w:rsid w:val="00F5408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54086"/>
    <w:rPr>
      <w:b/>
      <w:bCs/>
    </w:rPr>
  </w:style>
  <w:style w:type="character" w:customStyle="1" w:styleId="CommentSubjectChar">
    <w:name w:val="Comment Subject Char"/>
    <w:basedOn w:val="CommentTextChar"/>
    <w:link w:val="CommentSubject"/>
    <w:uiPriority w:val="99"/>
    <w:semiHidden/>
    <w:rsid w:val="00F54086"/>
    <w:rPr>
      <w:rFonts w:ascii="Times New Roman" w:eastAsia="Times New Roman" w:hAnsi="Times New Roman" w:cs="Times New Roman"/>
      <w:b/>
      <w:bCs/>
      <w:sz w:val="20"/>
      <w:szCs w:val="20"/>
    </w:rPr>
  </w:style>
  <w:style w:type="character" w:styleId="Emphasis">
    <w:name w:val="Emphasis"/>
    <w:basedOn w:val="DefaultParagraphFont"/>
    <w:uiPriority w:val="20"/>
    <w:qFormat/>
    <w:rsid w:val="004544CD"/>
    <w:rPr>
      <w:i/>
      <w:iCs/>
    </w:rPr>
  </w:style>
  <w:style w:type="character" w:customStyle="1" w:styleId="FooterChar">
    <w:name w:val="Footer Char"/>
    <w:basedOn w:val="DefaultParagraphFont"/>
    <w:link w:val="Footer"/>
    <w:uiPriority w:val="99"/>
    <w:rsid w:val="00574D0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9314">
      <w:bodyDiv w:val="1"/>
      <w:marLeft w:val="0"/>
      <w:marRight w:val="0"/>
      <w:marTop w:val="0"/>
      <w:marBottom w:val="0"/>
      <w:divBdr>
        <w:top w:val="none" w:sz="0" w:space="0" w:color="auto"/>
        <w:left w:val="none" w:sz="0" w:space="0" w:color="auto"/>
        <w:bottom w:val="none" w:sz="0" w:space="0" w:color="auto"/>
        <w:right w:val="none" w:sz="0" w:space="0" w:color="auto"/>
      </w:divBdr>
    </w:div>
    <w:div w:id="126898056">
      <w:bodyDiv w:val="1"/>
      <w:marLeft w:val="0"/>
      <w:marRight w:val="0"/>
      <w:marTop w:val="0"/>
      <w:marBottom w:val="0"/>
      <w:divBdr>
        <w:top w:val="none" w:sz="0" w:space="0" w:color="auto"/>
        <w:left w:val="none" w:sz="0" w:space="0" w:color="auto"/>
        <w:bottom w:val="none" w:sz="0" w:space="0" w:color="auto"/>
        <w:right w:val="none" w:sz="0" w:space="0" w:color="auto"/>
      </w:divBdr>
      <w:divsChild>
        <w:div w:id="1616908875">
          <w:marLeft w:val="360"/>
          <w:marRight w:val="0"/>
          <w:marTop w:val="200"/>
          <w:marBottom w:val="0"/>
          <w:divBdr>
            <w:top w:val="none" w:sz="0" w:space="0" w:color="auto"/>
            <w:left w:val="none" w:sz="0" w:space="0" w:color="auto"/>
            <w:bottom w:val="none" w:sz="0" w:space="0" w:color="auto"/>
            <w:right w:val="none" w:sz="0" w:space="0" w:color="auto"/>
          </w:divBdr>
        </w:div>
        <w:div w:id="1836217535">
          <w:marLeft w:val="360"/>
          <w:marRight w:val="0"/>
          <w:marTop w:val="200"/>
          <w:marBottom w:val="0"/>
          <w:divBdr>
            <w:top w:val="none" w:sz="0" w:space="0" w:color="auto"/>
            <w:left w:val="none" w:sz="0" w:space="0" w:color="auto"/>
            <w:bottom w:val="none" w:sz="0" w:space="0" w:color="auto"/>
            <w:right w:val="none" w:sz="0" w:space="0" w:color="auto"/>
          </w:divBdr>
        </w:div>
        <w:div w:id="1582327552">
          <w:marLeft w:val="360"/>
          <w:marRight w:val="0"/>
          <w:marTop w:val="200"/>
          <w:marBottom w:val="0"/>
          <w:divBdr>
            <w:top w:val="none" w:sz="0" w:space="0" w:color="auto"/>
            <w:left w:val="none" w:sz="0" w:space="0" w:color="auto"/>
            <w:bottom w:val="none" w:sz="0" w:space="0" w:color="auto"/>
            <w:right w:val="none" w:sz="0" w:space="0" w:color="auto"/>
          </w:divBdr>
        </w:div>
      </w:divsChild>
    </w:div>
    <w:div w:id="170141637">
      <w:bodyDiv w:val="1"/>
      <w:marLeft w:val="0"/>
      <w:marRight w:val="0"/>
      <w:marTop w:val="0"/>
      <w:marBottom w:val="0"/>
      <w:divBdr>
        <w:top w:val="none" w:sz="0" w:space="0" w:color="auto"/>
        <w:left w:val="none" w:sz="0" w:space="0" w:color="auto"/>
        <w:bottom w:val="none" w:sz="0" w:space="0" w:color="auto"/>
        <w:right w:val="none" w:sz="0" w:space="0" w:color="auto"/>
      </w:divBdr>
      <w:divsChild>
        <w:div w:id="485123770">
          <w:marLeft w:val="0"/>
          <w:marRight w:val="0"/>
          <w:marTop w:val="0"/>
          <w:marBottom w:val="0"/>
          <w:divBdr>
            <w:top w:val="none" w:sz="0" w:space="0" w:color="auto"/>
            <w:left w:val="none" w:sz="0" w:space="0" w:color="auto"/>
            <w:bottom w:val="none" w:sz="0" w:space="0" w:color="auto"/>
            <w:right w:val="none" w:sz="0" w:space="0" w:color="auto"/>
          </w:divBdr>
          <w:divsChild>
            <w:div w:id="607584857">
              <w:marLeft w:val="0"/>
              <w:marRight w:val="0"/>
              <w:marTop w:val="0"/>
              <w:marBottom w:val="0"/>
              <w:divBdr>
                <w:top w:val="none" w:sz="0" w:space="0" w:color="auto"/>
                <w:left w:val="none" w:sz="0" w:space="0" w:color="auto"/>
                <w:bottom w:val="none" w:sz="0" w:space="0" w:color="auto"/>
                <w:right w:val="none" w:sz="0" w:space="0" w:color="auto"/>
              </w:divBdr>
              <w:divsChild>
                <w:div w:id="1165246509">
                  <w:marLeft w:val="0"/>
                  <w:marRight w:val="0"/>
                  <w:marTop w:val="0"/>
                  <w:marBottom w:val="0"/>
                  <w:divBdr>
                    <w:top w:val="none" w:sz="0" w:space="0" w:color="auto"/>
                    <w:left w:val="none" w:sz="0" w:space="0" w:color="auto"/>
                    <w:bottom w:val="none" w:sz="0" w:space="0" w:color="auto"/>
                    <w:right w:val="none" w:sz="0" w:space="0" w:color="auto"/>
                  </w:divBdr>
                  <w:divsChild>
                    <w:div w:id="46531933">
                      <w:marLeft w:val="0"/>
                      <w:marRight w:val="0"/>
                      <w:marTop w:val="0"/>
                      <w:marBottom w:val="0"/>
                      <w:divBdr>
                        <w:top w:val="none" w:sz="0" w:space="0" w:color="auto"/>
                        <w:left w:val="none" w:sz="0" w:space="0" w:color="auto"/>
                        <w:bottom w:val="none" w:sz="0" w:space="0" w:color="auto"/>
                        <w:right w:val="none" w:sz="0" w:space="0" w:color="auto"/>
                      </w:divBdr>
                      <w:divsChild>
                        <w:div w:id="211381222">
                          <w:marLeft w:val="0"/>
                          <w:marRight w:val="0"/>
                          <w:marTop w:val="0"/>
                          <w:marBottom w:val="0"/>
                          <w:divBdr>
                            <w:top w:val="none" w:sz="0" w:space="0" w:color="auto"/>
                            <w:left w:val="none" w:sz="0" w:space="0" w:color="auto"/>
                            <w:bottom w:val="none" w:sz="0" w:space="0" w:color="auto"/>
                            <w:right w:val="none" w:sz="0" w:space="0" w:color="auto"/>
                          </w:divBdr>
                          <w:divsChild>
                            <w:div w:id="1932733670">
                              <w:marLeft w:val="0"/>
                              <w:marRight w:val="0"/>
                              <w:marTop w:val="0"/>
                              <w:marBottom w:val="0"/>
                              <w:divBdr>
                                <w:top w:val="none" w:sz="0" w:space="0" w:color="auto"/>
                                <w:left w:val="none" w:sz="0" w:space="0" w:color="auto"/>
                                <w:bottom w:val="none" w:sz="0" w:space="0" w:color="auto"/>
                                <w:right w:val="none" w:sz="0" w:space="0" w:color="auto"/>
                              </w:divBdr>
                              <w:divsChild>
                                <w:div w:id="1062212662">
                                  <w:marLeft w:val="0"/>
                                  <w:marRight w:val="0"/>
                                  <w:marTop w:val="0"/>
                                  <w:marBottom w:val="0"/>
                                  <w:divBdr>
                                    <w:top w:val="none" w:sz="0" w:space="0" w:color="auto"/>
                                    <w:left w:val="none" w:sz="0" w:space="0" w:color="auto"/>
                                    <w:bottom w:val="none" w:sz="0" w:space="0" w:color="auto"/>
                                    <w:right w:val="none" w:sz="0" w:space="0" w:color="auto"/>
                                  </w:divBdr>
                                  <w:divsChild>
                                    <w:div w:id="1986886396">
                                      <w:marLeft w:val="0"/>
                                      <w:marRight w:val="0"/>
                                      <w:marTop w:val="0"/>
                                      <w:marBottom w:val="0"/>
                                      <w:divBdr>
                                        <w:top w:val="none" w:sz="0" w:space="0" w:color="auto"/>
                                        <w:left w:val="none" w:sz="0" w:space="0" w:color="auto"/>
                                        <w:bottom w:val="none" w:sz="0" w:space="0" w:color="auto"/>
                                        <w:right w:val="none" w:sz="0" w:space="0" w:color="auto"/>
                                      </w:divBdr>
                                      <w:divsChild>
                                        <w:div w:id="17428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4363474">
      <w:bodyDiv w:val="1"/>
      <w:marLeft w:val="0"/>
      <w:marRight w:val="0"/>
      <w:marTop w:val="0"/>
      <w:marBottom w:val="0"/>
      <w:divBdr>
        <w:top w:val="none" w:sz="0" w:space="0" w:color="auto"/>
        <w:left w:val="none" w:sz="0" w:space="0" w:color="auto"/>
        <w:bottom w:val="none" w:sz="0" w:space="0" w:color="auto"/>
        <w:right w:val="none" w:sz="0" w:space="0" w:color="auto"/>
      </w:divBdr>
    </w:div>
    <w:div w:id="345251857">
      <w:bodyDiv w:val="1"/>
      <w:marLeft w:val="0"/>
      <w:marRight w:val="0"/>
      <w:marTop w:val="0"/>
      <w:marBottom w:val="0"/>
      <w:divBdr>
        <w:top w:val="none" w:sz="0" w:space="0" w:color="auto"/>
        <w:left w:val="none" w:sz="0" w:space="0" w:color="auto"/>
        <w:bottom w:val="none" w:sz="0" w:space="0" w:color="auto"/>
        <w:right w:val="none" w:sz="0" w:space="0" w:color="auto"/>
      </w:divBdr>
    </w:div>
    <w:div w:id="358746739">
      <w:bodyDiv w:val="1"/>
      <w:marLeft w:val="0"/>
      <w:marRight w:val="0"/>
      <w:marTop w:val="0"/>
      <w:marBottom w:val="0"/>
      <w:divBdr>
        <w:top w:val="none" w:sz="0" w:space="0" w:color="auto"/>
        <w:left w:val="none" w:sz="0" w:space="0" w:color="auto"/>
        <w:bottom w:val="none" w:sz="0" w:space="0" w:color="auto"/>
        <w:right w:val="none" w:sz="0" w:space="0" w:color="auto"/>
      </w:divBdr>
      <w:divsChild>
        <w:div w:id="492189076">
          <w:marLeft w:val="360"/>
          <w:marRight w:val="0"/>
          <w:marTop w:val="200"/>
          <w:marBottom w:val="0"/>
          <w:divBdr>
            <w:top w:val="none" w:sz="0" w:space="0" w:color="auto"/>
            <w:left w:val="none" w:sz="0" w:space="0" w:color="auto"/>
            <w:bottom w:val="none" w:sz="0" w:space="0" w:color="auto"/>
            <w:right w:val="none" w:sz="0" w:space="0" w:color="auto"/>
          </w:divBdr>
        </w:div>
        <w:div w:id="841704834">
          <w:marLeft w:val="360"/>
          <w:marRight w:val="0"/>
          <w:marTop w:val="200"/>
          <w:marBottom w:val="0"/>
          <w:divBdr>
            <w:top w:val="none" w:sz="0" w:space="0" w:color="auto"/>
            <w:left w:val="none" w:sz="0" w:space="0" w:color="auto"/>
            <w:bottom w:val="none" w:sz="0" w:space="0" w:color="auto"/>
            <w:right w:val="none" w:sz="0" w:space="0" w:color="auto"/>
          </w:divBdr>
        </w:div>
        <w:div w:id="1295332760">
          <w:marLeft w:val="360"/>
          <w:marRight w:val="0"/>
          <w:marTop w:val="200"/>
          <w:marBottom w:val="0"/>
          <w:divBdr>
            <w:top w:val="none" w:sz="0" w:space="0" w:color="auto"/>
            <w:left w:val="none" w:sz="0" w:space="0" w:color="auto"/>
            <w:bottom w:val="none" w:sz="0" w:space="0" w:color="auto"/>
            <w:right w:val="none" w:sz="0" w:space="0" w:color="auto"/>
          </w:divBdr>
        </w:div>
        <w:div w:id="628050930">
          <w:marLeft w:val="360"/>
          <w:marRight w:val="0"/>
          <w:marTop w:val="200"/>
          <w:marBottom w:val="0"/>
          <w:divBdr>
            <w:top w:val="none" w:sz="0" w:space="0" w:color="auto"/>
            <w:left w:val="none" w:sz="0" w:space="0" w:color="auto"/>
            <w:bottom w:val="none" w:sz="0" w:space="0" w:color="auto"/>
            <w:right w:val="none" w:sz="0" w:space="0" w:color="auto"/>
          </w:divBdr>
        </w:div>
        <w:div w:id="933703333">
          <w:marLeft w:val="360"/>
          <w:marRight w:val="0"/>
          <w:marTop w:val="200"/>
          <w:marBottom w:val="0"/>
          <w:divBdr>
            <w:top w:val="none" w:sz="0" w:space="0" w:color="auto"/>
            <w:left w:val="none" w:sz="0" w:space="0" w:color="auto"/>
            <w:bottom w:val="none" w:sz="0" w:space="0" w:color="auto"/>
            <w:right w:val="none" w:sz="0" w:space="0" w:color="auto"/>
          </w:divBdr>
        </w:div>
      </w:divsChild>
    </w:div>
    <w:div w:id="408578994">
      <w:bodyDiv w:val="1"/>
      <w:marLeft w:val="0"/>
      <w:marRight w:val="0"/>
      <w:marTop w:val="0"/>
      <w:marBottom w:val="0"/>
      <w:divBdr>
        <w:top w:val="none" w:sz="0" w:space="0" w:color="auto"/>
        <w:left w:val="none" w:sz="0" w:space="0" w:color="auto"/>
        <w:bottom w:val="none" w:sz="0" w:space="0" w:color="auto"/>
        <w:right w:val="none" w:sz="0" w:space="0" w:color="auto"/>
      </w:divBdr>
    </w:div>
    <w:div w:id="491290601">
      <w:bodyDiv w:val="1"/>
      <w:marLeft w:val="0"/>
      <w:marRight w:val="0"/>
      <w:marTop w:val="0"/>
      <w:marBottom w:val="0"/>
      <w:divBdr>
        <w:top w:val="none" w:sz="0" w:space="0" w:color="auto"/>
        <w:left w:val="none" w:sz="0" w:space="0" w:color="auto"/>
        <w:bottom w:val="none" w:sz="0" w:space="0" w:color="auto"/>
        <w:right w:val="none" w:sz="0" w:space="0" w:color="auto"/>
      </w:divBdr>
    </w:div>
    <w:div w:id="504515995">
      <w:bodyDiv w:val="1"/>
      <w:marLeft w:val="0"/>
      <w:marRight w:val="0"/>
      <w:marTop w:val="0"/>
      <w:marBottom w:val="0"/>
      <w:divBdr>
        <w:top w:val="none" w:sz="0" w:space="0" w:color="auto"/>
        <w:left w:val="none" w:sz="0" w:space="0" w:color="auto"/>
        <w:bottom w:val="none" w:sz="0" w:space="0" w:color="auto"/>
        <w:right w:val="none" w:sz="0" w:space="0" w:color="auto"/>
      </w:divBdr>
    </w:div>
    <w:div w:id="548764365">
      <w:bodyDiv w:val="1"/>
      <w:marLeft w:val="0"/>
      <w:marRight w:val="0"/>
      <w:marTop w:val="0"/>
      <w:marBottom w:val="0"/>
      <w:divBdr>
        <w:top w:val="none" w:sz="0" w:space="0" w:color="auto"/>
        <w:left w:val="none" w:sz="0" w:space="0" w:color="auto"/>
        <w:bottom w:val="none" w:sz="0" w:space="0" w:color="auto"/>
        <w:right w:val="none" w:sz="0" w:space="0" w:color="auto"/>
      </w:divBdr>
    </w:div>
    <w:div w:id="628710888">
      <w:bodyDiv w:val="1"/>
      <w:marLeft w:val="0"/>
      <w:marRight w:val="0"/>
      <w:marTop w:val="0"/>
      <w:marBottom w:val="0"/>
      <w:divBdr>
        <w:top w:val="none" w:sz="0" w:space="0" w:color="auto"/>
        <w:left w:val="none" w:sz="0" w:space="0" w:color="auto"/>
        <w:bottom w:val="none" w:sz="0" w:space="0" w:color="auto"/>
        <w:right w:val="none" w:sz="0" w:space="0" w:color="auto"/>
      </w:divBdr>
    </w:div>
    <w:div w:id="650258031">
      <w:bodyDiv w:val="1"/>
      <w:marLeft w:val="0"/>
      <w:marRight w:val="0"/>
      <w:marTop w:val="0"/>
      <w:marBottom w:val="0"/>
      <w:divBdr>
        <w:top w:val="none" w:sz="0" w:space="0" w:color="auto"/>
        <w:left w:val="none" w:sz="0" w:space="0" w:color="auto"/>
        <w:bottom w:val="none" w:sz="0" w:space="0" w:color="auto"/>
        <w:right w:val="none" w:sz="0" w:space="0" w:color="auto"/>
      </w:divBdr>
    </w:div>
    <w:div w:id="662702152">
      <w:bodyDiv w:val="1"/>
      <w:marLeft w:val="0"/>
      <w:marRight w:val="0"/>
      <w:marTop w:val="0"/>
      <w:marBottom w:val="0"/>
      <w:divBdr>
        <w:top w:val="none" w:sz="0" w:space="0" w:color="auto"/>
        <w:left w:val="none" w:sz="0" w:space="0" w:color="auto"/>
        <w:bottom w:val="none" w:sz="0" w:space="0" w:color="auto"/>
        <w:right w:val="none" w:sz="0" w:space="0" w:color="auto"/>
      </w:divBdr>
    </w:div>
    <w:div w:id="697778904">
      <w:bodyDiv w:val="1"/>
      <w:marLeft w:val="0"/>
      <w:marRight w:val="0"/>
      <w:marTop w:val="0"/>
      <w:marBottom w:val="0"/>
      <w:divBdr>
        <w:top w:val="none" w:sz="0" w:space="0" w:color="auto"/>
        <w:left w:val="none" w:sz="0" w:space="0" w:color="auto"/>
        <w:bottom w:val="none" w:sz="0" w:space="0" w:color="auto"/>
        <w:right w:val="none" w:sz="0" w:space="0" w:color="auto"/>
      </w:divBdr>
    </w:div>
    <w:div w:id="785000726">
      <w:bodyDiv w:val="1"/>
      <w:marLeft w:val="0"/>
      <w:marRight w:val="0"/>
      <w:marTop w:val="0"/>
      <w:marBottom w:val="0"/>
      <w:divBdr>
        <w:top w:val="none" w:sz="0" w:space="0" w:color="auto"/>
        <w:left w:val="none" w:sz="0" w:space="0" w:color="auto"/>
        <w:bottom w:val="none" w:sz="0" w:space="0" w:color="auto"/>
        <w:right w:val="none" w:sz="0" w:space="0" w:color="auto"/>
      </w:divBdr>
    </w:div>
    <w:div w:id="827790949">
      <w:bodyDiv w:val="1"/>
      <w:marLeft w:val="0"/>
      <w:marRight w:val="0"/>
      <w:marTop w:val="0"/>
      <w:marBottom w:val="0"/>
      <w:divBdr>
        <w:top w:val="none" w:sz="0" w:space="0" w:color="auto"/>
        <w:left w:val="none" w:sz="0" w:space="0" w:color="auto"/>
        <w:bottom w:val="none" w:sz="0" w:space="0" w:color="auto"/>
        <w:right w:val="none" w:sz="0" w:space="0" w:color="auto"/>
      </w:divBdr>
    </w:div>
    <w:div w:id="852063832">
      <w:bodyDiv w:val="1"/>
      <w:marLeft w:val="0"/>
      <w:marRight w:val="0"/>
      <w:marTop w:val="0"/>
      <w:marBottom w:val="0"/>
      <w:divBdr>
        <w:top w:val="none" w:sz="0" w:space="0" w:color="auto"/>
        <w:left w:val="none" w:sz="0" w:space="0" w:color="auto"/>
        <w:bottom w:val="none" w:sz="0" w:space="0" w:color="auto"/>
        <w:right w:val="none" w:sz="0" w:space="0" w:color="auto"/>
      </w:divBdr>
    </w:div>
    <w:div w:id="990526380">
      <w:bodyDiv w:val="1"/>
      <w:marLeft w:val="0"/>
      <w:marRight w:val="0"/>
      <w:marTop w:val="0"/>
      <w:marBottom w:val="0"/>
      <w:divBdr>
        <w:top w:val="none" w:sz="0" w:space="0" w:color="auto"/>
        <w:left w:val="none" w:sz="0" w:space="0" w:color="auto"/>
        <w:bottom w:val="none" w:sz="0" w:space="0" w:color="auto"/>
        <w:right w:val="none" w:sz="0" w:space="0" w:color="auto"/>
      </w:divBdr>
    </w:div>
    <w:div w:id="1126314355">
      <w:bodyDiv w:val="1"/>
      <w:marLeft w:val="0"/>
      <w:marRight w:val="0"/>
      <w:marTop w:val="0"/>
      <w:marBottom w:val="0"/>
      <w:divBdr>
        <w:top w:val="none" w:sz="0" w:space="0" w:color="auto"/>
        <w:left w:val="none" w:sz="0" w:space="0" w:color="auto"/>
        <w:bottom w:val="none" w:sz="0" w:space="0" w:color="auto"/>
        <w:right w:val="none" w:sz="0" w:space="0" w:color="auto"/>
      </w:divBdr>
    </w:div>
    <w:div w:id="1152016966">
      <w:bodyDiv w:val="1"/>
      <w:marLeft w:val="0"/>
      <w:marRight w:val="0"/>
      <w:marTop w:val="0"/>
      <w:marBottom w:val="0"/>
      <w:divBdr>
        <w:top w:val="none" w:sz="0" w:space="0" w:color="auto"/>
        <w:left w:val="none" w:sz="0" w:space="0" w:color="auto"/>
        <w:bottom w:val="none" w:sz="0" w:space="0" w:color="auto"/>
        <w:right w:val="none" w:sz="0" w:space="0" w:color="auto"/>
      </w:divBdr>
    </w:div>
    <w:div w:id="1200122220">
      <w:bodyDiv w:val="1"/>
      <w:marLeft w:val="0"/>
      <w:marRight w:val="0"/>
      <w:marTop w:val="0"/>
      <w:marBottom w:val="0"/>
      <w:divBdr>
        <w:top w:val="none" w:sz="0" w:space="0" w:color="auto"/>
        <w:left w:val="none" w:sz="0" w:space="0" w:color="auto"/>
        <w:bottom w:val="none" w:sz="0" w:space="0" w:color="auto"/>
        <w:right w:val="none" w:sz="0" w:space="0" w:color="auto"/>
      </w:divBdr>
      <w:divsChild>
        <w:div w:id="1153184311">
          <w:marLeft w:val="360"/>
          <w:marRight w:val="0"/>
          <w:marTop w:val="200"/>
          <w:marBottom w:val="0"/>
          <w:divBdr>
            <w:top w:val="none" w:sz="0" w:space="0" w:color="auto"/>
            <w:left w:val="none" w:sz="0" w:space="0" w:color="auto"/>
            <w:bottom w:val="none" w:sz="0" w:space="0" w:color="auto"/>
            <w:right w:val="none" w:sz="0" w:space="0" w:color="auto"/>
          </w:divBdr>
        </w:div>
        <w:div w:id="591859488">
          <w:marLeft w:val="360"/>
          <w:marRight w:val="0"/>
          <w:marTop w:val="200"/>
          <w:marBottom w:val="0"/>
          <w:divBdr>
            <w:top w:val="none" w:sz="0" w:space="0" w:color="auto"/>
            <w:left w:val="none" w:sz="0" w:space="0" w:color="auto"/>
            <w:bottom w:val="none" w:sz="0" w:space="0" w:color="auto"/>
            <w:right w:val="none" w:sz="0" w:space="0" w:color="auto"/>
          </w:divBdr>
        </w:div>
        <w:div w:id="1029799747">
          <w:marLeft w:val="360"/>
          <w:marRight w:val="0"/>
          <w:marTop w:val="200"/>
          <w:marBottom w:val="0"/>
          <w:divBdr>
            <w:top w:val="none" w:sz="0" w:space="0" w:color="auto"/>
            <w:left w:val="none" w:sz="0" w:space="0" w:color="auto"/>
            <w:bottom w:val="none" w:sz="0" w:space="0" w:color="auto"/>
            <w:right w:val="none" w:sz="0" w:space="0" w:color="auto"/>
          </w:divBdr>
        </w:div>
        <w:div w:id="34163548">
          <w:marLeft w:val="360"/>
          <w:marRight w:val="0"/>
          <w:marTop w:val="200"/>
          <w:marBottom w:val="0"/>
          <w:divBdr>
            <w:top w:val="none" w:sz="0" w:space="0" w:color="auto"/>
            <w:left w:val="none" w:sz="0" w:space="0" w:color="auto"/>
            <w:bottom w:val="none" w:sz="0" w:space="0" w:color="auto"/>
            <w:right w:val="none" w:sz="0" w:space="0" w:color="auto"/>
          </w:divBdr>
        </w:div>
        <w:div w:id="1194150145">
          <w:marLeft w:val="360"/>
          <w:marRight w:val="0"/>
          <w:marTop w:val="200"/>
          <w:marBottom w:val="0"/>
          <w:divBdr>
            <w:top w:val="none" w:sz="0" w:space="0" w:color="auto"/>
            <w:left w:val="none" w:sz="0" w:space="0" w:color="auto"/>
            <w:bottom w:val="none" w:sz="0" w:space="0" w:color="auto"/>
            <w:right w:val="none" w:sz="0" w:space="0" w:color="auto"/>
          </w:divBdr>
        </w:div>
      </w:divsChild>
    </w:div>
    <w:div w:id="1266621738">
      <w:bodyDiv w:val="1"/>
      <w:marLeft w:val="0"/>
      <w:marRight w:val="0"/>
      <w:marTop w:val="0"/>
      <w:marBottom w:val="0"/>
      <w:divBdr>
        <w:top w:val="none" w:sz="0" w:space="0" w:color="auto"/>
        <w:left w:val="none" w:sz="0" w:space="0" w:color="auto"/>
        <w:bottom w:val="none" w:sz="0" w:space="0" w:color="auto"/>
        <w:right w:val="none" w:sz="0" w:space="0" w:color="auto"/>
      </w:divBdr>
    </w:div>
    <w:div w:id="1386029342">
      <w:bodyDiv w:val="1"/>
      <w:marLeft w:val="0"/>
      <w:marRight w:val="0"/>
      <w:marTop w:val="0"/>
      <w:marBottom w:val="0"/>
      <w:divBdr>
        <w:top w:val="none" w:sz="0" w:space="0" w:color="auto"/>
        <w:left w:val="none" w:sz="0" w:space="0" w:color="auto"/>
        <w:bottom w:val="none" w:sz="0" w:space="0" w:color="auto"/>
        <w:right w:val="none" w:sz="0" w:space="0" w:color="auto"/>
      </w:divBdr>
    </w:div>
    <w:div w:id="1499079375">
      <w:bodyDiv w:val="1"/>
      <w:marLeft w:val="0"/>
      <w:marRight w:val="0"/>
      <w:marTop w:val="0"/>
      <w:marBottom w:val="0"/>
      <w:divBdr>
        <w:top w:val="none" w:sz="0" w:space="0" w:color="auto"/>
        <w:left w:val="none" w:sz="0" w:space="0" w:color="auto"/>
        <w:bottom w:val="none" w:sz="0" w:space="0" w:color="auto"/>
        <w:right w:val="none" w:sz="0" w:space="0" w:color="auto"/>
      </w:divBdr>
    </w:div>
    <w:div w:id="1505978181">
      <w:bodyDiv w:val="1"/>
      <w:marLeft w:val="0"/>
      <w:marRight w:val="0"/>
      <w:marTop w:val="0"/>
      <w:marBottom w:val="0"/>
      <w:divBdr>
        <w:top w:val="none" w:sz="0" w:space="0" w:color="auto"/>
        <w:left w:val="none" w:sz="0" w:space="0" w:color="auto"/>
        <w:bottom w:val="none" w:sz="0" w:space="0" w:color="auto"/>
        <w:right w:val="none" w:sz="0" w:space="0" w:color="auto"/>
      </w:divBdr>
    </w:div>
    <w:div w:id="1544170598">
      <w:bodyDiv w:val="1"/>
      <w:marLeft w:val="0"/>
      <w:marRight w:val="0"/>
      <w:marTop w:val="0"/>
      <w:marBottom w:val="0"/>
      <w:divBdr>
        <w:top w:val="none" w:sz="0" w:space="0" w:color="auto"/>
        <w:left w:val="none" w:sz="0" w:space="0" w:color="auto"/>
        <w:bottom w:val="none" w:sz="0" w:space="0" w:color="auto"/>
        <w:right w:val="none" w:sz="0" w:space="0" w:color="auto"/>
      </w:divBdr>
    </w:div>
    <w:div w:id="1638531343">
      <w:bodyDiv w:val="1"/>
      <w:marLeft w:val="0"/>
      <w:marRight w:val="0"/>
      <w:marTop w:val="0"/>
      <w:marBottom w:val="0"/>
      <w:divBdr>
        <w:top w:val="none" w:sz="0" w:space="0" w:color="auto"/>
        <w:left w:val="none" w:sz="0" w:space="0" w:color="auto"/>
        <w:bottom w:val="none" w:sz="0" w:space="0" w:color="auto"/>
        <w:right w:val="none" w:sz="0" w:space="0" w:color="auto"/>
      </w:divBdr>
      <w:divsChild>
        <w:div w:id="509419253">
          <w:marLeft w:val="360"/>
          <w:marRight w:val="0"/>
          <w:marTop w:val="200"/>
          <w:marBottom w:val="0"/>
          <w:divBdr>
            <w:top w:val="none" w:sz="0" w:space="0" w:color="auto"/>
            <w:left w:val="none" w:sz="0" w:space="0" w:color="auto"/>
            <w:bottom w:val="none" w:sz="0" w:space="0" w:color="auto"/>
            <w:right w:val="none" w:sz="0" w:space="0" w:color="auto"/>
          </w:divBdr>
        </w:div>
        <w:div w:id="1464887827">
          <w:marLeft w:val="360"/>
          <w:marRight w:val="0"/>
          <w:marTop w:val="200"/>
          <w:marBottom w:val="0"/>
          <w:divBdr>
            <w:top w:val="none" w:sz="0" w:space="0" w:color="auto"/>
            <w:left w:val="none" w:sz="0" w:space="0" w:color="auto"/>
            <w:bottom w:val="none" w:sz="0" w:space="0" w:color="auto"/>
            <w:right w:val="none" w:sz="0" w:space="0" w:color="auto"/>
          </w:divBdr>
        </w:div>
        <w:div w:id="1399160723">
          <w:marLeft w:val="360"/>
          <w:marRight w:val="0"/>
          <w:marTop w:val="200"/>
          <w:marBottom w:val="0"/>
          <w:divBdr>
            <w:top w:val="none" w:sz="0" w:space="0" w:color="auto"/>
            <w:left w:val="none" w:sz="0" w:space="0" w:color="auto"/>
            <w:bottom w:val="none" w:sz="0" w:space="0" w:color="auto"/>
            <w:right w:val="none" w:sz="0" w:space="0" w:color="auto"/>
          </w:divBdr>
        </w:div>
      </w:divsChild>
    </w:div>
    <w:div w:id="1672637077">
      <w:bodyDiv w:val="1"/>
      <w:marLeft w:val="0"/>
      <w:marRight w:val="0"/>
      <w:marTop w:val="0"/>
      <w:marBottom w:val="0"/>
      <w:divBdr>
        <w:top w:val="none" w:sz="0" w:space="0" w:color="auto"/>
        <w:left w:val="none" w:sz="0" w:space="0" w:color="auto"/>
        <w:bottom w:val="none" w:sz="0" w:space="0" w:color="auto"/>
        <w:right w:val="none" w:sz="0" w:space="0" w:color="auto"/>
      </w:divBdr>
    </w:div>
    <w:div w:id="1746611034">
      <w:bodyDiv w:val="1"/>
      <w:marLeft w:val="0"/>
      <w:marRight w:val="0"/>
      <w:marTop w:val="0"/>
      <w:marBottom w:val="0"/>
      <w:divBdr>
        <w:top w:val="none" w:sz="0" w:space="0" w:color="auto"/>
        <w:left w:val="none" w:sz="0" w:space="0" w:color="auto"/>
        <w:bottom w:val="none" w:sz="0" w:space="0" w:color="auto"/>
        <w:right w:val="none" w:sz="0" w:space="0" w:color="auto"/>
      </w:divBdr>
    </w:div>
    <w:div w:id="1762139648">
      <w:bodyDiv w:val="1"/>
      <w:marLeft w:val="0"/>
      <w:marRight w:val="0"/>
      <w:marTop w:val="0"/>
      <w:marBottom w:val="0"/>
      <w:divBdr>
        <w:top w:val="none" w:sz="0" w:space="0" w:color="auto"/>
        <w:left w:val="none" w:sz="0" w:space="0" w:color="auto"/>
        <w:bottom w:val="none" w:sz="0" w:space="0" w:color="auto"/>
        <w:right w:val="none" w:sz="0" w:space="0" w:color="auto"/>
      </w:divBdr>
      <w:divsChild>
        <w:div w:id="444547433">
          <w:marLeft w:val="0"/>
          <w:marRight w:val="0"/>
          <w:marTop w:val="0"/>
          <w:marBottom w:val="0"/>
          <w:divBdr>
            <w:top w:val="none" w:sz="0" w:space="0" w:color="auto"/>
            <w:left w:val="none" w:sz="0" w:space="0" w:color="auto"/>
            <w:bottom w:val="none" w:sz="0" w:space="0" w:color="auto"/>
            <w:right w:val="none" w:sz="0" w:space="0" w:color="auto"/>
          </w:divBdr>
          <w:divsChild>
            <w:div w:id="430860659">
              <w:marLeft w:val="0"/>
              <w:marRight w:val="0"/>
              <w:marTop w:val="0"/>
              <w:marBottom w:val="0"/>
              <w:divBdr>
                <w:top w:val="none" w:sz="0" w:space="0" w:color="auto"/>
                <w:left w:val="none" w:sz="0" w:space="0" w:color="auto"/>
                <w:bottom w:val="none" w:sz="0" w:space="0" w:color="auto"/>
                <w:right w:val="none" w:sz="0" w:space="0" w:color="auto"/>
              </w:divBdr>
              <w:divsChild>
                <w:div w:id="965356090">
                  <w:marLeft w:val="0"/>
                  <w:marRight w:val="0"/>
                  <w:marTop w:val="0"/>
                  <w:marBottom w:val="0"/>
                  <w:divBdr>
                    <w:top w:val="none" w:sz="0" w:space="0" w:color="auto"/>
                    <w:left w:val="none" w:sz="0" w:space="0" w:color="auto"/>
                    <w:bottom w:val="none" w:sz="0" w:space="0" w:color="auto"/>
                    <w:right w:val="none" w:sz="0" w:space="0" w:color="auto"/>
                  </w:divBdr>
                  <w:divsChild>
                    <w:div w:id="1601521917">
                      <w:marLeft w:val="0"/>
                      <w:marRight w:val="0"/>
                      <w:marTop w:val="0"/>
                      <w:marBottom w:val="0"/>
                      <w:divBdr>
                        <w:top w:val="none" w:sz="0" w:space="0" w:color="auto"/>
                        <w:left w:val="none" w:sz="0" w:space="0" w:color="auto"/>
                        <w:bottom w:val="none" w:sz="0" w:space="0" w:color="auto"/>
                        <w:right w:val="none" w:sz="0" w:space="0" w:color="auto"/>
                      </w:divBdr>
                      <w:divsChild>
                        <w:div w:id="1085687929">
                          <w:marLeft w:val="0"/>
                          <w:marRight w:val="0"/>
                          <w:marTop w:val="0"/>
                          <w:marBottom w:val="0"/>
                          <w:divBdr>
                            <w:top w:val="none" w:sz="0" w:space="0" w:color="auto"/>
                            <w:left w:val="none" w:sz="0" w:space="0" w:color="auto"/>
                            <w:bottom w:val="none" w:sz="0" w:space="0" w:color="auto"/>
                            <w:right w:val="none" w:sz="0" w:space="0" w:color="auto"/>
                          </w:divBdr>
                          <w:divsChild>
                            <w:div w:id="9794516">
                              <w:marLeft w:val="0"/>
                              <w:marRight w:val="0"/>
                              <w:marTop w:val="0"/>
                              <w:marBottom w:val="0"/>
                              <w:divBdr>
                                <w:top w:val="none" w:sz="0" w:space="0" w:color="auto"/>
                                <w:left w:val="none" w:sz="0" w:space="0" w:color="auto"/>
                                <w:bottom w:val="none" w:sz="0" w:space="0" w:color="auto"/>
                                <w:right w:val="none" w:sz="0" w:space="0" w:color="auto"/>
                              </w:divBdr>
                              <w:divsChild>
                                <w:div w:id="304311240">
                                  <w:marLeft w:val="0"/>
                                  <w:marRight w:val="0"/>
                                  <w:marTop w:val="0"/>
                                  <w:marBottom w:val="0"/>
                                  <w:divBdr>
                                    <w:top w:val="none" w:sz="0" w:space="0" w:color="auto"/>
                                    <w:left w:val="none" w:sz="0" w:space="0" w:color="auto"/>
                                    <w:bottom w:val="none" w:sz="0" w:space="0" w:color="auto"/>
                                    <w:right w:val="none" w:sz="0" w:space="0" w:color="auto"/>
                                  </w:divBdr>
                                  <w:divsChild>
                                    <w:div w:id="1159226886">
                                      <w:marLeft w:val="0"/>
                                      <w:marRight w:val="0"/>
                                      <w:marTop w:val="0"/>
                                      <w:marBottom w:val="0"/>
                                      <w:divBdr>
                                        <w:top w:val="none" w:sz="0" w:space="0" w:color="auto"/>
                                        <w:left w:val="none" w:sz="0" w:space="0" w:color="auto"/>
                                        <w:bottom w:val="none" w:sz="0" w:space="0" w:color="auto"/>
                                        <w:right w:val="none" w:sz="0" w:space="0" w:color="auto"/>
                                      </w:divBdr>
                                      <w:divsChild>
                                        <w:div w:id="194178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3300138">
      <w:bodyDiv w:val="1"/>
      <w:marLeft w:val="0"/>
      <w:marRight w:val="0"/>
      <w:marTop w:val="0"/>
      <w:marBottom w:val="0"/>
      <w:divBdr>
        <w:top w:val="none" w:sz="0" w:space="0" w:color="auto"/>
        <w:left w:val="none" w:sz="0" w:space="0" w:color="auto"/>
        <w:bottom w:val="none" w:sz="0" w:space="0" w:color="auto"/>
        <w:right w:val="none" w:sz="0" w:space="0" w:color="auto"/>
      </w:divBdr>
      <w:divsChild>
        <w:div w:id="1063869065">
          <w:marLeft w:val="360"/>
          <w:marRight w:val="0"/>
          <w:marTop w:val="200"/>
          <w:marBottom w:val="0"/>
          <w:divBdr>
            <w:top w:val="none" w:sz="0" w:space="0" w:color="auto"/>
            <w:left w:val="none" w:sz="0" w:space="0" w:color="auto"/>
            <w:bottom w:val="none" w:sz="0" w:space="0" w:color="auto"/>
            <w:right w:val="none" w:sz="0" w:space="0" w:color="auto"/>
          </w:divBdr>
        </w:div>
      </w:divsChild>
    </w:div>
    <w:div w:id="1886411243">
      <w:bodyDiv w:val="1"/>
      <w:marLeft w:val="0"/>
      <w:marRight w:val="0"/>
      <w:marTop w:val="0"/>
      <w:marBottom w:val="0"/>
      <w:divBdr>
        <w:top w:val="none" w:sz="0" w:space="0" w:color="auto"/>
        <w:left w:val="none" w:sz="0" w:space="0" w:color="auto"/>
        <w:bottom w:val="none" w:sz="0" w:space="0" w:color="auto"/>
        <w:right w:val="none" w:sz="0" w:space="0" w:color="auto"/>
      </w:divBdr>
      <w:divsChild>
        <w:div w:id="614677217">
          <w:marLeft w:val="360"/>
          <w:marRight w:val="0"/>
          <w:marTop w:val="200"/>
          <w:marBottom w:val="0"/>
          <w:divBdr>
            <w:top w:val="none" w:sz="0" w:space="0" w:color="auto"/>
            <w:left w:val="none" w:sz="0" w:space="0" w:color="auto"/>
            <w:bottom w:val="none" w:sz="0" w:space="0" w:color="auto"/>
            <w:right w:val="none" w:sz="0" w:space="0" w:color="auto"/>
          </w:divBdr>
        </w:div>
        <w:div w:id="78450195">
          <w:marLeft w:val="360"/>
          <w:marRight w:val="0"/>
          <w:marTop w:val="200"/>
          <w:marBottom w:val="0"/>
          <w:divBdr>
            <w:top w:val="none" w:sz="0" w:space="0" w:color="auto"/>
            <w:left w:val="none" w:sz="0" w:space="0" w:color="auto"/>
            <w:bottom w:val="none" w:sz="0" w:space="0" w:color="auto"/>
            <w:right w:val="none" w:sz="0" w:space="0" w:color="auto"/>
          </w:divBdr>
        </w:div>
      </w:divsChild>
    </w:div>
    <w:div w:id="1950234870">
      <w:bodyDiv w:val="1"/>
      <w:marLeft w:val="0"/>
      <w:marRight w:val="0"/>
      <w:marTop w:val="0"/>
      <w:marBottom w:val="0"/>
      <w:divBdr>
        <w:top w:val="none" w:sz="0" w:space="0" w:color="auto"/>
        <w:left w:val="none" w:sz="0" w:space="0" w:color="auto"/>
        <w:bottom w:val="none" w:sz="0" w:space="0" w:color="auto"/>
        <w:right w:val="none" w:sz="0" w:space="0" w:color="auto"/>
      </w:divBdr>
    </w:div>
    <w:div w:id="2046249766">
      <w:bodyDiv w:val="1"/>
      <w:marLeft w:val="0"/>
      <w:marRight w:val="0"/>
      <w:marTop w:val="0"/>
      <w:marBottom w:val="0"/>
      <w:divBdr>
        <w:top w:val="none" w:sz="0" w:space="0" w:color="auto"/>
        <w:left w:val="none" w:sz="0" w:space="0" w:color="auto"/>
        <w:bottom w:val="none" w:sz="0" w:space="0" w:color="auto"/>
        <w:right w:val="none" w:sz="0" w:space="0" w:color="auto"/>
      </w:divBdr>
    </w:div>
    <w:div w:id="21004447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yperlink" Target="https://ieeexplore.ieee.org/author/37089589082" TargetMode="External"/><Relationship Id="rId39" Type="http://schemas.openxmlformats.org/officeDocument/2006/relationships/hyperlink" Target="https://blog.accubits.com/blockchain-based-voting-system/" TargetMode="External"/><Relationship Id="rId21" Type="http://schemas.openxmlformats.org/officeDocument/2006/relationships/hyperlink" Target="https://ieeexplore.ieee.org/author/37394408400" TargetMode="External"/><Relationship Id="rId34" Type="http://schemas.openxmlformats.org/officeDocument/2006/relationships/hyperlink" Target="https://www.govtech.com/products/utah-county-makes-history-with-presidential-blockchain-vote.html" TargetMode="External"/><Relationship Id="rId42" Type="http://schemas.openxmlformats.org/officeDocument/2006/relationships/hyperlink" Target="https://blog.accubits.com/blockchain-based-voting-system/" TargetMode="External"/><Relationship Id="rId47" Type="http://schemas.openxmlformats.org/officeDocument/2006/relationships/header" Target="header9.xml"/><Relationship Id="rId50" Type="http://schemas.openxmlformats.org/officeDocument/2006/relationships/footer" Target="footer8.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8.xml"/><Relationship Id="rId11" Type="http://schemas.openxmlformats.org/officeDocument/2006/relationships/image" Target="media/image2.jpeg"/><Relationship Id="rId24" Type="http://schemas.openxmlformats.org/officeDocument/2006/relationships/header" Target="header7.xml"/><Relationship Id="rId32" Type="http://schemas.openxmlformats.org/officeDocument/2006/relationships/image" Target="media/image3.png"/><Relationship Id="rId37" Type="http://schemas.openxmlformats.org/officeDocument/2006/relationships/hyperlink" Target="https://www.computerworld.com/article/3430697/why-blockchain-could-be-a-threat-to-democracy.html" TargetMode="External"/><Relationship Id="rId40" Type="http://schemas.openxmlformats.org/officeDocument/2006/relationships/hyperlink" Target="https://blog.accubits.com/blockchain-based-voting-system/" TargetMode="External"/><Relationship Id="rId45" Type="http://schemas.openxmlformats.org/officeDocument/2006/relationships/image" Target="media/image5.png"/><Relationship Id="rId53" Type="http://schemas.openxmlformats.org/officeDocument/2006/relationships/footer" Target="footer9.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hyperlink" Target="https://ieeexplore.ieee.org/author/37086593324" TargetMode="External"/><Relationship Id="rId44" Type="http://schemas.openxmlformats.org/officeDocument/2006/relationships/hyperlink" Target="https://blog.accubits.com/blockchain-based-voting-system/" TargetMode="External"/><Relationship Id="rId52"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https://ieeexplore.ieee.org/author/37394408400" TargetMode="External"/><Relationship Id="rId27" Type="http://schemas.openxmlformats.org/officeDocument/2006/relationships/hyperlink" Target="https://ieeexplore.ieee.org/author/37088413016" TargetMode="External"/><Relationship Id="rId30" Type="http://schemas.openxmlformats.org/officeDocument/2006/relationships/footer" Target="footer6.xml"/><Relationship Id="rId35" Type="http://schemas.openxmlformats.org/officeDocument/2006/relationships/image" Target="media/image4.png"/><Relationship Id="rId43" Type="http://schemas.openxmlformats.org/officeDocument/2006/relationships/hyperlink" Target="https://blog.accubits.com/blockchain-based-voting-system/" TargetMode="External"/><Relationship Id="rId48" Type="http://schemas.openxmlformats.org/officeDocument/2006/relationships/footer" Target="footer7.xml"/><Relationship Id="rId8" Type="http://schemas.openxmlformats.org/officeDocument/2006/relationships/image" Target="media/image1.jpeg"/><Relationship Id="rId51" Type="http://schemas.openxmlformats.org/officeDocument/2006/relationships/hyperlink" Target="https://www.techradar.com/news/here-are-the-10-sectors-that-blockchain-will-disrupt-forever" TargetMode="Externa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footer" Target="footer5.xml"/><Relationship Id="rId33" Type="http://schemas.openxmlformats.org/officeDocument/2006/relationships/hyperlink" Target="https://www.washingtonpost.com/technology/2018/11/06/west-virginians-countries-have-voted-by-mobile-device-biggest-blockchain-based-voting-test-ever/" TargetMode="External"/><Relationship Id="rId38" Type="http://schemas.openxmlformats.org/officeDocument/2006/relationships/hyperlink" Target="https://blog.accubits.com/blockchain-based-voting-system/" TargetMode="External"/><Relationship Id="rId46" Type="http://schemas.openxmlformats.org/officeDocument/2006/relationships/image" Target="media/image6.png"/><Relationship Id="rId20" Type="http://schemas.openxmlformats.org/officeDocument/2006/relationships/hyperlink" Target="https://ieeexplore.ieee.org/author/37394408400" TargetMode="External"/><Relationship Id="rId41" Type="http://schemas.openxmlformats.org/officeDocument/2006/relationships/hyperlink" Target="https://blog.accubits.com/blockchain-based-voting-system/"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yperlink" Target="https://ieeexplore.ieee.org/author/37542548200" TargetMode="External"/><Relationship Id="rId28" Type="http://schemas.openxmlformats.org/officeDocument/2006/relationships/hyperlink" Target="https://ieeexplore.ieee.org/author/37087897677" TargetMode="External"/><Relationship Id="rId36" Type="http://schemas.microsoft.com/office/2007/relationships/hdphoto" Target="media/hdphoto1.wdp"/><Relationship Id="rId49"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26EDF-91E1-4A79-B1BD-E901680F3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21</Pages>
  <Words>4798</Words>
  <Characters>27352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Microsoft Word - Document from Abhiram A.docx</vt:lpstr>
    </vt:vector>
  </TitlesOfParts>
  <Company/>
  <LinksUpToDate>false</LinksUpToDate>
  <CharactersWithSpaces>32086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 from Abhiram A.docx</dc:title>
  <dc:subject/>
  <dc:creator>Sam Saju</dc:creator>
  <dc:description/>
  <cp:lastModifiedBy>Sam Saju</cp:lastModifiedBy>
  <cp:revision>2</cp:revision>
  <cp:lastPrinted>2022-11-30T09:13:00Z</cp:lastPrinted>
  <dcterms:created xsi:type="dcterms:W3CDTF">2022-12-11T13:58:00Z</dcterms:created>
  <dcterms:modified xsi:type="dcterms:W3CDTF">2022-12-11T13:58:00Z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2022-11-19T00:00:00Z</vt:filetime>
  </property>
  <property fmtid="{D5CDD505-2E9C-101B-9397-08002B2CF9AE}" pid="3" name="Creator">
    <vt:lpwstr>Word</vt:lpwstr>
  </property>
  <property fmtid="{D5CDD505-2E9C-101B-9397-08002B2CF9AE}" pid="4" name="LastSaved">
    <vt:filetime>2022-11-21T00:00:00Z</vt:filetime>
  </property>
</Properties>
</file>